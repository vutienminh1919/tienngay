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316" w:rsidRPr="00E03316" w:rsidRDefault="00E53375" w:rsidP="00E03316">
      <w:pPr>
        <w:spacing w:after="60"/>
        <w:jc w:val="center"/>
        <w:rPr>
          <w:rFonts w:ascii="Times New Roman" w:eastAsia="Times New Roman" w:hAnsi="Times New Roman" w:cs="Times New Roman"/>
          <w:sz w:val="24"/>
          <w:szCs w:val="24"/>
        </w:rPr>
      </w:pPr>
      <w:r>
        <w:rPr>
          <w:rFonts w:ascii="Arial" w:eastAsia="Times New Roman" w:hAnsi="Arial" w:cs="Arial"/>
          <w:color w:val="000000"/>
          <w:sz w:val="52"/>
          <w:szCs w:val="52"/>
        </w:rPr>
        <w:t>Tài liệu API for App</w:t>
      </w:r>
    </w:p>
    <w:p w:rsidR="00E03316" w:rsidRPr="00E03316" w:rsidRDefault="00E03316" w:rsidP="00E03316">
      <w:pPr>
        <w:rPr>
          <w:rFonts w:ascii="Times New Roman" w:eastAsia="Times New Roman" w:hAnsi="Times New Roman" w:cs="Times New Roman"/>
          <w:sz w:val="24"/>
          <w:szCs w:val="24"/>
        </w:rPr>
      </w:pPr>
    </w:p>
    <w:p w:rsidR="00E03316" w:rsidRDefault="00E03316" w:rsidP="00E03316">
      <w:pPr>
        <w:spacing w:before="400" w:after="120"/>
        <w:outlineLvl w:val="0"/>
        <w:rPr>
          <w:rFonts w:ascii="Arial" w:eastAsia="Times New Roman" w:hAnsi="Arial" w:cs="Arial"/>
          <w:color w:val="000000"/>
          <w:kern w:val="36"/>
          <w:sz w:val="40"/>
          <w:szCs w:val="40"/>
          <w:shd w:val="clear" w:color="auto" w:fill="FAFAFA"/>
        </w:rPr>
      </w:pPr>
      <w:proofErr w:type="gramStart"/>
      <w:r w:rsidRPr="00E03316">
        <w:rPr>
          <w:rFonts w:ascii="Arial" w:eastAsia="Times New Roman" w:hAnsi="Arial" w:cs="Arial"/>
          <w:color w:val="000000"/>
          <w:kern w:val="36"/>
          <w:sz w:val="40"/>
          <w:szCs w:val="40"/>
        </w:rPr>
        <w:t>URl</w:t>
      </w:r>
      <w:proofErr w:type="gramEnd"/>
      <w:r w:rsidRPr="00E03316">
        <w:rPr>
          <w:rFonts w:ascii="Arial" w:eastAsia="Times New Roman" w:hAnsi="Arial" w:cs="Arial"/>
          <w:color w:val="000000"/>
          <w:kern w:val="36"/>
          <w:sz w:val="40"/>
          <w:szCs w:val="40"/>
        </w:rPr>
        <w:t xml:space="preserve">: </w:t>
      </w:r>
      <w:hyperlink r:id="rId9" w:history="1">
        <w:r w:rsidRPr="00BA6EA7">
          <w:rPr>
            <w:rStyle w:val="Hyperlink"/>
            <w:rFonts w:ascii="Arial" w:eastAsia="Times New Roman" w:hAnsi="Arial" w:cs="Arial"/>
            <w:kern w:val="36"/>
            <w:sz w:val="40"/>
            <w:szCs w:val="40"/>
            <w:shd w:val="clear" w:color="auto" w:fill="FAFAFA"/>
          </w:rPr>
          <w:t>https://api.tienngay.vn/</w:t>
        </w:r>
      </w:hyperlink>
    </w:p>
    <w:p w:rsidR="00E03316" w:rsidRDefault="00E03316" w:rsidP="00E03316">
      <w:pPr>
        <w:spacing w:before="400" w:after="120"/>
        <w:outlineLvl w:val="0"/>
        <w:rPr>
          <w:rFonts w:ascii="Arial" w:eastAsia="Times New Roman" w:hAnsi="Arial" w:cs="Arial"/>
          <w:color w:val="000000"/>
          <w:kern w:val="36"/>
          <w:sz w:val="40"/>
          <w:szCs w:val="40"/>
          <w:shd w:val="clear" w:color="auto" w:fill="FAFAFA"/>
        </w:rPr>
      </w:pPr>
      <w:r>
        <w:rPr>
          <w:rFonts w:ascii="Arial" w:eastAsia="Times New Roman" w:hAnsi="Arial" w:cs="Arial"/>
          <w:color w:val="000000"/>
          <w:kern w:val="36"/>
          <w:sz w:val="40"/>
          <w:szCs w:val="40"/>
          <w:shd w:val="clear" w:color="auto" w:fill="FAFAFA"/>
        </w:rPr>
        <w:t xml:space="preserve">Qui tắc </w:t>
      </w:r>
      <w:proofErr w:type="gramStart"/>
      <w:r>
        <w:rPr>
          <w:rFonts w:ascii="Arial" w:eastAsia="Times New Roman" w:hAnsi="Arial" w:cs="Arial"/>
          <w:color w:val="000000"/>
          <w:kern w:val="36"/>
          <w:sz w:val="40"/>
          <w:szCs w:val="40"/>
          <w:shd w:val="clear" w:color="auto" w:fill="FAFAFA"/>
        </w:rPr>
        <w:t>chung</w:t>
      </w:r>
      <w:proofErr w:type="gramEnd"/>
      <w:r>
        <w:rPr>
          <w:rFonts w:ascii="Arial" w:eastAsia="Times New Roman" w:hAnsi="Arial" w:cs="Arial"/>
          <w:color w:val="000000"/>
          <w:kern w:val="36"/>
          <w:sz w:val="40"/>
          <w:szCs w:val="40"/>
          <w:shd w:val="clear" w:color="auto" w:fill="FAFAFA"/>
        </w:rPr>
        <w:t>:</w:t>
      </w:r>
    </w:p>
    <w:p w:rsidR="00E03316" w:rsidRPr="006B15AE" w:rsidRDefault="00E03316" w:rsidP="00E03316">
      <w:pPr>
        <w:spacing w:before="400" w:after="120"/>
        <w:outlineLvl w:val="0"/>
        <w:rPr>
          <w:rFonts w:ascii="Arial" w:eastAsia="Times New Roman" w:hAnsi="Arial" w:cs="Arial"/>
          <w:color w:val="FF0000"/>
          <w:kern w:val="36"/>
          <w:sz w:val="32"/>
          <w:szCs w:val="32"/>
          <w:shd w:val="clear" w:color="auto" w:fill="FAFAFA"/>
        </w:rPr>
      </w:pPr>
      <w:proofErr w:type="gramStart"/>
      <w:r w:rsidRPr="006B15AE">
        <w:rPr>
          <w:rFonts w:ascii="Arial" w:eastAsia="Times New Roman" w:hAnsi="Arial" w:cs="Arial"/>
          <w:color w:val="000000"/>
          <w:kern w:val="36"/>
          <w:sz w:val="32"/>
          <w:szCs w:val="32"/>
          <w:shd w:val="clear" w:color="auto" w:fill="FAFAFA"/>
        </w:rPr>
        <w:t>1.Phương</w:t>
      </w:r>
      <w:proofErr w:type="gramEnd"/>
      <w:r w:rsidRPr="006B15AE">
        <w:rPr>
          <w:rFonts w:ascii="Arial" w:eastAsia="Times New Roman" w:hAnsi="Arial" w:cs="Arial"/>
          <w:color w:val="000000"/>
          <w:kern w:val="36"/>
          <w:sz w:val="32"/>
          <w:szCs w:val="32"/>
          <w:shd w:val="clear" w:color="auto" w:fill="FAFAFA"/>
        </w:rPr>
        <w:t xml:space="preserve"> thức : </w:t>
      </w:r>
      <w:r w:rsidRPr="006B15AE">
        <w:rPr>
          <w:rFonts w:ascii="Arial" w:eastAsia="Times New Roman" w:hAnsi="Arial" w:cs="Arial"/>
          <w:color w:val="70AD47" w:themeColor="accent6"/>
          <w:kern w:val="36"/>
          <w:sz w:val="32"/>
          <w:szCs w:val="32"/>
          <w:shd w:val="clear" w:color="auto" w:fill="FAFAFA"/>
        </w:rPr>
        <w:t xml:space="preserve">GET, </w:t>
      </w:r>
      <w:r w:rsidRPr="006B15AE">
        <w:rPr>
          <w:rFonts w:ascii="Arial" w:eastAsia="Times New Roman" w:hAnsi="Arial" w:cs="Arial"/>
          <w:color w:val="FFC000"/>
          <w:kern w:val="36"/>
          <w:sz w:val="32"/>
          <w:szCs w:val="32"/>
          <w:shd w:val="clear" w:color="auto" w:fill="FAFAFA"/>
        </w:rPr>
        <w:t>POST</w:t>
      </w:r>
      <w:r w:rsidRPr="006B15AE">
        <w:rPr>
          <w:rFonts w:ascii="Arial" w:eastAsia="Times New Roman" w:hAnsi="Arial" w:cs="Arial"/>
          <w:color w:val="70AD47" w:themeColor="accent6"/>
          <w:kern w:val="36"/>
          <w:sz w:val="32"/>
          <w:szCs w:val="32"/>
          <w:shd w:val="clear" w:color="auto" w:fill="FAFAFA"/>
        </w:rPr>
        <w:t xml:space="preserve">, </w:t>
      </w:r>
      <w:r w:rsidRPr="006B15AE">
        <w:rPr>
          <w:rFonts w:ascii="Arial" w:eastAsia="Times New Roman" w:hAnsi="Arial" w:cs="Arial"/>
          <w:color w:val="FFC000"/>
          <w:kern w:val="36"/>
          <w:sz w:val="32"/>
          <w:szCs w:val="32"/>
          <w:shd w:val="clear" w:color="auto" w:fill="FAFAFA"/>
        </w:rPr>
        <w:t xml:space="preserve">PUT, </w:t>
      </w:r>
      <w:r w:rsidRPr="006B15AE">
        <w:rPr>
          <w:rFonts w:ascii="Arial" w:eastAsia="Times New Roman" w:hAnsi="Arial" w:cs="Arial"/>
          <w:color w:val="FF0000"/>
          <w:kern w:val="36"/>
          <w:sz w:val="32"/>
          <w:szCs w:val="32"/>
          <w:shd w:val="clear" w:color="auto" w:fill="FAFAFA"/>
        </w:rPr>
        <w:t>DELETE</w:t>
      </w:r>
    </w:p>
    <w:p w:rsidR="00E03316" w:rsidRPr="006B15AE" w:rsidRDefault="006B15AE" w:rsidP="00E03316">
      <w:pPr>
        <w:spacing w:before="400" w:after="120"/>
        <w:outlineLvl w:val="0"/>
        <w:rPr>
          <w:rFonts w:ascii="Arial" w:eastAsia="Times New Roman" w:hAnsi="Arial" w:cs="Arial"/>
          <w:kern w:val="36"/>
          <w:sz w:val="32"/>
          <w:szCs w:val="32"/>
          <w:shd w:val="clear" w:color="auto" w:fill="FAFAFA"/>
        </w:rPr>
      </w:pPr>
      <w:proofErr w:type="gramStart"/>
      <w:r>
        <w:rPr>
          <w:rFonts w:ascii="Arial" w:eastAsia="Times New Roman" w:hAnsi="Arial" w:cs="Arial"/>
          <w:kern w:val="36"/>
          <w:sz w:val="32"/>
          <w:szCs w:val="32"/>
          <w:shd w:val="clear" w:color="auto" w:fill="FAFAFA"/>
        </w:rPr>
        <w:t>2.Type</w:t>
      </w:r>
      <w:proofErr w:type="gramEnd"/>
      <w:r>
        <w:rPr>
          <w:rFonts w:ascii="Arial" w:eastAsia="Times New Roman" w:hAnsi="Arial" w:cs="Arial"/>
          <w:kern w:val="36"/>
          <w:sz w:val="32"/>
          <w:szCs w:val="32"/>
          <w:shd w:val="clear" w:color="auto" w:fill="FAFAFA"/>
        </w:rPr>
        <w:t xml:space="preserve"> p</w:t>
      </w:r>
      <w:r w:rsidR="00E03316" w:rsidRPr="006B15AE">
        <w:rPr>
          <w:rFonts w:ascii="Arial" w:eastAsia="Times New Roman" w:hAnsi="Arial" w:cs="Arial"/>
          <w:kern w:val="36"/>
          <w:sz w:val="32"/>
          <w:szCs w:val="32"/>
          <w:shd w:val="clear" w:color="auto" w:fill="FAFAFA"/>
        </w:rPr>
        <w:t>aram truyền vào :</w:t>
      </w:r>
    </w:p>
    <w:p w:rsidR="00E03316" w:rsidRPr="00E53375" w:rsidRDefault="00E03316" w:rsidP="00E03316">
      <w:pPr>
        <w:spacing w:before="400" w:after="120"/>
        <w:outlineLvl w:val="0"/>
        <w:rPr>
          <w:rFonts w:ascii="Segoe UI" w:eastAsia="Times New Roman" w:hAnsi="Segoe UI" w:cs="Segoe UI"/>
          <w:kern w:val="36"/>
          <w:sz w:val="24"/>
          <w:szCs w:val="24"/>
          <w:shd w:val="clear" w:color="auto" w:fill="FAFAFA"/>
        </w:rPr>
      </w:pPr>
      <w:r w:rsidRPr="00E53375">
        <w:rPr>
          <w:rFonts w:ascii="Segoe UI" w:eastAsia="Times New Roman" w:hAnsi="Segoe UI" w:cs="Segoe UI"/>
          <w:kern w:val="36"/>
          <w:sz w:val="24"/>
          <w:szCs w:val="24"/>
          <w:shd w:val="clear" w:color="auto" w:fill="FAFAFA"/>
        </w:rPr>
        <w:tab/>
      </w:r>
      <w:r w:rsidRPr="00E53375">
        <w:rPr>
          <w:rFonts w:ascii="Segoe UI" w:eastAsia="Times New Roman" w:hAnsi="Segoe UI" w:cs="Segoe UI"/>
          <w:color w:val="FF0000"/>
          <w:kern w:val="36"/>
          <w:sz w:val="24"/>
          <w:szCs w:val="24"/>
          <w:shd w:val="clear" w:color="auto" w:fill="FAFAFA"/>
        </w:rPr>
        <w:t>(*</w:t>
      </w:r>
      <w:proofErr w:type="gramStart"/>
      <w:r w:rsidRPr="00E53375">
        <w:rPr>
          <w:rFonts w:ascii="Segoe UI" w:eastAsia="Times New Roman" w:hAnsi="Segoe UI" w:cs="Segoe UI"/>
          <w:color w:val="FF0000"/>
          <w:kern w:val="36"/>
          <w:sz w:val="24"/>
          <w:szCs w:val="24"/>
          <w:shd w:val="clear" w:color="auto" w:fill="FAFAFA"/>
        </w:rPr>
        <w:t xml:space="preserve">) </w:t>
      </w:r>
      <w:r w:rsidRPr="00E53375">
        <w:rPr>
          <w:rFonts w:ascii="Segoe UI" w:eastAsia="Times New Roman" w:hAnsi="Segoe UI" w:cs="Segoe UI"/>
          <w:kern w:val="36"/>
          <w:sz w:val="24"/>
          <w:szCs w:val="24"/>
          <w:shd w:val="clear" w:color="auto" w:fill="FAFAFA"/>
        </w:rPr>
        <w:t>:</w:t>
      </w:r>
      <w:proofErr w:type="gramEnd"/>
      <w:r w:rsidRPr="00E53375">
        <w:rPr>
          <w:rFonts w:ascii="Segoe UI" w:eastAsia="Times New Roman" w:hAnsi="Segoe UI" w:cs="Segoe UI"/>
          <w:kern w:val="36"/>
          <w:sz w:val="24"/>
          <w:szCs w:val="24"/>
          <w:shd w:val="clear" w:color="auto" w:fill="FAFAFA"/>
        </w:rPr>
        <w:t xml:space="preserve"> require – bắt buộc phải truyền vào</w:t>
      </w:r>
    </w:p>
    <w:p w:rsidR="00E03316" w:rsidRPr="00E53375" w:rsidRDefault="00E03316" w:rsidP="00E03316">
      <w:pPr>
        <w:spacing w:before="400" w:after="120"/>
        <w:outlineLvl w:val="0"/>
        <w:rPr>
          <w:rFonts w:ascii="Segoe UI" w:eastAsia="Times New Roman" w:hAnsi="Segoe UI" w:cs="Segoe UI"/>
          <w:kern w:val="36"/>
          <w:sz w:val="24"/>
          <w:szCs w:val="24"/>
          <w:shd w:val="clear" w:color="auto" w:fill="FAFAFA"/>
        </w:rPr>
      </w:pPr>
      <w:r w:rsidRPr="00E53375">
        <w:rPr>
          <w:rFonts w:ascii="Segoe UI" w:eastAsia="Times New Roman" w:hAnsi="Segoe UI" w:cs="Segoe UI"/>
          <w:color w:val="FF0000"/>
          <w:kern w:val="36"/>
          <w:sz w:val="24"/>
          <w:szCs w:val="24"/>
          <w:shd w:val="clear" w:color="auto" w:fill="FAFAFA"/>
        </w:rPr>
        <w:tab/>
      </w:r>
      <w:proofErr w:type="gramStart"/>
      <w:r w:rsidRPr="00E53375">
        <w:rPr>
          <w:rFonts w:ascii="Segoe UI" w:eastAsia="Times New Roman" w:hAnsi="Segoe UI" w:cs="Segoe UI"/>
          <w:color w:val="FF0000"/>
          <w:kern w:val="36"/>
          <w:sz w:val="24"/>
          <w:szCs w:val="24"/>
          <w:shd w:val="clear" w:color="auto" w:fill="FAFAFA"/>
        </w:rPr>
        <w:t>num</w:t>
      </w:r>
      <w:proofErr w:type="gramEnd"/>
      <w:r w:rsidRPr="00E53375">
        <w:rPr>
          <w:rFonts w:ascii="Segoe UI" w:eastAsia="Times New Roman" w:hAnsi="Segoe UI" w:cs="Segoe UI"/>
          <w:color w:val="FF0000"/>
          <w:kern w:val="36"/>
          <w:sz w:val="24"/>
          <w:szCs w:val="24"/>
          <w:shd w:val="clear" w:color="auto" w:fill="FAFAFA"/>
        </w:rPr>
        <w:t xml:space="preserve">: </w:t>
      </w:r>
      <w:r w:rsidRPr="00E53375">
        <w:rPr>
          <w:rFonts w:ascii="Segoe UI" w:eastAsia="Times New Roman" w:hAnsi="Segoe UI" w:cs="Segoe UI"/>
          <w:kern w:val="36"/>
          <w:sz w:val="24"/>
          <w:szCs w:val="24"/>
          <w:shd w:val="clear" w:color="auto" w:fill="FAFAFA"/>
        </w:rPr>
        <w:t>kiểu truyền vào phải là số</w:t>
      </w:r>
    </w:p>
    <w:p w:rsidR="00E03316" w:rsidRPr="00E53375" w:rsidRDefault="00E03316" w:rsidP="00E03316">
      <w:pPr>
        <w:spacing w:before="400" w:after="120"/>
        <w:outlineLvl w:val="0"/>
        <w:rPr>
          <w:rFonts w:ascii="Segoe UI" w:eastAsia="Times New Roman" w:hAnsi="Segoe UI" w:cs="Segoe UI"/>
          <w:color w:val="FF0000"/>
          <w:kern w:val="36"/>
          <w:sz w:val="24"/>
          <w:szCs w:val="24"/>
          <w:shd w:val="clear" w:color="auto" w:fill="FAFAFA"/>
        </w:rPr>
      </w:pPr>
      <w:r w:rsidRPr="00E53375">
        <w:rPr>
          <w:rFonts w:ascii="Segoe UI" w:eastAsia="Times New Roman" w:hAnsi="Segoe UI" w:cs="Segoe UI"/>
          <w:kern w:val="36"/>
          <w:sz w:val="24"/>
          <w:szCs w:val="24"/>
          <w:shd w:val="clear" w:color="auto" w:fill="FAFAFA"/>
        </w:rPr>
        <w:tab/>
      </w:r>
      <w:proofErr w:type="gramStart"/>
      <w:r w:rsidRPr="00E53375">
        <w:rPr>
          <w:rFonts w:ascii="Segoe UI" w:eastAsia="Times New Roman" w:hAnsi="Segoe UI" w:cs="Segoe UI"/>
          <w:color w:val="FF0000"/>
          <w:kern w:val="36"/>
          <w:sz w:val="24"/>
          <w:szCs w:val="24"/>
          <w:shd w:val="clear" w:color="auto" w:fill="FAFAFA"/>
        </w:rPr>
        <w:t>string</w:t>
      </w:r>
      <w:proofErr w:type="gramEnd"/>
      <w:r w:rsidRPr="00E53375">
        <w:rPr>
          <w:rFonts w:ascii="Segoe UI" w:eastAsia="Times New Roman" w:hAnsi="Segoe UI" w:cs="Segoe UI"/>
          <w:color w:val="FF0000"/>
          <w:kern w:val="36"/>
          <w:sz w:val="24"/>
          <w:szCs w:val="24"/>
          <w:shd w:val="clear" w:color="auto" w:fill="FAFAFA"/>
        </w:rPr>
        <w:t xml:space="preserve">: </w:t>
      </w:r>
      <w:r w:rsidRPr="00E53375">
        <w:rPr>
          <w:rFonts w:ascii="Segoe UI" w:eastAsia="Times New Roman" w:hAnsi="Segoe UI" w:cs="Segoe UI"/>
          <w:kern w:val="36"/>
          <w:sz w:val="24"/>
          <w:szCs w:val="24"/>
          <w:shd w:val="clear" w:color="auto" w:fill="FAFAFA"/>
        </w:rPr>
        <w:t>kiểu truyền vào phải là chuỗi</w:t>
      </w:r>
    </w:p>
    <w:p w:rsidR="00E03316" w:rsidRPr="00E53375" w:rsidRDefault="00E03316" w:rsidP="00E03316">
      <w:pPr>
        <w:spacing w:before="400" w:after="120"/>
        <w:outlineLvl w:val="0"/>
        <w:rPr>
          <w:rFonts w:ascii="Segoe UI" w:eastAsia="Times New Roman" w:hAnsi="Segoe UI" w:cs="Segoe UI"/>
          <w:kern w:val="36"/>
          <w:sz w:val="24"/>
          <w:szCs w:val="24"/>
          <w:shd w:val="clear" w:color="auto" w:fill="FAFAFA"/>
        </w:rPr>
      </w:pPr>
      <w:r w:rsidRPr="00E53375">
        <w:rPr>
          <w:rFonts w:ascii="Segoe UI" w:eastAsia="Times New Roman" w:hAnsi="Segoe UI" w:cs="Segoe UI"/>
          <w:color w:val="FF0000"/>
          <w:kern w:val="36"/>
          <w:sz w:val="24"/>
          <w:szCs w:val="24"/>
          <w:shd w:val="clear" w:color="auto" w:fill="FAFAFA"/>
        </w:rPr>
        <w:tab/>
      </w:r>
      <w:proofErr w:type="gramStart"/>
      <w:r w:rsidRPr="00E53375">
        <w:rPr>
          <w:rFonts w:ascii="Segoe UI" w:eastAsia="Times New Roman" w:hAnsi="Segoe UI" w:cs="Segoe UI"/>
          <w:color w:val="FF0000"/>
          <w:kern w:val="36"/>
          <w:sz w:val="24"/>
          <w:szCs w:val="24"/>
          <w:shd w:val="clear" w:color="auto" w:fill="FAFAFA"/>
        </w:rPr>
        <w:t>array</w:t>
      </w:r>
      <w:proofErr w:type="gramEnd"/>
      <w:r w:rsidRPr="00E53375">
        <w:rPr>
          <w:rFonts w:ascii="Segoe UI" w:eastAsia="Times New Roman" w:hAnsi="Segoe UI" w:cs="Segoe UI"/>
          <w:color w:val="FF0000"/>
          <w:kern w:val="36"/>
          <w:sz w:val="24"/>
          <w:szCs w:val="24"/>
          <w:shd w:val="clear" w:color="auto" w:fill="FAFAFA"/>
        </w:rPr>
        <w:t xml:space="preserve">: </w:t>
      </w:r>
      <w:r w:rsidRPr="00E53375">
        <w:rPr>
          <w:rFonts w:ascii="Segoe UI" w:eastAsia="Times New Roman" w:hAnsi="Segoe UI" w:cs="Segoe UI"/>
          <w:kern w:val="36"/>
          <w:sz w:val="24"/>
          <w:szCs w:val="24"/>
          <w:shd w:val="clear" w:color="auto" w:fill="FAFAFA"/>
        </w:rPr>
        <w:t>kiểu truyền vào phải là mảng</w:t>
      </w:r>
    </w:p>
    <w:p w:rsidR="006B15AE" w:rsidRPr="00E53375" w:rsidRDefault="006B15AE" w:rsidP="00E03316">
      <w:pPr>
        <w:spacing w:before="400" w:after="120"/>
        <w:outlineLvl w:val="0"/>
        <w:rPr>
          <w:rFonts w:ascii="Segoe UI" w:eastAsia="Times New Roman" w:hAnsi="Segoe UI" w:cs="Segoe UI"/>
          <w:kern w:val="36"/>
          <w:sz w:val="24"/>
          <w:szCs w:val="24"/>
          <w:shd w:val="clear" w:color="auto" w:fill="FAFAFA"/>
        </w:rPr>
      </w:pPr>
      <w:r w:rsidRPr="00E53375">
        <w:rPr>
          <w:rFonts w:ascii="Segoe UI" w:eastAsia="Times New Roman" w:hAnsi="Segoe UI" w:cs="Segoe UI"/>
          <w:kern w:val="36"/>
          <w:sz w:val="24"/>
          <w:szCs w:val="24"/>
          <w:shd w:val="clear" w:color="auto" w:fill="FAFAFA"/>
        </w:rPr>
        <w:tab/>
      </w:r>
      <w:proofErr w:type="gramStart"/>
      <w:r w:rsidRPr="00E53375">
        <w:rPr>
          <w:rFonts w:ascii="Segoe UI" w:eastAsia="Times New Roman" w:hAnsi="Segoe UI" w:cs="Segoe UI"/>
          <w:color w:val="FF0000"/>
          <w:kern w:val="36"/>
          <w:sz w:val="24"/>
          <w:szCs w:val="24"/>
          <w:shd w:val="clear" w:color="auto" w:fill="FAFAFA"/>
        </w:rPr>
        <w:t>email</w:t>
      </w:r>
      <w:proofErr w:type="gramEnd"/>
      <w:r w:rsidRPr="00E53375">
        <w:rPr>
          <w:rFonts w:ascii="Segoe UI" w:eastAsia="Times New Roman" w:hAnsi="Segoe UI" w:cs="Segoe UI"/>
          <w:kern w:val="36"/>
          <w:sz w:val="24"/>
          <w:szCs w:val="24"/>
          <w:shd w:val="clear" w:color="auto" w:fill="FAFAFA"/>
        </w:rPr>
        <w:t>: kiểu truyền vào phải là email</w:t>
      </w:r>
    </w:p>
    <w:p w:rsidR="0076406D" w:rsidRDefault="002169E2" w:rsidP="00E03316">
      <w:pPr>
        <w:spacing w:before="400" w:after="120"/>
        <w:outlineLvl w:val="0"/>
        <w:rPr>
          <w:rFonts w:ascii="Segoe UI" w:eastAsia="Times New Roman" w:hAnsi="Segoe UI" w:cs="Segoe UI"/>
          <w:kern w:val="36"/>
          <w:sz w:val="24"/>
          <w:szCs w:val="24"/>
          <w:shd w:val="clear" w:color="auto" w:fill="FAFAFA"/>
        </w:rPr>
      </w:pPr>
      <w:r w:rsidRPr="00E53375">
        <w:rPr>
          <w:rFonts w:ascii="Segoe UI" w:eastAsia="Times New Roman" w:hAnsi="Segoe UI" w:cs="Segoe UI"/>
          <w:kern w:val="36"/>
          <w:sz w:val="24"/>
          <w:szCs w:val="24"/>
          <w:shd w:val="clear" w:color="auto" w:fill="FAFAFA"/>
        </w:rPr>
        <w:tab/>
      </w:r>
      <w:r w:rsidRPr="00E53375">
        <w:rPr>
          <w:rFonts w:ascii="Segoe UI" w:eastAsia="Times New Roman" w:hAnsi="Segoe UI" w:cs="Segoe UI"/>
          <w:color w:val="FF0000"/>
          <w:kern w:val="36"/>
          <w:sz w:val="24"/>
          <w:szCs w:val="24"/>
          <w:shd w:val="clear" w:color="auto" w:fill="FAFAFA"/>
        </w:rPr>
        <w:t>min8</w:t>
      </w:r>
      <w:r w:rsidRPr="00E53375">
        <w:rPr>
          <w:rFonts w:ascii="Segoe UI" w:eastAsia="Times New Roman" w:hAnsi="Segoe UI" w:cs="Segoe UI"/>
          <w:kern w:val="36"/>
          <w:sz w:val="24"/>
          <w:szCs w:val="24"/>
          <w:shd w:val="clear" w:color="auto" w:fill="FAFAFA"/>
        </w:rPr>
        <w:t xml:space="preserve">: tối thiểu phải 8 </w:t>
      </w:r>
      <w:r w:rsidR="00D62EAE">
        <w:rPr>
          <w:rFonts w:ascii="Segoe UI" w:eastAsia="Times New Roman" w:hAnsi="Segoe UI" w:cs="Segoe UI"/>
          <w:kern w:val="36"/>
          <w:sz w:val="24"/>
          <w:szCs w:val="24"/>
          <w:shd w:val="clear" w:color="auto" w:fill="FAFAFA"/>
        </w:rPr>
        <w:t xml:space="preserve"> </w:t>
      </w:r>
    </w:p>
    <w:p w:rsidR="00D62EAE" w:rsidRPr="00E53375" w:rsidRDefault="00D62EAE" w:rsidP="0076406D">
      <w:pPr>
        <w:spacing w:before="400" w:after="120"/>
        <w:ind w:firstLine="720"/>
        <w:outlineLvl w:val="0"/>
        <w:rPr>
          <w:rFonts w:ascii="Segoe UI" w:eastAsia="Times New Roman" w:hAnsi="Segoe UI" w:cs="Segoe UI"/>
          <w:kern w:val="36"/>
          <w:sz w:val="24"/>
          <w:szCs w:val="24"/>
          <w:shd w:val="clear" w:color="auto" w:fill="FAFAFA"/>
        </w:rPr>
      </w:pPr>
      <w:bookmarkStart w:id="0" w:name="_GoBack"/>
      <w:bookmarkEnd w:id="0"/>
      <w:r w:rsidRPr="00D62EAE">
        <w:rPr>
          <w:rFonts w:ascii="Segoe UI" w:eastAsia="Times New Roman" w:hAnsi="Segoe UI" w:cs="Segoe UI"/>
          <w:color w:val="FF0000"/>
          <w:kern w:val="36"/>
          <w:sz w:val="24"/>
          <w:szCs w:val="24"/>
          <w:shd w:val="clear" w:color="auto" w:fill="FAFAFA"/>
        </w:rPr>
        <w:t>max12</w:t>
      </w:r>
      <w:r>
        <w:rPr>
          <w:rFonts w:ascii="Segoe UI" w:eastAsia="Times New Roman" w:hAnsi="Segoe UI" w:cs="Segoe UI"/>
          <w:kern w:val="36"/>
          <w:sz w:val="24"/>
          <w:szCs w:val="24"/>
          <w:shd w:val="clear" w:color="auto" w:fill="FAFAFA"/>
        </w:rPr>
        <w:t>: tối đa 12 kí tự</w:t>
      </w:r>
    </w:p>
    <w:p w:rsidR="006B15AE" w:rsidRPr="00E03316" w:rsidRDefault="006B15AE" w:rsidP="00E03316">
      <w:pPr>
        <w:spacing w:before="400" w:after="120"/>
        <w:outlineLvl w:val="0"/>
        <w:rPr>
          <w:rFonts w:ascii="Arial" w:eastAsia="Times New Roman" w:hAnsi="Arial" w:cs="Arial"/>
          <w:color w:val="FF0000"/>
          <w:kern w:val="36"/>
          <w:sz w:val="40"/>
          <w:szCs w:val="40"/>
          <w:shd w:val="clear" w:color="auto" w:fill="FAFAFA"/>
        </w:rPr>
      </w:pPr>
      <w:proofErr w:type="gramStart"/>
      <w:r>
        <w:rPr>
          <w:rFonts w:ascii="Arial" w:eastAsia="Times New Roman" w:hAnsi="Arial" w:cs="Arial"/>
          <w:kern w:val="36"/>
          <w:sz w:val="32"/>
          <w:szCs w:val="32"/>
          <w:shd w:val="clear" w:color="auto" w:fill="FAFAFA"/>
        </w:rPr>
        <w:t>3.Trạng</w:t>
      </w:r>
      <w:proofErr w:type="gramEnd"/>
      <w:r>
        <w:rPr>
          <w:rFonts w:ascii="Arial" w:eastAsia="Times New Roman" w:hAnsi="Arial" w:cs="Arial"/>
          <w:kern w:val="36"/>
          <w:sz w:val="32"/>
          <w:szCs w:val="32"/>
          <w:shd w:val="clear" w:color="auto" w:fill="FAFAFA"/>
        </w:rPr>
        <w:t xml:space="preserve"> thái code HTTP trả về.</w:t>
      </w:r>
    </w:p>
    <w:tbl>
      <w:tblPr>
        <w:tblW w:w="9718" w:type="dxa"/>
        <w:shd w:val="clear" w:color="auto" w:fill="FFFFFF"/>
        <w:tblCellMar>
          <w:top w:w="15" w:type="dxa"/>
          <w:left w:w="15" w:type="dxa"/>
          <w:bottom w:w="15" w:type="dxa"/>
          <w:right w:w="15" w:type="dxa"/>
        </w:tblCellMar>
        <w:tblLook w:val="04A0" w:firstRow="1" w:lastRow="0" w:firstColumn="1" w:lastColumn="0" w:noHBand="0" w:noVBand="1"/>
      </w:tblPr>
      <w:tblGrid>
        <w:gridCol w:w="605"/>
        <w:gridCol w:w="2122"/>
        <w:gridCol w:w="6991"/>
      </w:tblGrid>
      <w:tr w:rsidR="00E03316" w:rsidRPr="00E03316" w:rsidTr="0053732C">
        <w:trPr>
          <w:trHeight w:val="599"/>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jc w:val="center"/>
              <w:rPr>
                <w:rFonts w:ascii="Segoe UI" w:eastAsia="Times New Roman" w:hAnsi="Segoe UI" w:cs="Segoe UI"/>
                <w:b/>
                <w:bCs/>
                <w:color w:val="292B2C"/>
                <w:sz w:val="24"/>
                <w:szCs w:val="24"/>
              </w:rPr>
            </w:pPr>
            <w:r w:rsidRPr="00E53375">
              <w:rPr>
                <w:rFonts w:ascii="Segoe UI" w:eastAsia="Times New Roman" w:hAnsi="Segoe UI" w:cs="Segoe UI"/>
                <w:b/>
                <w:bCs/>
                <w:color w:val="292B2C"/>
                <w:sz w:val="24"/>
                <w:szCs w:val="24"/>
              </w:rPr>
              <w:t>Code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jc w:val="center"/>
              <w:rPr>
                <w:rFonts w:ascii="Segoe UI" w:eastAsia="Times New Roman" w:hAnsi="Segoe UI" w:cs="Segoe UI"/>
                <w:b/>
                <w:bCs/>
                <w:color w:val="292B2C"/>
                <w:sz w:val="24"/>
                <w:szCs w:val="24"/>
              </w:rPr>
            </w:pPr>
            <w:r w:rsidRPr="00E53375">
              <w:rPr>
                <w:rFonts w:ascii="Segoe UI" w:eastAsia="Times New Roman" w:hAnsi="Segoe UI" w:cs="Segoe UI"/>
                <w:b/>
                <w:bCs/>
                <w:color w:val="292B2C"/>
                <w:sz w:val="24"/>
                <w:szCs w:val="24"/>
              </w:rPr>
              <w:t>Tên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jc w:val="center"/>
              <w:rPr>
                <w:rFonts w:ascii="Segoe UI" w:eastAsia="Times New Roman" w:hAnsi="Segoe UI" w:cs="Segoe UI"/>
                <w:b/>
                <w:bCs/>
                <w:color w:val="292B2C"/>
                <w:sz w:val="24"/>
                <w:szCs w:val="24"/>
              </w:rPr>
            </w:pPr>
            <w:r w:rsidRPr="00E53375">
              <w:rPr>
                <w:rFonts w:ascii="Segoe UI" w:eastAsia="Times New Roman" w:hAnsi="Segoe UI" w:cs="Segoe UI"/>
                <w:b/>
                <w:bCs/>
                <w:color w:val="292B2C"/>
                <w:sz w:val="24"/>
                <w:szCs w:val="24"/>
              </w:rPr>
              <w:t>Ý nghĩa</w:t>
            </w:r>
          </w:p>
        </w:tc>
      </w:tr>
      <w:tr w:rsidR="00E03316" w:rsidRPr="00E03316" w:rsidTr="0053732C">
        <w:trPr>
          <w:trHeight w:val="599"/>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200</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OK</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Mọi thứ diễn ra đều tốt. Tôi trả lại tài nguyên bạn đã yêu cầu</w:t>
            </w:r>
          </w:p>
        </w:tc>
      </w:tr>
      <w:tr w:rsidR="00E03316" w:rsidRPr="00E03316" w:rsidTr="0053732C">
        <w:trPr>
          <w:trHeight w:val="599"/>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201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Created</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Chúng tôi đã tạo thành công một tài nguyên cho bạn</w:t>
            </w:r>
          </w:p>
        </w:tc>
      </w:tr>
      <w:tr w:rsidR="00E03316" w:rsidRPr="00E03316" w:rsidTr="0053732C">
        <w:trPr>
          <w:trHeight w:val="958"/>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lastRenderedPageBreak/>
              <w:t>204</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No Content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Tôi đã xử lý thành công yêu cầu của bạn và không trả về bất cứ nội dung nào</w:t>
            </w:r>
          </w:p>
        </w:tc>
      </w:tr>
      <w:tr w:rsidR="00E03316" w:rsidRPr="00E03316" w:rsidTr="0053732C">
        <w:trPr>
          <w:trHeight w:val="614"/>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401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Unauthorized</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Bạn đã không cung cấp thông tin xác thực hợp lệ</w:t>
            </w:r>
          </w:p>
        </w:tc>
      </w:tr>
      <w:tr w:rsidR="00E03316" w:rsidRPr="00E03316" w:rsidTr="0053732C">
        <w:trPr>
          <w:trHeight w:val="958"/>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404</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Not found</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Tài nguyên bạn yêu cầu không thể tìm thấy nhưng có thể sẽ có trong tương lai</w:t>
            </w:r>
          </w:p>
        </w:tc>
      </w:tr>
      <w:tr w:rsidR="00E03316" w:rsidRPr="00E03316" w:rsidTr="0053732C">
        <w:trPr>
          <w:trHeight w:val="958"/>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422</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Unprocessable Entity</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rsidR="00E03316" w:rsidRPr="00E53375" w:rsidRDefault="00E03316"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Tài nguyên không thể lưu trữ. Có thể đã xảy ra lỗi xác thực</w:t>
            </w:r>
          </w:p>
        </w:tc>
      </w:tr>
      <w:tr w:rsidR="0053732C" w:rsidRPr="00E03316" w:rsidTr="0053732C">
        <w:trPr>
          <w:trHeight w:val="958"/>
        </w:trPr>
        <w:tc>
          <w:tcPr>
            <w:tcW w:w="0" w:type="auto"/>
            <w:tcBorders>
              <w:top w:val="single" w:sz="6" w:space="0" w:color="D6D6D7"/>
              <w:left w:val="single" w:sz="6" w:space="0" w:color="D6D6D7"/>
              <w:bottom w:val="single" w:sz="6" w:space="0" w:color="D6D6D7"/>
              <w:right w:val="single" w:sz="6" w:space="0" w:color="D6D6D7"/>
            </w:tcBorders>
            <w:shd w:val="clear" w:color="auto" w:fill="FFFFFF"/>
          </w:tcPr>
          <w:p w:rsidR="0053732C" w:rsidRPr="00E53375" w:rsidRDefault="0053732C"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500</w:t>
            </w:r>
          </w:p>
        </w:tc>
        <w:tc>
          <w:tcPr>
            <w:tcW w:w="0" w:type="auto"/>
            <w:tcBorders>
              <w:top w:val="single" w:sz="6" w:space="0" w:color="D6D6D7"/>
              <w:left w:val="single" w:sz="6" w:space="0" w:color="D6D6D7"/>
              <w:bottom w:val="single" w:sz="6" w:space="0" w:color="D6D6D7"/>
              <w:right w:val="single" w:sz="6" w:space="0" w:color="D6D6D7"/>
            </w:tcBorders>
            <w:shd w:val="clear" w:color="auto" w:fill="FFFFFF"/>
          </w:tcPr>
          <w:p w:rsidR="0053732C" w:rsidRPr="00E53375" w:rsidRDefault="0053732C"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Server error</w:t>
            </w:r>
          </w:p>
        </w:tc>
        <w:tc>
          <w:tcPr>
            <w:tcW w:w="0" w:type="auto"/>
            <w:tcBorders>
              <w:top w:val="single" w:sz="6" w:space="0" w:color="D6D6D7"/>
              <w:left w:val="single" w:sz="6" w:space="0" w:color="D6D6D7"/>
              <w:bottom w:val="single" w:sz="6" w:space="0" w:color="D6D6D7"/>
              <w:right w:val="single" w:sz="6" w:space="0" w:color="D6D6D7"/>
            </w:tcBorders>
            <w:shd w:val="clear" w:color="auto" w:fill="FFFFFF"/>
          </w:tcPr>
          <w:p w:rsidR="0053732C" w:rsidRPr="00E53375" w:rsidRDefault="0053732C" w:rsidP="00E03316">
            <w:pPr>
              <w:spacing w:before="240"/>
              <w:rPr>
                <w:rFonts w:ascii="Segoe UI" w:eastAsia="Times New Roman" w:hAnsi="Segoe UI" w:cs="Segoe UI"/>
                <w:color w:val="292B2C"/>
                <w:sz w:val="24"/>
                <w:szCs w:val="24"/>
              </w:rPr>
            </w:pPr>
            <w:r w:rsidRPr="00E53375">
              <w:rPr>
                <w:rFonts w:ascii="Segoe UI" w:eastAsia="Times New Roman" w:hAnsi="Segoe UI" w:cs="Segoe UI"/>
                <w:color w:val="292B2C"/>
                <w:sz w:val="24"/>
                <w:szCs w:val="24"/>
              </w:rPr>
              <w:t>Không kết nối được server</w:t>
            </w:r>
          </w:p>
        </w:tc>
      </w:tr>
    </w:tbl>
    <w:p w:rsidR="00E03316" w:rsidRPr="00D62EAE" w:rsidRDefault="00D62EAE" w:rsidP="00E03316">
      <w:pPr>
        <w:spacing w:before="400" w:after="120"/>
        <w:outlineLvl w:val="0"/>
        <w:rPr>
          <w:rFonts w:ascii="Times New Roman" w:eastAsia="Times New Roman" w:hAnsi="Times New Roman" w:cs="Times New Roman"/>
          <w:color w:val="000000"/>
          <w:kern w:val="36"/>
          <w:sz w:val="24"/>
          <w:szCs w:val="24"/>
          <w:shd w:val="clear" w:color="auto" w:fill="FAFAFA"/>
        </w:rPr>
      </w:pPr>
      <w:r>
        <w:rPr>
          <w:rFonts w:ascii="Times New Roman" w:eastAsia="Times New Roman" w:hAnsi="Times New Roman" w:cs="Times New Roman"/>
          <w:color w:val="000000"/>
          <w:kern w:val="36"/>
          <w:sz w:val="24"/>
          <w:szCs w:val="24"/>
          <w:shd w:val="clear" w:color="auto" w:fill="FAFAFA"/>
        </w:rPr>
        <w:t>C</w:t>
      </w:r>
      <w:r w:rsidRPr="00D62EAE">
        <w:rPr>
          <w:rFonts w:ascii="Times New Roman" w:eastAsia="Times New Roman" w:hAnsi="Times New Roman" w:cs="Times New Roman"/>
          <w:color w:val="000000"/>
          <w:kern w:val="36"/>
          <w:sz w:val="24"/>
          <w:szCs w:val="24"/>
          <w:shd w:val="clear" w:color="auto" w:fill="FAFAFA"/>
        </w:rPr>
        <w:t>hú thích: Header authorization là token trả về lúc đăng nhập</w:t>
      </w:r>
      <w:r>
        <w:rPr>
          <w:rFonts w:ascii="Times New Roman" w:eastAsia="Times New Roman" w:hAnsi="Times New Roman" w:cs="Times New Roman"/>
          <w:color w:val="000000"/>
          <w:kern w:val="36"/>
          <w:sz w:val="24"/>
          <w:szCs w:val="24"/>
          <w:shd w:val="clear" w:color="auto" w:fill="FAFAFA"/>
        </w:rPr>
        <w:t>.</w:t>
      </w:r>
    </w:p>
    <w:p w:rsidR="00E03316" w:rsidRPr="00E03316" w:rsidRDefault="00E03316" w:rsidP="00E03316">
      <w:pPr>
        <w:spacing w:before="400" w:after="120"/>
        <w:outlineLvl w:val="0"/>
        <w:rPr>
          <w:rFonts w:ascii="Times New Roman" w:eastAsia="Times New Roman" w:hAnsi="Times New Roman" w:cs="Times New Roman"/>
          <w:b/>
          <w:bCs/>
          <w:kern w:val="36"/>
          <w:sz w:val="48"/>
          <w:szCs w:val="48"/>
        </w:rPr>
      </w:pPr>
      <w:r w:rsidRPr="00E03316">
        <w:rPr>
          <w:rFonts w:ascii="Arial" w:eastAsia="Times New Roman" w:hAnsi="Arial" w:cs="Arial"/>
          <w:color w:val="000000"/>
          <w:kern w:val="36"/>
          <w:sz w:val="40"/>
          <w:szCs w:val="40"/>
        </w:rPr>
        <w:t>1.Đăng ký</w:t>
      </w:r>
      <w:r w:rsidR="004C36C2">
        <w:rPr>
          <w:rFonts w:ascii="Arial" w:eastAsia="Times New Roman" w:hAnsi="Arial" w:cs="Arial"/>
          <w:color w:val="000000"/>
          <w:kern w:val="36"/>
          <w:sz w:val="40"/>
          <w:szCs w:val="40"/>
        </w:rPr>
        <w:t xml:space="preserve"> tài khoản</w:t>
      </w:r>
    </w:p>
    <w:tbl>
      <w:tblPr>
        <w:tblW w:w="9710" w:type="dxa"/>
        <w:tblCellMar>
          <w:top w:w="15" w:type="dxa"/>
          <w:left w:w="15" w:type="dxa"/>
          <w:bottom w:w="15" w:type="dxa"/>
          <w:right w:w="15" w:type="dxa"/>
        </w:tblCellMar>
        <w:tblLook w:val="04A0" w:firstRow="1" w:lastRow="0" w:firstColumn="1" w:lastColumn="0" w:noHBand="0" w:noVBand="1"/>
      </w:tblPr>
      <w:tblGrid>
        <w:gridCol w:w="3705"/>
        <w:gridCol w:w="6005"/>
      </w:tblGrid>
      <w:tr w:rsidR="006B15AE" w:rsidRPr="00E03316" w:rsidTr="006B15AE">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5AE" w:rsidRPr="00E03316" w:rsidRDefault="006B15AE"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6005" w:type="dxa"/>
            <w:tcBorders>
              <w:top w:val="single" w:sz="8" w:space="0" w:color="000000"/>
              <w:left w:val="single" w:sz="8" w:space="0" w:color="000000"/>
              <w:bottom w:val="single" w:sz="8" w:space="0" w:color="000000"/>
              <w:right w:val="single" w:sz="8" w:space="0" w:color="000000"/>
            </w:tcBorders>
          </w:tcPr>
          <w:p w:rsidR="006B15AE" w:rsidRPr="00E03316" w:rsidRDefault="006B15AE" w:rsidP="00E03316">
            <w:pPr>
              <w:rPr>
                <w:rFonts w:ascii="Arial" w:eastAsia="Times New Roman" w:hAnsi="Arial" w:cs="Arial"/>
                <w:color w:val="000000"/>
              </w:rPr>
            </w:pPr>
            <w:r w:rsidRPr="00E03316">
              <w:rPr>
                <w:rFonts w:ascii="Arial" w:eastAsia="Times New Roman" w:hAnsi="Arial" w:cs="Arial"/>
                <w:color w:val="000000"/>
              </w:rPr>
              <w:t>/auth/singup</w:t>
            </w:r>
          </w:p>
        </w:tc>
      </w:tr>
      <w:tr w:rsidR="006B15AE" w:rsidRPr="00E03316" w:rsidTr="006B15AE">
        <w:trPr>
          <w:trHeight w:val="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5AE" w:rsidRPr="00E03316" w:rsidRDefault="004C36C2" w:rsidP="006B15AE">
            <w:pPr>
              <w:rPr>
                <w:rFonts w:ascii="Times New Roman" w:eastAsia="Times New Roman" w:hAnsi="Times New Roman" w:cs="Times New Roman"/>
                <w:sz w:val="24"/>
                <w:szCs w:val="24"/>
              </w:rPr>
            </w:pPr>
            <w:r>
              <w:rPr>
                <w:rFonts w:ascii="Arial" w:eastAsia="Times New Roman" w:hAnsi="Arial" w:cs="Arial"/>
                <w:color w:val="000000"/>
              </w:rPr>
              <w:t>Method</w:t>
            </w:r>
          </w:p>
        </w:tc>
        <w:tc>
          <w:tcPr>
            <w:tcW w:w="6005" w:type="dxa"/>
            <w:tcBorders>
              <w:top w:val="single" w:sz="8" w:space="0" w:color="000000"/>
              <w:left w:val="single" w:sz="8" w:space="0" w:color="000000"/>
              <w:bottom w:val="single" w:sz="8" w:space="0" w:color="000000"/>
              <w:right w:val="single" w:sz="8" w:space="0" w:color="000000"/>
            </w:tcBorders>
          </w:tcPr>
          <w:p w:rsidR="006B15AE" w:rsidRPr="00E03316" w:rsidRDefault="006B15AE" w:rsidP="00E03316">
            <w:pPr>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6B15AE" w:rsidRPr="00E03316" w:rsidTr="006B15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5AE" w:rsidRPr="00E03316" w:rsidRDefault="006B15AE"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w:t>
            </w:r>
          </w:p>
        </w:tc>
        <w:tc>
          <w:tcPr>
            <w:tcW w:w="6005" w:type="dxa"/>
            <w:tcBorders>
              <w:top w:val="single" w:sz="8" w:space="0" w:color="000000"/>
              <w:left w:val="single" w:sz="8" w:space="0" w:color="000000"/>
              <w:bottom w:val="single" w:sz="4" w:space="0" w:color="auto"/>
              <w:right w:val="single" w:sz="8" w:space="0" w:color="000000"/>
            </w:tcBorders>
          </w:tcPr>
          <w:p w:rsidR="006B15AE" w:rsidRDefault="006B15AE" w:rsidP="006B15AE">
            <w:pPr>
              <w:rPr>
                <w:rFonts w:ascii="Arial" w:eastAsia="Times New Roman" w:hAnsi="Arial" w:cs="Arial"/>
                <w:color w:val="000000"/>
              </w:rPr>
            </w:pPr>
            <w:r>
              <w:rPr>
                <w:rFonts w:ascii="Arial" w:eastAsia="Times New Roman" w:hAnsi="Arial" w:cs="Arial"/>
                <w:color w:val="000000"/>
              </w:rPr>
              <w:t xml:space="preserve">email </w:t>
            </w:r>
            <w:r w:rsidRPr="006B15AE">
              <w:rPr>
                <w:rFonts w:ascii="Arial" w:eastAsia="Times New Roman" w:hAnsi="Arial" w:cs="Arial"/>
                <w:color w:val="FF0000"/>
              </w:rPr>
              <w:t>(*)</w:t>
            </w:r>
            <w:r>
              <w:rPr>
                <w:rFonts w:ascii="Arial" w:eastAsia="Times New Roman" w:hAnsi="Arial" w:cs="Arial"/>
                <w:color w:val="FF0000"/>
              </w:rPr>
              <w:t xml:space="preserve">, email : </w:t>
            </w:r>
            <w:hyperlink r:id="rId10" w:history="1">
              <w:r w:rsidRPr="00BA6EA7">
                <w:rPr>
                  <w:rStyle w:val="Hyperlink"/>
                  <w:rFonts w:ascii="Arial" w:eastAsia="Times New Roman" w:hAnsi="Arial" w:cs="Arial"/>
                </w:rPr>
                <w:t>superadmin@tienngay.vn</w:t>
              </w:r>
            </w:hyperlink>
          </w:p>
          <w:p w:rsidR="00314BCD" w:rsidRDefault="00314BCD" w:rsidP="006B15AE">
            <w:pPr>
              <w:rPr>
                <w:rFonts w:ascii="Arial" w:eastAsia="Times New Roman" w:hAnsi="Arial" w:cs="Arial"/>
                <w:color w:val="000000"/>
              </w:rPr>
            </w:pPr>
          </w:p>
          <w:p w:rsidR="00BA780E" w:rsidRDefault="00BA780E" w:rsidP="006B15AE">
            <w:pPr>
              <w:rPr>
                <w:rFonts w:ascii="Arial" w:eastAsia="Times New Roman" w:hAnsi="Arial" w:cs="Arial"/>
                <w:color w:val="000000"/>
              </w:rPr>
            </w:pPr>
            <w:r>
              <w:rPr>
                <w:rFonts w:ascii="Arial" w:eastAsia="Times New Roman" w:hAnsi="Arial" w:cs="Arial"/>
                <w:color w:val="000000"/>
              </w:rPr>
              <w:t xml:space="preserve">fullname </w:t>
            </w:r>
            <w:r w:rsidRPr="00BA780E">
              <w:rPr>
                <w:rFonts w:ascii="Arial" w:eastAsia="Times New Roman" w:hAnsi="Arial" w:cs="Arial"/>
                <w:color w:val="FF0000"/>
              </w:rPr>
              <w:t>(*)</w:t>
            </w:r>
            <w:r>
              <w:rPr>
                <w:rFonts w:ascii="Arial" w:eastAsia="Times New Roman" w:hAnsi="Arial" w:cs="Arial"/>
                <w:color w:val="000000"/>
              </w:rPr>
              <w:t>: phan thanh cường</w:t>
            </w:r>
          </w:p>
          <w:p w:rsidR="00314BCD" w:rsidRDefault="00314BCD" w:rsidP="006B15AE">
            <w:pPr>
              <w:rPr>
                <w:rFonts w:ascii="Arial" w:eastAsia="Times New Roman" w:hAnsi="Arial" w:cs="Arial"/>
                <w:color w:val="000000"/>
              </w:rPr>
            </w:pPr>
          </w:p>
          <w:p w:rsidR="006B15AE" w:rsidRDefault="006B15AE" w:rsidP="006B15AE">
            <w:pPr>
              <w:rPr>
                <w:rFonts w:ascii="Arial" w:eastAsia="Times New Roman" w:hAnsi="Arial" w:cs="Arial"/>
                <w:color w:val="000000" w:themeColor="text1"/>
              </w:rPr>
            </w:pPr>
            <w:r w:rsidRPr="00E03316">
              <w:rPr>
                <w:rFonts w:ascii="Arial" w:eastAsia="Times New Roman" w:hAnsi="Arial" w:cs="Arial"/>
                <w:color w:val="000000"/>
              </w:rPr>
              <w:t>password</w:t>
            </w:r>
            <w:r>
              <w:rPr>
                <w:rFonts w:ascii="Arial" w:eastAsia="Times New Roman" w:hAnsi="Arial" w:cs="Arial"/>
                <w:color w:val="000000"/>
              </w:rPr>
              <w:t xml:space="preserve"> </w:t>
            </w:r>
            <w:r w:rsidRPr="006B15AE">
              <w:rPr>
                <w:rFonts w:ascii="Arial" w:eastAsia="Times New Roman" w:hAnsi="Arial" w:cs="Arial"/>
                <w:color w:val="FF0000"/>
              </w:rPr>
              <w:t>(*)</w:t>
            </w:r>
            <w:r>
              <w:rPr>
                <w:rFonts w:ascii="Arial" w:eastAsia="Times New Roman" w:hAnsi="Arial" w:cs="Arial"/>
                <w:color w:val="FF0000"/>
              </w:rPr>
              <w:t xml:space="preserve">: </w:t>
            </w:r>
            <w:r w:rsidRPr="006B15AE">
              <w:rPr>
                <w:rFonts w:ascii="Arial" w:eastAsia="Times New Roman" w:hAnsi="Arial" w:cs="Arial"/>
                <w:color w:val="000000" w:themeColor="text1"/>
              </w:rPr>
              <w:t>tienngay@123</w:t>
            </w:r>
          </w:p>
          <w:p w:rsidR="00314BCD" w:rsidRDefault="00314BCD" w:rsidP="006B15AE">
            <w:pPr>
              <w:rPr>
                <w:rFonts w:ascii="Arial" w:eastAsia="Times New Roman" w:hAnsi="Arial" w:cs="Arial"/>
                <w:color w:val="000000" w:themeColor="text1"/>
              </w:rPr>
            </w:pPr>
          </w:p>
          <w:p w:rsidR="006B15AE" w:rsidRPr="00E03316" w:rsidRDefault="006B15AE" w:rsidP="006B15AE">
            <w:pPr>
              <w:rPr>
                <w:rFonts w:ascii="Arial" w:eastAsia="Times New Roman" w:hAnsi="Arial" w:cs="Arial"/>
                <w:color w:val="000000"/>
              </w:rPr>
            </w:pPr>
            <w:r>
              <w:rPr>
                <w:rFonts w:ascii="Arial" w:eastAsia="Times New Roman" w:hAnsi="Arial" w:cs="Arial"/>
                <w:color w:val="000000" w:themeColor="text1"/>
              </w:rPr>
              <w:t xml:space="preserve">type </w:t>
            </w:r>
            <w:r w:rsidRPr="006B15AE">
              <w:rPr>
                <w:rFonts w:ascii="Arial" w:eastAsia="Times New Roman" w:hAnsi="Arial" w:cs="Arial"/>
                <w:color w:val="FF0000"/>
              </w:rPr>
              <w:t>(*)</w:t>
            </w:r>
            <w:r w:rsidR="00BA780E">
              <w:rPr>
                <w:rFonts w:ascii="Arial" w:eastAsia="Times New Roman" w:hAnsi="Arial" w:cs="Arial"/>
                <w:color w:val="FF0000"/>
              </w:rPr>
              <w:t>,num</w:t>
            </w:r>
            <w:r>
              <w:rPr>
                <w:rFonts w:ascii="Arial" w:eastAsia="Times New Roman" w:hAnsi="Arial" w:cs="Arial"/>
                <w:color w:val="FF0000"/>
              </w:rPr>
              <w:t xml:space="preserve">: </w:t>
            </w:r>
            <w:r w:rsidR="00646BA4">
              <w:rPr>
                <w:rFonts w:ascii="Arial" w:eastAsia="Times New Roman" w:hAnsi="Arial" w:cs="Arial"/>
                <w:color w:val="000000" w:themeColor="text1"/>
              </w:rPr>
              <w:t>2</w:t>
            </w:r>
          </w:p>
        </w:tc>
      </w:tr>
      <w:tr w:rsidR="006B15AE" w:rsidRPr="00E03316" w:rsidTr="006B15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B15AE" w:rsidRPr="00E03316" w:rsidRDefault="00BA780E"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Status:200</w:t>
            </w:r>
          </w:p>
        </w:tc>
        <w:tc>
          <w:tcPr>
            <w:tcW w:w="6005" w:type="dxa"/>
            <w:tcBorders>
              <w:top w:val="single" w:sz="4" w:space="0" w:color="auto"/>
              <w:left w:val="single" w:sz="8" w:space="0" w:color="000000"/>
              <w:bottom w:val="single" w:sz="8" w:space="0" w:color="000000"/>
              <w:right w:val="single" w:sz="8" w:space="0" w:color="000000"/>
            </w:tcBorders>
          </w:tcPr>
          <w:p w:rsidR="00BA780E" w:rsidRPr="00E03316" w:rsidRDefault="00BA780E" w:rsidP="00BA780E">
            <w:pPr>
              <w:rPr>
                <w:rFonts w:ascii="Times New Roman" w:eastAsia="Times New Roman" w:hAnsi="Times New Roman" w:cs="Times New Roman"/>
                <w:sz w:val="24"/>
                <w:szCs w:val="24"/>
              </w:rPr>
            </w:pPr>
            <w:r w:rsidRPr="00E03316">
              <w:rPr>
                <w:rFonts w:ascii="Arial" w:eastAsia="Times New Roman" w:hAnsi="Arial" w:cs="Arial"/>
                <w:color w:val="000000"/>
              </w:rPr>
              <w:t>{</w:t>
            </w:r>
          </w:p>
          <w:p w:rsidR="00BA780E" w:rsidRPr="00E03316" w:rsidRDefault="00BA780E" w:rsidP="00BA780E">
            <w:pPr>
              <w:rPr>
                <w:rFonts w:ascii="Times New Roman" w:eastAsia="Times New Roman" w:hAnsi="Times New Roman" w:cs="Times New Roman"/>
                <w:sz w:val="24"/>
                <w:szCs w:val="24"/>
              </w:rPr>
            </w:pPr>
            <w:r w:rsidRPr="00E03316">
              <w:rPr>
                <w:rFonts w:ascii="Arial" w:eastAsia="Times New Roman" w:hAnsi="Arial" w:cs="Arial"/>
                <w:color w:val="000000"/>
              </w:rPr>
              <w:t>    "status": 200,</w:t>
            </w:r>
          </w:p>
          <w:p w:rsidR="00BA780E" w:rsidRPr="00E03316" w:rsidRDefault="00BA780E" w:rsidP="00BA780E">
            <w:pPr>
              <w:rPr>
                <w:rFonts w:ascii="Times New Roman" w:eastAsia="Times New Roman" w:hAnsi="Times New Roman" w:cs="Times New Roman"/>
                <w:sz w:val="24"/>
                <w:szCs w:val="24"/>
              </w:rPr>
            </w:pPr>
            <w:r w:rsidRPr="00E03316">
              <w:rPr>
                <w:rFonts w:ascii="Arial" w:eastAsia="Times New Roman" w:hAnsi="Arial" w:cs="Arial"/>
                <w:color w:val="000000"/>
              </w:rPr>
              <w:t>    "code": 7,</w:t>
            </w:r>
          </w:p>
          <w:p w:rsidR="00BA780E" w:rsidRPr="00E03316" w:rsidRDefault="00BA780E" w:rsidP="00BA780E">
            <w:pPr>
              <w:rPr>
                <w:rFonts w:ascii="Times New Roman" w:eastAsia="Times New Roman" w:hAnsi="Times New Roman" w:cs="Times New Roman"/>
                <w:sz w:val="24"/>
                <w:szCs w:val="24"/>
              </w:rPr>
            </w:pPr>
            <w:r w:rsidRPr="00E03316">
              <w:rPr>
                <w:rFonts w:ascii="Arial" w:eastAsia="Times New Roman" w:hAnsi="Arial" w:cs="Arial"/>
                <w:color w:val="000000"/>
              </w:rPr>
              <w:t>    "message": "đăng ký thành công"</w:t>
            </w:r>
          </w:p>
          <w:p w:rsidR="006B15AE" w:rsidRPr="00E03316" w:rsidRDefault="00BA780E" w:rsidP="00BA780E">
            <w:pPr>
              <w:rPr>
                <w:rFonts w:ascii="Arial" w:eastAsia="Times New Roman" w:hAnsi="Arial" w:cs="Arial"/>
                <w:color w:val="000000"/>
              </w:rPr>
            </w:pPr>
            <w:r w:rsidRPr="00E03316">
              <w:rPr>
                <w:rFonts w:ascii="Arial" w:eastAsia="Times New Roman" w:hAnsi="Arial" w:cs="Arial"/>
                <w:color w:val="000000"/>
              </w:rPr>
              <w:t>}</w:t>
            </w:r>
          </w:p>
        </w:tc>
      </w:tr>
      <w:tr w:rsidR="006B15AE" w:rsidRPr="00E03316" w:rsidTr="006B15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780E" w:rsidRPr="00E03316" w:rsidRDefault="00BA780E"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Status:401</w:t>
            </w:r>
          </w:p>
        </w:tc>
        <w:tc>
          <w:tcPr>
            <w:tcW w:w="6005" w:type="dxa"/>
            <w:tcBorders>
              <w:top w:val="single" w:sz="8" w:space="0" w:color="000000"/>
              <w:left w:val="single" w:sz="8" w:space="0" w:color="000000"/>
              <w:bottom w:val="single" w:sz="8" w:space="0" w:color="000000"/>
              <w:right w:val="single" w:sz="8" w:space="0" w:color="000000"/>
            </w:tcBorders>
          </w:tcPr>
          <w:p w:rsidR="00BA780E" w:rsidRPr="00E03316" w:rsidRDefault="00BA780E" w:rsidP="00BA780E">
            <w:pPr>
              <w:rPr>
                <w:rFonts w:ascii="Times New Roman" w:eastAsia="Times New Roman" w:hAnsi="Times New Roman" w:cs="Times New Roman"/>
                <w:sz w:val="24"/>
                <w:szCs w:val="24"/>
              </w:rPr>
            </w:pPr>
            <w:r w:rsidRPr="00E03316">
              <w:rPr>
                <w:rFonts w:ascii="Arial" w:eastAsia="Times New Roman" w:hAnsi="Arial" w:cs="Arial"/>
                <w:color w:val="000000"/>
              </w:rPr>
              <w:t>{</w:t>
            </w:r>
          </w:p>
          <w:p w:rsidR="00BA780E" w:rsidRPr="00E03316" w:rsidRDefault="00BA780E" w:rsidP="00BA780E">
            <w:pPr>
              <w:rPr>
                <w:rFonts w:ascii="Times New Roman" w:eastAsia="Times New Roman" w:hAnsi="Times New Roman" w:cs="Times New Roman"/>
                <w:sz w:val="24"/>
                <w:szCs w:val="24"/>
              </w:rPr>
            </w:pPr>
            <w:r w:rsidRPr="00E03316">
              <w:rPr>
                <w:rFonts w:ascii="Arial" w:eastAsia="Times New Roman" w:hAnsi="Arial" w:cs="Arial"/>
                <w:color w:val="000000"/>
              </w:rPr>
              <w:t>    "status": 401,</w:t>
            </w:r>
          </w:p>
          <w:p w:rsidR="00BA780E" w:rsidRPr="00E03316" w:rsidRDefault="00BA780E" w:rsidP="00BA780E">
            <w:pPr>
              <w:rPr>
                <w:rFonts w:ascii="Times New Roman" w:eastAsia="Times New Roman" w:hAnsi="Times New Roman" w:cs="Times New Roman"/>
                <w:sz w:val="24"/>
                <w:szCs w:val="24"/>
              </w:rPr>
            </w:pPr>
            <w:r w:rsidRPr="00E03316">
              <w:rPr>
                <w:rFonts w:ascii="Arial" w:eastAsia="Times New Roman" w:hAnsi="Arial" w:cs="Arial"/>
                <w:color w:val="000000"/>
              </w:rPr>
              <w:lastRenderedPageBreak/>
              <w:t>    "code": 6,</w:t>
            </w:r>
          </w:p>
          <w:p w:rsidR="00BA780E" w:rsidRPr="00E03316" w:rsidRDefault="00BA780E" w:rsidP="00BA780E">
            <w:pPr>
              <w:rPr>
                <w:rFonts w:ascii="Times New Roman" w:eastAsia="Times New Roman" w:hAnsi="Times New Roman" w:cs="Times New Roman"/>
                <w:sz w:val="24"/>
                <w:szCs w:val="24"/>
              </w:rPr>
            </w:pPr>
            <w:r w:rsidRPr="00E03316">
              <w:rPr>
                <w:rFonts w:ascii="Arial" w:eastAsia="Times New Roman" w:hAnsi="Arial" w:cs="Arial"/>
                <w:color w:val="000000"/>
              </w:rPr>
              <w:t>    "message": "Tài khoản đã tồn tại"</w:t>
            </w:r>
          </w:p>
          <w:p w:rsidR="006B15AE" w:rsidRDefault="00BA780E" w:rsidP="00BA780E">
            <w:pPr>
              <w:rPr>
                <w:rFonts w:ascii="Arial" w:eastAsia="Times New Roman" w:hAnsi="Arial" w:cs="Arial"/>
                <w:color w:val="000000"/>
              </w:rPr>
            </w:pPr>
            <w:r w:rsidRPr="00E03316">
              <w:rPr>
                <w:rFonts w:ascii="Arial" w:eastAsia="Times New Roman" w:hAnsi="Arial" w:cs="Arial"/>
                <w:color w:val="000000"/>
              </w:rPr>
              <w:t>}</w:t>
            </w:r>
          </w:p>
          <w:p w:rsidR="00BA780E" w:rsidRDefault="00BA780E" w:rsidP="00BA780E">
            <w:pPr>
              <w:rPr>
                <w:rFonts w:ascii="Arial" w:eastAsia="Times New Roman" w:hAnsi="Arial" w:cs="Arial"/>
                <w:color w:val="000000"/>
              </w:rPr>
            </w:pPr>
          </w:p>
          <w:p w:rsidR="00BA780E" w:rsidRPr="00E03316" w:rsidRDefault="00BA780E" w:rsidP="00BA780E">
            <w:pPr>
              <w:rPr>
                <w:rFonts w:ascii="Times New Roman" w:eastAsia="Times New Roman" w:hAnsi="Times New Roman" w:cs="Times New Roman"/>
                <w:sz w:val="24"/>
                <w:szCs w:val="24"/>
              </w:rPr>
            </w:pPr>
            <w:r w:rsidRPr="00E03316">
              <w:rPr>
                <w:rFonts w:ascii="Arial" w:eastAsia="Times New Roman" w:hAnsi="Arial" w:cs="Arial"/>
                <w:color w:val="000000"/>
              </w:rPr>
              <w:t>{</w:t>
            </w:r>
          </w:p>
          <w:p w:rsidR="00BA780E" w:rsidRPr="00E03316" w:rsidRDefault="00BA780E" w:rsidP="00BA780E">
            <w:pPr>
              <w:rPr>
                <w:rFonts w:ascii="Times New Roman" w:eastAsia="Times New Roman" w:hAnsi="Times New Roman" w:cs="Times New Roman"/>
                <w:sz w:val="24"/>
                <w:szCs w:val="24"/>
              </w:rPr>
            </w:pPr>
            <w:r w:rsidRPr="00E03316">
              <w:rPr>
                <w:rFonts w:ascii="Arial" w:eastAsia="Times New Roman" w:hAnsi="Arial" w:cs="Arial"/>
                <w:color w:val="000000"/>
              </w:rPr>
              <w:t>    "status": 401,</w:t>
            </w:r>
          </w:p>
          <w:p w:rsidR="00BA780E" w:rsidRPr="00E03316" w:rsidRDefault="00BA780E" w:rsidP="00BA780E">
            <w:pPr>
              <w:rPr>
                <w:rFonts w:ascii="Times New Roman" w:eastAsia="Times New Roman" w:hAnsi="Times New Roman" w:cs="Times New Roman"/>
                <w:sz w:val="24"/>
                <w:szCs w:val="24"/>
              </w:rPr>
            </w:pPr>
            <w:r w:rsidRPr="00E03316">
              <w:rPr>
                <w:rFonts w:ascii="Arial" w:eastAsia="Times New Roman" w:hAnsi="Arial" w:cs="Arial"/>
                <w:color w:val="000000"/>
              </w:rPr>
              <w:t>    "co</w:t>
            </w:r>
            <w:r w:rsidR="004C36C2">
              <w:rPr>
                <w:rFonts w:ascii="Arial" w:eastAsia="Times New Roman" w:hAnsi="Arial" w:cs="Arial"/>
                <w:color w:val="000000"/>
              </w:rPr>
              <w:t>de": 5</w:t>
            </w:r>
            <w:r w:rsidRPr="00E03316">
              <w:rPr>
                <w:rFonts w:ascii="Arial" w:eastAsia="Times New Roman" w:hAnsi="Arial" w:cs="Arial"/>
                <w:color w:val="000000"/>
              </w:rPr>
              <w:t>,</w:t>
            </w:r>
          </w:p>
          <w:p w:rsidR="00BA780E" w:rsidRPr="00E03316" w:rsidRDefault="00BA780E" w:rsidP="00BA780E">
            <w:pPr>
              <w:rPr>
                <w:rFonts w:ascii="Times New Roman" w:eastAsia="Times New Roman" w:hAnsi="Times New Roman" w:cs="Times New Roman"/>
                <w:sz w:val="24"/>
                <w:szCs w:val="24"/>
              </w:rPr>
            </w:pPr>
            <w:r w:rsidRPr="00E03316">
              <w:rPr>
                <w:rFonts w:ascii="Arial" w:eastAsia="Times New Roman" w:hAnsi="Arial" w:cs="Arial"/>
                <w:color w:val="000000"/>
              </w:rPr>
              <w:t>    "message": "</w:t>
            </w:r>
            <w:r w:rsidR="004C36C2">
              <w:rPr>
                <w:rFonts w:ascii="Arial" w:eastAsia="Times New Roman" w:hAnsi="Arial" w:cs="Arial"/>
                <w:color w:val="000000"/>
              </w:rPr>
              <w:t>Mật khẩu phải lớn hơn 8 kí tự</w:t>
            </w:r>
            <w:r w:rsidRPr="00E03316">
              <w:rPr>
                <w:rFonts w:ascii="Arial" w:eastAsia="Times New Roman" w:hAnsi="Arial" w:cs="Arial"/>
                <w:color w:val="000000"/>
              </w:rPr>
              <w:t>"</w:t>
            </w:r>
          </w:p>
          <w:p w:rsidR="00BA780E" w:rsidRDefault="00BA780E" w:rsidP="00BA780E">
            <w:pPr>
              <w:rPr>
                <w:rFonts w:ascii="Arial" w:eastAsia="Times New Roman" w:hAnsi="Arial" w:cs="Arial"/>
                <w:color w:val="000000"/>
              </w:rPr>
            </w:pPr>
            <w:r w:rsidRPr="00E03316">
              <w:rPr>
                <w:rFonts w:ascii="Arial" w:eastAsia="Times New Roman" w:hAnsi="Arial" w:cs="Arial"/>
                <w:color w:val="000000"/>
              </w:rPr>
              <w:t>}</w:t>
            </w:r>
          </w:p>
          <w:p w:rsidR="004C36C2" w:rsidRDefault="004C36C2" w:rsidP="00BA780E">
            <w:pPr>
              <w:rPr>
                <w:rFonts w:ascii="Arial" w:eastAsia="Times New Roman" w:hAnsi="Arial" w:cs="Arial"/>
                <w:color w:val="000000"/>
              </w:rPr>
            </w:pP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"status": 401,</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"co</w:t>
            </w:r>
            <w:r>
              <w:rPr>
                <w:rFonts w:ascii="Arial" w:eastAsia="Times New Roman" w:hAnsi="Arial" w:cs="Arial"/>
                <w:color w:val="000000"/>
              </w:rPr>
              <w:t>de": 2</w:t>
            </w:r>
            <w:r w:rsidRPr="00E03316">
              <w:rPr>
                <w:rFonts w:ascii="Arial" w:eastAsia="Times New Roman" w:hAnsi="Arial" w:cs="Arial"/>
                <w:color w:val="000000"/>
              </w:rPr>
              <w:t>,</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"message": "</w:t>
            </w:r>
            <w:r>
              <w:rPr>
                <w:rFonts w:ascii="Arial" w:eastAsia="Times New Roman" w:hAnsi="Arial" w:cs="Arial"/>
                <w:color w:val="000000"/>
              </w:rPr>
              <w:t>Họ tên không được để rỗng</w:t>
            </w:r>
            <w:r w:rsidRPr="00E03316">
              <w:rPr>
                <w:rFonts w:ascii="Arial" w:eastAsia="Times New Roman" w:hAnsi="Arial" w:cs="Arial"/>
                <w:color w:val="000000"/>
              </w:rPr>
              <w:t>"</w:t>
            </w:r>
          </w:p>
          <w:p w:rsidR="004C36C2" w:rsidRDefault="004C36C2" w:rsidP="004C36C2">
            <w:pPr>
              <w:rPr>
                <w:rFonts w:ascii="Arial" w:eastAsia="Times New Roman" w:hAnsi="Arial" w:cs="Arial"/>
                <w:color w:val="000000"/>
              </w:rPr>
            </w:pPr>
            <w:r w:rsidRPr="00E03316">
              <w:rPr>
                <w:rFonts w:ascii="Arial" w:eastAsia="Times New Roman" w:hAnsi="Arial" w:cs="Arial"/>
                <w:color w:val="000000"/>
              </w:rPr>
              <w:t>}</w:t>
            </w:r>
          </w:p>
          <w:p w:rsidR="004C36C2" w:rsidRDefault="004C36C2" w:rsidP="004C36C2">
            <w:pPr>
              <w:rPr>
                <w:rFonts w:ascii="Arial" w:eastAsia="Times New Roman" w:hAnsi="Arial" w:cs="Arial"/>
                <w:color w:val="000000"/>
              </w:rPr>
            </w:pP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"status": 401,</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"co</w:t>
            </w:r>
            <w:r>
              <w:rPr>
                <w:rFonts w:ascii="Arial" w:eastAsia="Times New Roman" w:hAnsi="Arial" w:cs="Arial"/>
                <w:color w:val="000000"/>
              </w:rPr>
              <w:t>de": 1</w:t>
            </w:r>
            <w:r w:rsidRPr="00E03316">
              <w:rPr>
                <w:rFonts w:ascii="Arial" w:eastAsia="Times New Roman" w:hAnsi="Arial" w:cs="Arial"/>
                <w:color w:val="000000"/>
              </w:rPr>
              <w:t>,</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"message": "</w:t>
            </w:r>
            <w:r>
              <w:rPr>
                <w:rFonts w:ascii="Arial" w:eastAsia="Times New Roman" w:hAnsi="Arial" w:cs="Arial"/>
                <w:color w:val="000000"/>
              </w:rPr>
              <w:t>Email không đúng định dạng</w:t>
            </w:r>
            <w:r w:rsidRPr="00E03316">
              <w:rPr>
                <w:rFonts w:ascii="Arial" w:eastAsia="Times New Roman" w:hAnsi="Arial" w:cs="Arial"/>
                <w:color w:val="000000"/>
              </w:rPr>
              <w:t>"</w:t>
            </w:r>
          </w:p>
          <w:p w:rsidR="004C36C2" w:rsidRPr="00E03316" w:rsidRDefault="004C36C2" w:rsidP="004C36C2">
            <w:pPr>
              <w:rPr>
                <w:rFonts w:ascii="Arial" w:eastAsia="Times New Roman" w:hAnsi="Arial" w:cs="Arial"/>
                <w:color w:val="000000"/>
              </w:rPr>
            </w:pPr>
            <w:r w:rsidRPr="00E03316">
              <w:rPr>
                <w:rFonts w:ascii="Arial" w:eastAsia="Times New Roman" w:hAnsi="Arial" w:cs="Arial"/>
                <w:color w:val="000000"/>
              </w:rPr>
              <w:t>}</w:t>
            </w:r>
          </w:p>
        </w:tc>
      </w:tr>
    </w:tbl>
    <w:p w:rsidR="00E03316" w:rsidRPr="00E03316" w:rsidRDefault="00E03316" w:rsidP="00E03316">
      <w:pPr>
        <w:spacing w:before="400" w:after="120"/>
        <w:outlineLvl w:val="0"/>
        <w:rPr>
          <w:rFonts w:ascii="Times New Roman" w:eastAsia="Times New Roman" w:hAnsi="Times New Roman" w:cs="Times New Roman"/>
          <w:b/>
          <w:bCs/>
          <w:kern w:val="36"/>
          <w:sz w:val="48"/>
          <w:szCs w:val="48"/>
        </w:rPr>
      </w:pPr>
      <w:proofErr w:type="gramStart"/>
      <w:r w:rsidRPr="00E03316">
        <w:rPr>
          <w:rFonts w:ascii="Arial" w:eastAsia="Times New Roman" w:hAnsi="Arial" w:cs="Arial"/>
          <w:color w:val="000000"/>
          <w:kern w:val="36"/>
          <w:sz w:val="40"/>
          <w:szCs w:val="40"/>
        </w:rPr>
        <w:lastRenderedPageBreak/>
        <w:t>2.</w:t>
      </w:r>
      <w:r w:rsidR="004C36C2">
        <w:rPr>
          <w:rFonts w:ascii="Arial" w:eastAsia="Times New Roman" w:hAnsi="Arial" w:cs="Arial"/>
          <w:color w:val="000000"/>
          <w:kern w:val="36"/>
          <w:sz w:val="40"/>
          <w:szCs w:val="40"/>
        </w:rPr>
        <w:t>Kích</w:t>
      </w:r>
      <w:proofErr w:type="gramEnd"/>
      <w:r w:rsidR="004C36C2">
        <w:rPr>
          <w:rFonts w:ascii="Arial" w:eastAsia="Times New Roman" w:hAnsi="Arial" w:cs="Arial"/>
          <w:color w:val="000000"/>
          <w:kern w:val="36"/>
          <w:sz w:val="40"/>
          <w:szCs w:val="40"/>
        </w:rPr>
        <w:t xml:space="preserve"> hoạt tài khoản</w:t>
      </w:r>
    </w:p>
    <w:tbl>
      <w:tblPr>
        <w:tblW w:w="9710" w:type="dxa"/>
        <w:tblCellMar>
          <w:top w:w="15" w:type="dxa"/>
          <w:left w:w="15" w:type="dxa"/>
          <w:bottom w:w="15" w:type="dxa"/>
          <w:right w:w="15" w:type="dxa"/>
        </w:tblCellMar>
        <w:tblLook w:val="04A0" w:firstRow="1" w:lastRow="0" w:firstColumn="1" w:lastColumn="0" w:noHBand="0" w:noVBand="1"/>
      </w:tblPr>
      <w:tblGrid>
        <w:gridCol w:w="3680"/>
        <w:gridCol w:w="6030"/>
      </w:tblGrid>
      <w:tr w:rsidR="00BA780E" w:rsidRPr="00E03316" w:rsidTr="00BA780E">
        <w:trPr>
          <w:trHeight w:val="600"/>
        </w:trPr>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780E" w:rsidRPr="00BA780E" w:rsidRDefault="00BA780E"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6030" w:type="dxa"/>
            <w:tcBorders>
              <w:top w:val="single" w:sz="8" w:space="0" w:color="000000"/>
              <w:left w:val="single" w:sz="8" w:space="0" w:color="000000"/>
              <w:bottom w:val="single" w:sz="8" w:space="0" w:color="000000"/>
              <w:right w:val="single" w:sz="8" w:space="0" w:color="000000"/>
            </w:tcBorders>
          </w:tcPr>
          <w:p w:rsidR="00BA780E" w:rsidRPr="00E03316" w:rsidRDefault="00BA780E" w:rsidP="00E03316">
            <w:pPr>
              <w:rPr>
                <w:rFonts w:ascii="Arial" w:eastAsia="Times New Roman" w:hAnsi="Arial" w:cs="Arial"/>
                <w:color w:val="000000"/>
              </w:rPr>
            </w:pPr>
            <w:r w:rsidRPr="00BA780E">
              <w:rPr>
                <w:rFonts w:ascii="Times New Roman" w:eastAsia="Times New Roman" w:hAnsi="Times New Roman" w:cs="Times New Roman"/>
                <w:color w:val="000000"/>
                <w:sz w:val="24"/>
                <w:szCs w:val="24"/>
              </w:rPr>
              <w:t>/auth/active_account</w:t>
            </w:r>
          </w:p>
        </w:tc>
      </w:tr>
      <w:tr w:rsidR="00BA780E" w:rsidRPr="00E03316" w:rsidTr="00BA780E">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780E" w:rsidRPr="00E03316" w:rsidRDefault="004C36C2" w:rsidP="00BA780E">
            <w:pPr>
              <w:rPr>
                <w:rFonts w:ascii="Times New Roman" w:eastAsia="Times New Roman" w:hAnsi="Times New Roman" w:cs="Times New Roman"/>
                <w:sz w:val="24"/>
                <w:szCs w:val="24"/>
              </w:rPr>
            </w:pPr>
            <w:r>
              <w:rPr>
                <w:rFonts w:ascii="Arial" w:eastAsia="Times New Roman" w:hAnsi="Arial" w:cs="Arial"/>
                <w:color w:val="000000"/>
              </w:rPr>
              <w:t>Method</w:t>
            </w:r>
          </w:p>
        </w:tc>
        <w:tc>
          <w:tcPr>
            <w:tcW w:w="6030" w:type="dxa"/>
            <w:tcBorders>
              <w:top w:val="single" w:sz="8" w:space="0" w:color="000000"/>
              <w:left w:val="single" w:sz="8" w:space="0" w:color="000000"/>
              <w:bottom w:val="single" w:sz="8" w:space="0" w:color="000000"/>
              <w:right w:val="single" w:sz="8" w:space="0" w:color="000000"/>
            </w:tcBorders>
          </w:tcPr>
          <w:p w:rsidR="00BA780E" w:rsidRPr="00E03316" w:rsidRDefault="00BA780E" w:rsidP="00E03316">
            <w:pPr>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BA780E" w:rsidRPr="00E03316" w:rsidTr="00BA780E">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780E" w:rsidRPr="00BA780E" w:rsidRDefault="00BA780E"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w:t>
            </w:r>
          </w:p>
        </w:tc>
        <w:tc>
          <w:tcPr>
            <w:tcW w:w="6030" w:type="dxa"/>
            <w:tcBorders>
              <w:top w:val="single" w:sz="8" w:space="0" w:color="000000"/>
              <w:left w:val="single" w:sz="8" w:space="0" w:color="000000"/>
              <w:bottom w:val="single" w:sz="8" w:space="0" w:color="000000"/>
              <w:right w:val="single" w:sz="8" w:space="0" w:color="000000"/>
            </w:tcBorders>
          </w:tcPr>
          <w:p w:rsidR="00BA780E" w:rsidRPr="00BA780E" w:rsidRDefault="00BA780E" w:rsidP="00BA780E">
            <w:pPr>
              <w:rPr>
                <w:rFonts w:ascii="Times New Roman" w:eastAsia="Times New Roman" w:hAnsi="Times New Roman" w:cs="Times New Roman"/>
                <w:color w:val="000000"/>
                <w:sz w:val="24"/>
                <w:szCs w:val="24"/>
              </w:rPr>
            </w:pPr>
            <w:r w:rsidRPr="00BA780E">
              <w:rPr>
                <w:rFonts w:ascii="Times New Roman" w:eastAsia="Times New Roman" w:hAnsi="Times New Roman" w:cs="Times New Roman"/>
                <w:color w:val="000000"/>
                <w:sz w:val="24"/>
                <w:szCs w:val="24"/>
              </w:rPr>
              <w:t>token</w:t>
            </w:r>
            <w:r>
              <w:rPr>
                <w:rFonts w:ascii="Times New Roman" w:eastAsia="Times New Roman" w:hAnsi="Times New Roman" w:cs="Times New Roman"/>
                <w:color w:val="000000"/>
                <w:sz w:val="24"/>
                <w:szCs w:val="24"/>
              </w:rPr>
              <w:t xml:space="preserve"> </w:t>
            </w:r>
            <w:r w:rsidRPr="00BA780E">
              <w:rPr>
                <w:rFonts w:ascii="Times New Roman" w:eastAsia="Times New Roman" w:hAnsi="Times New Roman" w:cs="Times New Roman"/>
                <w:color w:val="FF0000"/>
                <w:sz w:val="24"/>
                <w:szCs w:val="24"/>
              </w:rPr>
              <w:t>(*)</w:t>
            </w:r>
            <w:r w:rsidRPr="00BA780E">
              <w:rPr>
                <w:rFonts w:ascii="Times New Roman" w:eastAsia="Times New Roman" w:hAnsi="Times New Roman" w:cs="Times New Roman"/>
                <w:color w:val="000000"/>
                <w:sz w:val="24"/>
                <w:szCs w:val="24"/>
              </w:rPr>
              <w:t>:S6EKMBNP</w:t>
            </w:r>
          </w:p>
          <w:p w:rsidR="00BA780E" w:rsidRPr="00BA780E" w:rsidRDefault="00BA780E" w:rsidP="00BA780E">
            <w:pPr>
              <w:rPr>
                <w:rFonts w:ascii="Times New Roman" w:eastAsia="Times New Roman" w:hAnsi="Times New Roman" w:cs="Times New Roman"/>
                <w:sz w:val="24"/>
                <w:szCs w:val="24"/>
              </w:rPr>
            </w:pPr>
            <w:r w:rsidRPr="00BA780E">
              <w:rPr>
                <w:rFonts w:ascii="Times New Roman" w:eastAsia="Times New Roman" w:hAnsi="Times New Roman" w:cs="Times New Roman"/>
                <w:color w:val="000000"/>
                <w:sz w:val="24"/>
                <w:szCs w:val="24"/>
              </w:rPr>
              <w:t>type</w:t>
            </w:r>
            <w:r>
              <w:rPr>
                <w:rFonts w:ascii="Times New Roman" w:eastAsia="Times New Roman" w:hAnsi="Times New Roman" w:cs="Times New Roman"/>
                <w:color w:val="000000"/>
                <w:sz w:val="24"/>
                <w:szCs w:val="24"/>
              </w:rPr>
              <w:t xml:space="preserve"> </w:t>
            </w:r>
            <w:r w:rsidRPr="00BA780E">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,num</w:t>
            </w:r>
            <w:r w:rsidR="00646BA4">
              <w:rPr>
                <w:rFonts w:ascii="Times New Roman" w:eastAsia="Times New Roman" w:hAnsi="Times New Roman" w:cs="Times New Roman"/>
                <w:color w:val="000000"/>
                <w:sz w:val="24"/>
                <w:szCs w:val="24"/>
              </w:rPr>
              <w:t>:2</w:t>
            </w:r>
          </w:p>
          <w:p w:rsidR="00BA780E" w:rsidRPr="00BA780E" w:rsidRDefault="00BA780E" w:rsidP="00E03316">
            <w:pPr>
              <w:rPr>
                <w:rFonts w:ascii="Times New Roman" w:eastAsia="Times New Roman" w:hAnsi="Times New Roman" w:cs="Times New Roman"/>
                <w:color w:val="000000"/>
                <w:sz w:val="24"/>
                <w:szCs w:val="24"/>
              </w:rPr>
            </w:pPr>
          </w:p>
        </w:tc>
      </w:tr>
      <w:tr w:rsidR="00BA780E" w:rsidRPr="00E03316" w:rsidTr="00BA780E">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780E" w:rsidRPr="00E03316" w:rsidRDefault="004C36C2"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Status:200</w:t>
            </w:r>
          </w:p>
        </w:tc>
        <w:tc>
          <w:tcPr>
            <w:tcW w:w="6030" w:type="dxa"/>
            <w:tcBorders>
              <w:top w:val="single" w:sz="8" w:space="0" w:color="000000"/>
              <w:left w:val="single" w:sz="8" w:space="0" w:color="000000"/>
              <w:bottom w:val="single" w:sz="8" w:space="0" w:color="000000"/>
              <w:right w:val="single" w:sz="8" w:space="0" w:color="000000"/>
            </w:tcBorders>
          </w:tcPr>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"status": 200,</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"code": 9,</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"message": "Kích hoạt thành công"</w:t>
            </w:r>
          </w:p>
          <w:p w:rsidR="00BA780E" w:rsidRPr="00E03316" w:rsidRDefault="004C36C2" w:rsidP="004C36C2">
            <w:pPr>
              <w:rPr>
                <w:rFonts w:ascii="Arial" w:eastAsia="Times New Roman" w:hAnsi="Arial" w:cs="Arial"/>
                <w:color w:val="000000"/>
              </w:rPr>
            </w:pPr>
            <w:r w:rsidRPr="00E03316">
              <w:rPr>
                <w:rFonts w:ascii="Arial" w:eastAsia="Times New Roman" w:hAnsi="Arial" w:cs="Arial"/>
                <w:color w:val="000000"/>
              </w:rPr>
              <w:t>}</w:t>
            </w:r>
          </w:p>
        </w:tc>
      </w:tr>
      <w:tr w:rsidR="00BA780E" w:rsidRPr="00E03316" w:rsidTr="00BA780E">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780E" w:rsidRPr="00E03316" w:rsidRDefault="004C36C2"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Status:401</w:t>
            </w:r>
          </w:p>
        </w:tc>
        <w:tc>
          <w:tcPr>
            <w:tcW w:w="6030" w:type="dxa"/>
            <w:tcBorders>
              <w:top w:val="single" w:sz="8" w:space="0" w:color="000000"/>
              <w:left w:val="single" w:sz="8" w:space="0" w:color="000000"/>
              <w:bottom w:val="single" w:sz="8" w:space="0" w:color="000000"/>
              <w:right w:val="single" w:sz="8" w:space="0" w:color="000000"/>
            </w:tcBorders>
          </w:tcPr>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"status": 401,</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"code": 10,</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"message":  "Kích hoạt không thành công"</w:t>
            </w:r>
          </w:p>
          <w:p w:rsidR="00BA780E" w:rsidRDefault="004C36C2" w:rsidP="004C36C2">
            <w:pPr>
              <w:rPr>
                <w:rFonts w:ascii="Arial" w:eastAsia="Times New Roman" w:hAnsi="Arial" w:cs="Arial"/>
                <w:color w:val="000000"/>
              </w:rPr>
            </w:pPr>
            <w:r w:rsidRPr="00E03316">
              <w:rPr>
                <w:rFonts w:ascii="Arial" w:eastAsia="Times New Roman" w:hAnsi="Arial" w:cs="Arial"/>
                <w:color w:val="000000"/>
              </w:rPr>
              <w:t>}</w:t>
            </w:r>
          </w:p>
          <w:p w:rsidR="004C36C2" w:rsidRDefault="004C36C2" w:rsidP="004C36C2">
            <w:pPr>
              <w:rPr>
                <w:rFonts w:ascii="Arial" w:eastAsia="Times New Roman" w:hAnsi="Arial" w:cs="Arial"/>
                <w:color w:val="000000"/>
              </w:rPr>
            </w:pP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"status": 401,</w:t>
            </w:r>
          </w:p>
          <w:p w:rsidR="004C36C2" w:rsidRPr="00E03316" w:rsidRDefault="004C36C2" w:rsidP="004C36C2">
            <w:pPr>
              <w:rPr>
                <w:rFonts w:ascii="Times New Roman" w:eastAsia="Times New Roman" w:hAnsi="Times New Roman" w:cs="Times New Roman"/>
                <w:sz w:val="24"/>
                <w:szCs w:val="24"/>
              </w:rPr>
            </w:pPr>
            <w:r>
              <w:rPr>
                <w:rFonts w:ascii="Arial" w:eastAsia="Times New Roman" w:hAnsi="Arial" w:cs="Arial"/>
                <w:color w:val="000000"/>
              </w:rPr>
              <w:t>    "code": 8</w:t>
            </w:r>
            <w:r w:rsidRPr="00E03316">
              <w:rPr>
                <w:rFonts w:ascii="Arial" w:eastAsia="Times New Roman" w:hAnsi="Arial" w:cs="Arial"/>
                <w:color w:val="000000"/>
              </w:rPr>
              <w:t>,</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lastRenderedPageBreak/>
              <w:t>    "message":  "</w:t>
            </w:r>
            <w:r>
              <w:rPr>
                <w:rFonts w:ascii="Arial" w:eastAsia="Times New Roman" w:hAnsi="Arial" w:cs="Arial"/>
                <w:color w:val="000000"/>
              </w:rPr>
              <w:t>token không tồn tại</w:t>
            </w:r>
            <w:r w:rsidRPr="00E03316">
              <w:rPr>
                <w:rFonts w:ascii="Arial" w:eastAsia="Times New Roman" w:hAnsi="Arial" w:cs="Arial"/>
                <w:color w:val="000000"/>
              </w:rPr>
              <w:t>"</w:t>
            </w:r>
          </w:p>
          <w:p w:rsidR="004C36C2" w:rsidRPr="00E03316" w:rsidRDefault="004C36C2" w:rsidP="004C36C2">
            <w:pPr>
              <w:rPr>
                <w:rFonts w:ascii="Arial" w:eastAsia="Times New Roman" w:hAnsi="Arial" w:cs="Arial"/>
                <w:color w:val="000000"/>
              </w:rPr>
            </w:pPr>
            <w:r w:rsidRPr="00E03316">
              <w:rPr>
                <w:rFonts w:ascii="Arial" w:eastAsia="Times New Roman" w:hAnsi="Arial" w:cs="Arial"/>
                <w:color w:val="000000"/>
              </w:rPr>
              <w:t>}</w:t>
            </w:r>
          </w:p>
        </w:tc>
      </w:tr>
    </w:tbl>
    <w:p w:rsidR="00E03316" w:rsidRPr="00E03316" w:rsidRDefault="00F76DEB" w:rsidP="00E03316">
      <w:pPr>
        <w:spacing w:before="400" w:after="120"/>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lastRenderedPageBreak/>
        <w:t>3.</w:t>
      </w:r>
      <w:r w:rsidR="00E03316" w:rsidRPr="00E03316">
        <w:rPr>
          <w:rFonts w:ascii="Arial" w:eastAsia="Times New Roman" w:hAnsi="Arial" w:cs="Arial"/>
          <w:color w:val="000000"/>
          <w:kern w:val="36"/>
          <w:sz w:val="40"/>
          <w:szCs w:val="40"/>
        </w:rPr>
        <w:t>Đăng nhập</w:t>
      </w:r>
    </w:p>
    <w:tbl>
      <w:tblPr>
        <w:tblW w:w="9710" w:type="dxa"/>
        <w:tblLayout w:type="fixed"/>
        <w:tblCellMar>
          <w:top w:w="15" w:type="dxa"/>
          <w:left w:w="15" w:type="dxa"/>
          <w:bottom w:w="15" w:type="dxa"/>
          <w:right w:w="15" w:type="dxa"/>
        </w:tblCellMar>
        <w:tblLook w:val="04A0" w:firstRow="1" w:lastRow="0" w:firstColumn="1" w:lastColumn="0" w:noHBand="0" w:noVBand="1"/>
      </w:tblPr>
      <w:tblGrid>
        <w:gridCol w:w="3680"/>
        <w:gridCol w:w="6030"/>
      </w:tblGrid>
      <w:tr w:rsidR="004C36C2" w:rsidRPr="00E03316" w:rsidTr="004C36C2">
        <w:trPr>
          <w:trHeight w:val="600"/>
        </w:trPr>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36C2" w:rsidRPr="004C36C2" w:rsidRDefault="004C36C2"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6030" w:type="dxa"/>
            <w:tcBorders>
              <w:top w:val="single" w:sz="8" w:space="0" w:color="000000"/>
              <w:left w:val="single" w:sz="8" w:space="0" w:color="000000"/>
              <w:bottom w:val="single" w:sz="8" w:space="0" w:color="000000"/>
              <w:right w:val="single" w:sz="8" w:space="0" w:color="000000"/>
            </w:tcBorders>
          </w:tcPr>
          <w:p w:rsidR="004C36C2" w:rsidRPr="00E03316" w:rsidRDefault="004C36C2" w:rsidP="00E03316">
            <w:pPr>
              <w:rPr>
                <w:rFonts w:ascii="Arial" w:eastAsia="Times New Roman" w:hAnsi="Arial" w:cs="Arial"/>
                <w:color w:val="000000"/>
              </w:rPr>
            </w:pPr>
            <w:r w:rsidRPr="004C36C2">
              <w:rPr>
                <w:rFonts w:ascii="Times New Roman" w:eastAsia="Times New Roman" w:hAnsi="Times New Roman" w:cs="Times New Roman"/>
                <w:color w:val="000000"/>
                <w:sz w:val="24"/>
                <w:szCs w:val="24"/>
              </w:rPr>
              <w:t>/auth/signin</w:t>
            </w:r>
          </w:p>
        </w:tc>
      </w:tr>
      <w:tr w:rsidR="004C36C2" w:rsidRPr="00E03316" w:rsidTr="004C36C2">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36C2" w:rsidRPr="00E03316" w:rsidRDefault="004C36C2" w:rsidP="004C36C2">
            <w:pPr>
              <w:rPr>
                <w:rFonts w:ascii="Times New Roman" w:eastAsia="Times New Roman" w:hAnsi="Times New Roman" w:cs="Times New Roman"/>
                <w:sz w:val="24"/>
                <w:szCs w:val="24"/>
              </w:rPr>
            </w:pPr>
            <w:r>
              <w:rPr>
                <w:rFonts w:ascii="Arial" w:eastAsia="Times New Roman" w:hAnsi="Arial" w:cs="Arial"/>
                <w:color w:val="000000"/>
              </w:rPr>
              <w:t>Method</w:t>
            </w:r>
          </w:p>
        </w:tc>
        <w:tc>
          <w:tcPr>
            <w:tcW w:w="6030" w:type="dxa"/>
            <w:tcBorders>
              <w:top w:val="single" w:sz="8" w:space="0" w:color="000000"/>
              <w:left w:val="single" w:sz="8" w:space="0" w:color="000000"/>
              <w:bottom w:val="single" w:sz="8" w:space="0" w:color="000000"/>
              <w:right w:val="single" w:sz="8" w:space="0" w:color="000000"/>
            </w:tcBorders>
          </w:tcPr>
          <w:p w:rsidR="004C36C2" w:rsidRPr="00E03316" w:rsidRDefault="004C36C2" w:rsidP="00E03316">
            <w:pPr>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4C36C2" w:rsidRPr="00E03316" w:rsidTr="004C36C2">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36C2" w:rsidRPr="00E03316" w:rsidRDefault="004C36C2"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w:t>
            </w:r>
          </w:p>
        </w:tc>
        <w:tc>
          <w:tcPr>
            <w:tcW w:w="6030" w:type="dxa"/>
            <w:tcBorders>
              <w:top w:val="single" w:sz="8" w:space="0" w:color="000000"/>
              <w:left w:val="single" w:sz="8" w:space="0" w:color="000000"/>
              <w:bottom w:val="single" w:sz="8" w:space="0" w:color="000000"/>
              <w:right w:val="single" w:sz="8" w:space="0" w:color="000000"/>
            </w:tcBorders>
          </w:tcPr>
          <w:p w:rsidR="004C36C2" w:rsidRDefault="004C36C2" w:rsidP="004C36C2">
            <w:pPr>
              <w:rPr>
                <w:rFonts w:ascii="Arial" w:eastAsia="Times New Roman" w:hAnsi="Arial" w:cs="Arial"/>
                <w:color w:val="000000"/>
              </w:rPr>
            </w:pPr>
            <w:r>
              <w:rPr>
                <w:rFonts w:ascii="Arial" w:eastAsia="Times New Roman" w:hAnsi="Arial" w:cs="Arial"/>
                <w:color w:val="000000"/>
              </w:rPr>
              <w:t xml:space="preserve">email </w:t>
            </w:r>
            <w:r w:rsidRPr="006B15AE">
              <w:rPr>
                <w:rFonts w:ascii="Arial" w:eastAsia="Times New Roman" w:hAnsi="Arial" w:cs="Arial"/>
                <w:color w:val="FF0000"/>
              </w:rPr>
              <w:t>(*)</w:t>
            </w:r>
            <w:r>
              <w:rPr>
                <w:rFonts w:ascii="Arial" w:eastAsia="Times New Roman" w:hAnsi="Arial" w:cs="Arial"/>
                <w:color w:val="FF0000"/>
              </w:rPr>
              <w:t xml:space="preserve">, email : </w:t>
            </w:r>
            <w:hyperlink r:id="rId11" w:history="1">
              <w:r w:rsidRPr="00BA6EA7">
                <w:rPr>
                  <w:rStyle w:val="Hyperlink"/>
                  <w:rFonts w:ascii="Arial" w:eastAsia="Times New Roman" w:hAnsi="Arial" w:cs="Arial"/>
                </w:rPr>
                <w:t>superadmin@tienngay.vn</w:t>
              </w:r>
            </w:hyperlink>
          </w:p>
          <w:p w:rsidR="00314BCD" w:rsidRDefault="00314BCD" w:rsidP="004C36C2">
            <w:pPr>
              <w:rPr>
                <w:rFonts w:ascii="Arial" w:eastAsia="Times New Roman" w:hAnsi="Arial" w:cs="Arial"/>
                <w:color w:val="000000"/>
              </w:rPr>
            </w:pPr>
          </w:p>
          <w:p w:rsidR="004C36C2" w:rsidRDefault="004C36C2" w:rsidP="004C36C2">
            <w:pPr>
              <w:rPr>
                <w:rFonts w:ascii="Arial" w:eastAsia="Times New Roman" w:hAnsi="Arial" w:cs="Arial"/>
                <w:color w:val="000000" w:themeColor="text1"/>
              </w:rPr>
            </w:pPr>
            <w:r w:rsidRPr="00E03316">
              <w:rPr>
                <w:rFonts w:ascii="Arial" w:eastAsia="Times New Roman" w:hAnsi="Arial" w:cs="Arial"/>
                <w:color w:val="000000"/>
              </w:rPr>
              <w:t>password</w:t>
            </w:r>
            <w:r>
              <w:rPr>
                <w:rFonts w:ascii="Arial" w:eastAsia="Times New Roman" w:hAnsi="Arial" w:cs="Arial"/>
                <w:color w:val="000000"/>
              </w:rPr>
              <w:t xml:space="preserve"> </w:t>
            </w:r>
            <w:r w:rsidRPr="006B15AE">
              <w:rPr>
                <w:rFonts w:ascii="Arial" w:eastAsia="Times New Roman" w:hAnsi="Arial" w:cs="Arial"/>
                <w:color w:val="FF0000"/>
              </w:rPr>
              <w:t>(*)</w:t>
            </w:r>
            <w:r>
              <w:rPr>
                <w:rFonts w:ascii="Arial" w:eastAsia="Times New Roman" w:hAnsi="Arial" w:cs="Arial"/>
                <w:color w:val="FF0000"/>
              </w:rPr>
              <w:t xml:space="preserve">: </w:t>
            </w:r>
            <w:r w:rsidRPr="006B15AE">
              <w:rPr>
                <w:rFonts w:ascii="Arial" w:eastAsia="Times New Roman" w:hAnsi="Arial" w:cs="Arial"/>
                <w:color w:val="000000" w:themeColor="text1"/>
              </w:rPr>
              <w:t>tienngay@123</w:t>
            </w:r>
          </w:p>
          <w:p w:rsidR="00314BCD" w:rsidRDefault="00314BCD" w:rsidP="004C36C2">
            <w:pPr>
              <w:rPr>
                <w:rFonts w:ascii="Arial" w:eastAsia="Times New Roman" w:hAnsi="Arial" w:cs="Arial"/>
                <w:color w:val="000000" w:themeColor="text1"/>
              </w:rPr>
            </w:pPr>
          </w:p>
          <w:p w:rsidR="004C36C2" w:rsidRPr="00E03316" w:rsidRDefault="004C36C2" w:rsidP="004C36C2">
            <w:pPr>
              <w:rPr>
                <w:rFonts w:ascii="Courier New" w:eastAsia="Times New Roman" w:hAnsi="Courier New" w:cs="Courier New"/>
                <w:color w:val="000000"/>
                <w:sz w:val="21"/>
                <w:szCs w:val="21"/>
              </w:rPr>
            </w:pPr>
            <w:r>
              <w:rPr>
                <w:rFonts w:ascii="Arial" w:eastAsia="Times New Roman" w:hAnsi="Arial" w:cs="Arial"/>
                <w:color w:val="000000" w:themeColor="text1"/>
              </w:rPr>
              <w:t xml:space="preserve">type </w:t>
            </w:r>
            <w:r w:rsidRPr="006B15AE">
              <w:rPr>
                <w:rFonts w:ascii="Arial" w:eastAsia="Times New Roman" w:hAnsi="Arial" w:cs="Arial"/>
                <w:color w:val="FF0000"/>
              </w:rPr>
              <w:t>(*)</w:t>
            </w:r>
            <w:r>
              <w:rPr>
                <w:rFonts w:ascii="Arial" w:eastAsia="Times New Roman" w:hAnsi="Arial" w:cs="Arial"/>
                <w:color w:val="FF0000"/>
              </w:rPr>
              <w:t xml:space="preserve">,num: </w:t>
            </w:r>
            <w:r w:rsidR="00646BA4">
              <w:rPr>
                <w:rFonts w:ascii="Arial" w:eastAsia="Times New Roman" w:hAnsi="Arial" w:cs="Arial"/>
                <w:color w:val="000000" w:themeColor="text1"/>
              </w:rPr>
              <w:t>2</w:t>
            </w:r>
          </w:p>
        </w:tc>
      </w:tr>
      <w:tr w:rsidR="004C36C2" w:rsidRPr="00E03316" w:rsidTr="004C36C2">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36C2" w:rsidRPr="00E03316" w:rsidRDefault="004C36C2" w:rsidP="004C36C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Status:200</w:t>
            </w:r>
          </w:p>
        </w:tc>
        <w:tc>
          <w:tcPr>
            <w:tcW w:w="6030" w:type="dxa"/>
            <w:tcBorders>
              <w:top w:val="single" w:sz="8" w:space="0" w:color="000000"/>
              <w:left w:val="single" w:sz="8" w:space="0" w:color="000000"/>
              <w:bottom w:val="single" w:sz="8" w:space="0" w:color="000000"/>
              <w:right w:val="single" w:sz="8" w:space="0" w:color="000000"/>
            </w:tcBorders>
          </w:tcPr>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"status": 200,</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"token": "eyJ0eXAiOiJKV1QiLCJhbGciOiJIUzI1NiJ9.eyJpZCI6IjVkODRhMDdkNjFkMDc0Mjc0YTdlYTU3MiIsImVtYWlsIjoidHJhbmhvYW5nNTY1QGdtYWlsLmNvbSIsImZ1bGxfbmFtZSI6InRyXHUxZWE3biBob1x1MDBlMG5nIiwidGltZSI6eyIkZGF0ZSI6eyIkbnVtYmVyTG9uZyI6IjE1NjkyMDQzMDIifX19.W6IzVOxxMre2sL3NmVFmxQBZIHfKfJtpLo5WMM3_0YQ",</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"code": 15,</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"message": "đăng nhập thành công"</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w:t>
            </w:r>
          </w:p>
          <w:p w:rsidR="004C36C2" w:rsidRPr="00E03316" w:rsidRDefault="004C36C2" w:rsidP="00E03316">
            <w:pPr>
              <w:rPr>
                <w:rFonts w:ascii="Arial" w:eastAsia="Times New Roman" w:hAnsi="Arial" w:cs="Arial"/>
                <w:color w:val="000000"/>
              </w:rPr>
            </w:pPr>
          </w:p>
        </w:tc>
      </w:tr>
      <w:tr w:rsidR="004C36C2" w:rsidRPr="00E03316" w:rsidTr="004C36C2">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36C2" w:rsidRPr="00E03316" w:rsidRDefault="004C36C2"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Status:401</w:t>
            </w:r>
          </w:p>
        </w:tc>
        <w:tc>
          <w:tcPr>
            <w:tcW w:w="6030" w:type="dxa"/>
            <w:tcBorders>
              <w:top w:val="single" w:sz="8" w:space="0" w:color="000000"/>
              <w:left w:val="single" w:sz="8" w:space="0" w:color="000000"/>
              <w:bottom w:val="single" w:sz="8" w:space="0" w:color="000000"/>
              <w:right w:val="single" w:sz="8" w:space="0" w:color="000000"/>
            </w:tcBorders>
          </w:tcPr>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"status": 401,</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"code": 11,</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"message": "Tài khoản chưa được kích hoạt"</w:t>
            </w:r>
          </w:p>
          <w:p w:rsidR="004C36C2" w:rsidRDefault="004C36C2" w:rsidP="004C36C2">
            <w:pPr>
              <w:rPr>
                <w:rFonts w:ascii="Arial" w:eastAsia="Times New Roman" w:hAnsi="Arial" w:cs="Arial"/>
                <w:color w:val="000000"/>
              </w:rPr>
            </w:pPr>
            <w:r w:rsidRPr="00E03316">
              <w:rPr>
                <w:rFonts w:ascii="Arial" w:eastAsia="Times New Roman" w:hAnsi="Arial" w:cs="Arial"/>
                <w:color w:val="000000"/>
              </w:rPr>
              <w:t>}</w:t>
            </w:r>
          </w:p>
          <w:p w:rsidR="004C36C2" w:rsidRDefault="004C36C2" w:rsidP="004C36C2">
            <w:pPr>
              <w:rPr>
                <w:rFonts w:ascii="Arial" w:eastAsia="Times New Roman" w:hAnsi="Arial" w:cs="Arial"/>
                <w:color w:val="000000"/>
              </w:rPr>
            </w:pP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"status": 401,</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"code": 14,</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"message": "Tài khoản đang tạm bị khóa"</w:t>
            </w:r>
          </w:p>
          <w:p w:rsidR="004C36C2" w:rsidRDefault="004C36C2" w:rsidP="004C36C2">
            <w:pPr>
              <w:rPr>
                <w:rFonts w:ascii="Arial" w:eastAsia="Times New Roman" w:hAnsi="Arial" w:cs="Arial"/>
                <w:color w:val="000000"/>
              </w:rPr>
            </w:pPr>
            <w:r w:rsidRPr="00E03316">
              <w:rPr>
                <w:rFonts w:ascii="Arial" w:eastAsia="Times New Roman" w:hAnsi="Arial" w:cs="Arial"/>
                <w:color w:val="000000"/>
              </w:rPr>
              <w:t>}</w:t>
            </w:r>
          </w:p>
          <w:p w:rsidR="004C36C2" w:rsidRDefault="004C36C2" w:rsidP="004C36C2">
            <w:pPr>
              <w:rPr>
                <w:rFonts w:ascii="Arial" w:eastAsia="Times New Roman" w:hAnsi="Arial" w:cs="Arial"/>
                <w:color w:val="000000"/>
              </w:rPr>
            </w:pP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"status": 401,</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"code": 16,</w:t>
            </w:r>
          </w:p>
          <w:p w:rsidR="004C36C2" w:rsidRPr="00E03316" w:rsidRDefault="004C36C2" w:rsidP="004C36C2">
            <w:pPr>
              <w:rPr>
                <w:rFonts w:ascii="Times New Roman" w:eastAsia="Times New Roman" w:hAnsi="Times New Roman" w:cs="Times New Roman"/>
                <w:sz w:val="24"/>
                <w:szCs w:val="24"/>
              </w:rPr>
            </w:pPr>
            <w:r w:rsidRPr="00E03316">
              <w:rPr>
                <w:rFonts w:ascii="Arial" w:eastAsia="Times New Roman" w:hAnsi="Arial" w:cs="Arial"/>
                <w:color w:val="000000"/>
              </w:rPr>
              <w:t>    "message": "Tài khoản không chính xác"</w:t>
            </w:r>
          </w:p>
          <w:p w:rsidR="004C36C2" w:rsidRDefault="004C36C2" w:rsidP="004C36C2">
            <w:pPr>
              <w:rPr>
                <w:rFonts w:ascii="Arial" w:eastAsia="Times New Roman" w:hAnsi="Arial" w:cs="Arial"/>
                <w:color w:val="000000"/>
              </w:rPr>
            </w:pPr>
            <w:r w:rsidRPr="00E03316">
              <w:rPr>
                <w:rFonts w:ascii="Arial" w:eastAsia="Times New Roman" w:hAnsi="Arial" w:cs="Arial"/>
                <w:color w:val="000000"/>
              </w:rPr>
              <w:t>}</w:t>
            </w:r>
          </w:p>
          <w:p w:rsidR="002B1083" w:rsidRDefault="002B1083" w:rsidP="004C36C2">
            <w:pPr>
              <w:rPr>
                <w:rFonts w:ascii="Arial" w:eastAsia="Times New Roman" w:hAnsi="Arial" w:cs="Arial"/>
                <w:color w:val="000000"/>
              </w:rPr>
            </w:pPr>
          </w:p>
          <w:p w:rsidR="002B1083" w:rsidRPr="00E03316" w:rsidRDefault="002B1083" w:rsidP="002B1083">
            <w:pPr>
              <w:rPr>
                <w:rFonts w:ascii="Times New Roman" w:eastAsia="Times New Roman" w:hAnsi="Times New Roman" w:cs="Times New Roman"/>
                <w:sz w:val="24"/>
                <w:szCs w:val="24"/>
              </w:rPr>
            </w:pPr>
            <w:r w:rsidRPr="00E03316">
              <w:rPr>
                <w:rFonts w:ascii="Arial" w:eastAsia="Times New Roman" w:hAnsi="Arial" w:cs="Arial"/>
                <w:color w:val="000000"/>
              </w:rPr>
              <w:lastRenderedPageBreak/>
              <w:t>{</w:t>
            </w:r>
          </w:p>
          <w:p w:rsidR="002B1083" w:rsidRPr="00E03316" w:rsidRDefault="002B1083" w:rsidP="002B1083">
            <w:pPr>
              <w:rPr>
                <w:rFonts w:ascii="Times New Roman" w:eastAsia="Times New Roman" w:hAnsi="Times New Roman" w:cs="Times New Roman"/>
                <w:sz w:val="24"/>
                <w:szCs w:val="24"/>
              </w:rPr>
            </w:pPr>
            <w:r w:rsidRPr="00E03316">
              <w:rPr>
                <w:rFonts w:ascii="Arial" w:eastAsia="Times New Roman" w:hAnsi="Arial" w:cs="Arial"/>
                <w:color w:val="000000"/>
              </w:rPr>
              <w:t>    "status": 401,</w:t>
            </w:r>
          </w:p>
          <w:p w:rsidR="002B1083" w:rsidRPr="00E03316" w:rsidRDefault="002B1083" w:rsidP="002B1083">
            <w:pPr>
              <w:rPr>
                <w:rFonts w:ascii="Times New Roman" w:eastAsia="Times New Roman" w:hAnsi="Times New Roman" w:cs="Times New Roman"/>
                <w:sz w:val="24"/>
                <w:szCs w:val="24"/>
              </w:rPr>
            </w:pPr>
            <w:r>
              <w:rPr>
                <w:rFonts w:ascii="Arial" w:eastAsia="Times New Roman" w:hAnsi="Arial" w:cs="Arial"/>
                <w:color w:val="000000"/>
              </w:rPr>
              <w:t>    "code": 1</w:t>
            </w:r>
            <w:r w:rsidRPr="00E03316">
              <w:rPr>
                <w:rFonts w:ascii="Arial" w:eastAsia="Times New Roman" w:hAnsi="Arial" w:cs="Arial"/>
                <w:color w:val="000000"/>
              </w:rPr>
              <w:t>,</w:t>
            </w:r>
          </w:p>
          <w:p w:rsidR="002B1083" w:rsidRPr="00E03316" w:rsidRDefault="002B1083" w:rsidP="002B1083">
            <w:pPr>
              <w:rPr>
                <w:rFonts w:ascii="Times New Roman" w:eastAsia="Times New Roman" w:hAnsi="Times New Roman" w:cs="Times New Roman"/>
                <w:sz w:val="24"/>
                <w:szCs w:val="24"/>
              </w:rPr>
            </w:pPr>
            <w:r w:rsidRPr="00E03316">
              <w:rPr>
                <w:rFonts w:ascii="Arial" w:eastAsia="Times New Roman" w:hAnsi="Arial" w:cs="Arial"/>
                <w:color w:val="000000"/>
              </w:rPr>
              <w:t>    "message": "</w:t>
            </w:r>
            <w:r>
              <w:rPr>
                <w:rFonts w:ascii="Arial" w:eastAsia="Times New Roman" w:hAnsi="Arial" w:cs="Arial"/>
                <w:color w:val="000000"/>
              </w:rPr>
              <w:t>Email không được để trống</w:t>
            </w:r>
            <w:r w:rsidRPr="00E03316">
              <w:rPr>
                <w:rFonts w:ascii="Arial" w:eastAsia="Times New Roman" w:hAnsi="Arial" w:cs="Arial"/>
                <w:color w:val="000000"/>
              </w:rPr>
              <w:t>"</w:t>
            </w:r>
          </w:p>
          <w:p w:rsidR="002B1083" w:rsidRDefault="002B1083" w:rsidP="002B1083">
            <w:pPr>
              <w:rPr>
                <w:rFonts w:ascii="Arial" w:eastAsia="Times New Roman" w:hAnsi="Arial" w:cs="Arial"/>
                <w:color w:val="000000"/>
              </w:rPr>
            </w:pPr>
            <w:r w:rsidRPr="00E03316">
              <w:rPr>
                <w:rFonts w:ascii="Arial" w:eastAsia="Times New Roman" w:hAnsi="Arial" w:cs="Arial"/>
                <w:color w:val="000000"/>
              </w:rPr>
              <w:t>}</w:t>
            </w:r>
          </w:p>
          <w:p w:rsidR="002B1083" w:rsidRPr="00E03316" w:rsidRDefault="002B1083" w:rsidP="004C36C2">
            <w:pPr>
              <w:rPr>
                <w:rFonts w:ascii="Arial" w:eastAsia="Times New Roman" w:hAnsi="Arial" w:cs="Arial"/>
                <w:color w:val="000000"/>
              </w:rPr>
            </w:pPr>
          </w:p>
        </w:tc>
      </w:tr>
    </w:tbl>
    <w:p w:rsidR="00E03316" w:rsidRPr="00E03316" w:rsidRDefault="00BA4292" w:rsidP="00E03316">
      <w:pPr>
        <w:spacing w:before="400" w:after="120"/>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lastRenderedPageBreak/>
        <w:t>4</w:t>
      </w:r>
      <w:r w:rsidR="00E03316" w:rsidRPr="00E03316">
        <w:rPr>
          <w:rFonts w:ascii="Arial" w:eastAsia="Times New Roman" w:hAnsi="Arial" w:cs="Arial"/>
          <w:color w:val="000000"/>
          <w:kern w:val="36"/>
          <w:sz w:val="40"/>
          <w:szCs w:val="40"/>
        </w:rPr>
        <w:t>.</w:t>
      </w:r>
      <w:r>
        <w:rPr>
          <w:rFonts w:ascii="Arial" w:eastAsia="Times New Roman" w:hAnsi="Arial" w:cs="Arial"/>
          <w:color w:val="000000"/>
          <w:kern w:val="36"/>
          <w:sz w:val="40"/>
          <w:szCs w:val="40"/>
        </w:rPr>
        <w:t>Đặt lại mật khẩu</w:t>
      </w:r>
    </w:p>
    <w:tbl>
      <w:tblPr>
        <w:tblW w:w="9710" w:type="dxa"/>
        <w:tblCellMar>
          <w:top w:w="15" w:type="dxa"/>
          <w:left w:w="15" w:type="dxa"/>
          <w:bottom w:w="15" w:type="dxa"/>
          <w:right w:w="15" w:type="dxa"/>
        </w:tblCellMar>
        <w:tblLook w:val="04A0" w:firstRow="1" w:lastRow="0" w:firstColumn="1" w:lastColumn="0" w:noHBand="0" w:noVBand="1"/>
      </w:tblPr>
      <w:tblGrid>
        <w:gridCol w:w="3770"/>
        <w:gridCol w:w="5940"/>
      </w:tblGrid>
      <w:tr w:rsidR="00932F3A" w:rsidRPr="00E03316" w:rsidTr="00133925">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F3A" w:rsidRPr="00A51945" w:rsidRDefault="00A51945"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5940" w:type="dxa"/>
            <w:tcBorders>
              <w:top w:val="single" w:sz="8" w:space="0" w:color="000000"/>
              <w:left w:val="single" w:sz="8" w:space="0" w:color="000000"/>
              <w:bottom w:val="single" w:sz="8" w:space="0" w:color="000000"/>
              <w:right w:val="single" w:sz="8" w:space="0" w:color="000000"/>
            </w:tcBorders>
          </w:tcPr>
          <w:p w:rsidR="00932F3A" w:rsidRPr="00E03316" w:rsidRDefault="00A51945" w:rsidP="002169E2">
            <w:pPr>
              <w:rPr>
                <w:rFonts w:ascii="Arial" w:eastAsia="Times New Roman" w:hAnsi="Arial" w:cs="Arial"/>
                <w:color w:val="000000"/>
              </w:rPr>
            </w:pPr>
            <w:r w:rsidRPr="00A51945">
              <w:rPr>
                <w:rFonts w:ascii="Times New Roman" w:eastAsia="Times New Roman" w:hAnsi="Times New Roman" w:cs="Times New Roman"/>
                <w:color w:val="000000"/>
                <w:sz w:val="24"/>
                <w:szCs w:val="24"/>
              </w:rPr>
              <w:t>/auth/</w:t>
            </w:r>
            <w:r w:rsidR="002169E2">
              <w:rPr>
                <w:rFonts w:ascii="Times New Roman" w:eastAsia="Times New Roman" w:hAnsi="Times New Roman" w:cs="Times New Roman"/>
                <w:color w:val="000000"/>
                <w:sz w:val="24"/>
                <w:szCs w:val="24"/>
              </w:rPr>
              <w:t>reset_password</w:t>
            </w:r>
          </w:p>
        </w:tc>
      </w:tr>
      <w:tr w:rsidR="00932F3A" w:rsidRPr="00E03316" w:rsidTr="0013392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F3A" w:rsidRPr="00E03316" w:rsidRDefault="00A51945" w:rsidP="00A51945">
            <w:pPr>
              <w:rPr>
                <w:rFonts w:ascii="Times New Roman" w:eastAsia="Times New Roman" w:hAnsi="Times New Roman" w:cs="Times New Roman"/>
                <w:sz w:val="24"/>
                <w:szCs w:val="24"/>
              </w:rPr>
            </w:pPr>
            <w:r>
              <w:rPr>
                <w:rFonts w:ascii="Arial" w:eastAsia="Times New Roman" w:hAnsi="Arial" w:cs="Arial"/>
                <w:color w:val="000000"/>
              </w:rPr>
              <w:t>Method</w:t>
            </w:r>
          </w:p>
        </w:tc>
        <w:tc>
          <w:tcPr>
            <w:tcW w:w="5940" w:type="dxa"/>
            <w:tcBorders>
              <w:top w:val="single" w:sz="8" w:space="0" w:color="000000"/>
              <w:left w:val="single" w:sz="8" w:space="0" w:color="000000"/>
              <w:bottom w:val="single" w:sz="8" w:space="0" w:color="000000"/>
              <w:right w:val="single" w:sz="8" w:space="0" w:color="000000"/>
            </w:tcBorders>
          </w:tcPr>
          <w:p w:rsidR="00932F3A" w:rsidRPr="00E03316" w:rsidRDefault="00A51945" w:rsidP="00E03316">
            <w:pPr>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932F3A" w:rsidRPr="00E03316" w:rsidTr="0013392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F3A" w:rsidRPr="00E03316" w:rsidRDefault="00DC59F8"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w:t>
            </w:r>
          </w:p>
        </w:tc>
        <w:tc>
          <w:tcPr>
            <w:tcW w:w="5940" w:type="dxa"/>
            <w:tcBorders>
              <w:top w:val="single" w:sz="8" w:space="0" w:color="000000"/>
              <w:left w:val="single" w:sz="8" w:space="0" w:color="000000"/>
              <w:bottom w:val="single" w:sz="8" w:space="0" w:color="000000"/>
              <w:right w:val="single" w:sz="8" w:space="0" w:color="000000"/>
            </w:tcBorders>
          </w:tcPr>
          <w:p w:rsidR="00DC59F8" w:rsidRPr="00DC59F8" w:rsidRDefault="00DC59F8" w:rsidP="00DC59F8">
            <w:pPr>
              <w:rPr>
                <w:rFonts w:ascii="Times New Roman" w:eastAsia="Times New Roman" w:hAnsi="Times New Roman" w:cs="Times New Roman"/>
                <w:sz w:val="24"/>
                <w:szCs w:val="24"/>
              </w:rPr>
            </w:pPr>
            <w:r w:rsidRPr="00DC59F8">
              <w:rPr>
                <w:rFonts w:ascii="Times New Roman" w:eastAsia="Times New Roman" w:hAnsi="Times New Roman" w:cs="Times New Roman"/>
                <w:color w:val="000000"/>
                <w:sz w:val="24"/>
                <w:szCs w:val="24"/>
              </w:rPr>
              <w:t>email</w:t>
            </w:r>
            <w:r w:rsidR="0053732C">
              <w:rPr>
                <w:rFonts w:ascii="Times New Roman" w:eastAsia="Times New Roman" w:hAnsi="Times New Roman" w:cs="Times New Roman"/>
                <w:color w:val="000000"/>
                <w:sz w:val="24"/>
                <w:szCs w:val="24"/>
              </w:rPr>
              <w:t xml:space="preserve"> </w:t>
            </w:r>
            <w:r w:rsidR="0053732C" w:rsidRPr="0053732C">
              <w:rPr>
                <w:rFonts w:ascii="Times New Roman" w:eastAsia="Times New Roman" w:hAnsi="Times New Roman" w:cs="Times New Roman"/>
                <w:color w:val="FF0000"/>
                <w:sz w:val="24"/>
                <w:szCs w:val="24"/>
              </w:rPr>
              <w:t>(*),email</w:t>
            </w:r>
            <w:r w:rsidRPr="00DC59F8">
              <w:rPr>
                <w:rFonts w:ascii="Times New Roman" w:eastAsia="Times New Roman" w:hAnsi="Times New Roman" w:cs="Times New Roman"/>
                <w:color w:val="000000"/>
                <w:sz w:val="24"/>
                <w:szCs w:val="24"/>
              </w:rPr>
              <w:t>:</w:t>
            </w:r>
            <w:r w:rsidR="0053732C">
              <w:rPr>
                <w:rFonts w:ascii="Times New Roman" w:eastAsia="Times New Roman" w:hAnsi="Times New Roman" w:cs="Times New Roman"/>
                <w:color w:val="000000"/>
                <w:sz w:val="24"/>
                <w:szCs w:val="24"/>
              </w:rPr>
              <w:t xml:space="preserve"> </w:t>
            </w:r>
            <w:r w:rsidR="00133925">
              <w:rPr>
                <w:rFonts w:ascii="Times New Roman" w:eastAsia="Times New Roman" w:hAnsi="Times New Roman" w:cs="Times New Roman"/>
                <w:color w:val="1155CC"/>
                <w:sz w:val="24"/>
                <w:szCs w:val="24"/>
                <w:u w:val="single"/>
              </w:rPr>
              <w:t>cuongpt@tienngay.vn</w:t>
            </w:r>
          </w:p>
          <w:p w:rsidR="00932F3A" w:rsidRPr="00E03316" w:rsidRDefault="00DC59F8" w:rsidP="00DC59F8">
            <w:pPr>
              <w:rPr>
                <w:rFonts w:ascii="Courier New" w:eastAsia="Times New Roman" w:hAnsi="Courier New" w:cs="Courier New"/>
                <w:color w:val="000000"/>
                <w:sz w:val="21"/>
                <w:szCs w:val="21"/>
              </w:rPr>
            </w:pPr>
            <w:r w:rsidRPr="00DC59F8">
              <w:rPr>
                <w:rFonts w:ascii="Times New Roman" w:eastAsia="Times New Roman" w:hAnsi="Times New Roman" w:cs="Times New Roman"/>
                <w:color w:val="000000"/>
                <w:sz w:val="24"/>
                <w:szCs w:val="24"/>
              </w:rPr>
              <w:t>type</w:t>
            </w:r>
            <w:r w:rsidR="0053732C">
              <w:rPr>
                <w:rFonts w:ascii="Times New Roman" w:eastAsia="Times New Roman" w:hAnsi="Times New Roman" w:cs="Times New Roman"/>
                <w:color w:val="000000"/>
                <w:sz w:val="24"/>
                <w:szCs w:val="24"/>
              </w:rPr>
              <w:t xml:space="preserve"> </w:t>
            </w:r>
            <w:r w:rsidR="0053732C" w:rsidRPr="0053732C">
              <w:rPr>
                <w:rFonts w:ascii="Times New Roman" w:eastAsia="Times New Roman" w:hAnsi="Times New Roman" w:cs="Times New Roman"/>
                <w:color w:val="FF0000"/>
                <w:sz w:val="24"/>
                <w:szCs w:val="24"/>
              </w:rPr>
              <w:t>(*)</w:t>
            </w:r>
            <w:r w:rsidR="0053732C">
              <w:rPr>
                <w:rFonts w:ascii="Times New Roman" w:eastAsia="Times New Roman" w:hAnsi="Times New Roman" w:cs="Times New Roman"/>
                <w:color w:val="FF0000"/>
                <w:sz w:val="24"/>
                <w:szCs w:val="24"/>
              </w:rPr>
              <w:t>,number</w:t>
            </w:r>
            <w:r w:rsidRPr="00DC59F8">
              <w:rPr>
                <w:rFonts w:ascii="Times New Roman" w:eastAsia="Times New Roman" w:hAnsi="Times New Roman" w:cs="Times New Roman"/>
                <w:color w:val="000000"/>
                <w:sz w:val="24"/>
                <w:szCs w:val="24"/>
              </w:rPr>
              <w:t>:</w:t>
            </w:r>
            <w:r w:rsidR="0053732C">
              <w:rPr>
                <w:rFonts w:ascii="Times New Roman" w:eastAsia="Times New Roman" w:hAnsi="Times New Roman" w:cs="Times New Roman"/>
                <w:color w:val="000000"/>
                <w:sz w:val="24"/>
                <w:szCs w:val="24"/>
              </w:rPr>
              <w:t xml:space="preserve"> </w:t>
            </w:r>
            <w:r w:rsidR="00646BA4">
              <w:rPr>
                <w:rFonts w:ascii="Times New Roman" w:eastAsia="Times New Roman" w:hAnsi="Times New Roman" w:cs="Times New Roman"/>
                <w:color w:val="000000"/>
                <w:sz w:val="24"/>
                <w:szCs w:val="24"/>
              </w:rPr>
              <w:t>2</w:t>
            </w:r>
          </w:p>
        </w:tc>
      </w:tr>
      <w:tr w:rsidR="00932F3A" w:rsidRPr="00E03316" w:rsidTr="0013392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F3A" w:rsidRPr="00DC59F8" w:rsidRDefault="00DC59F8"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Status:200</w:t>
            </w:r>
          </w:p>
        </w:tc>
        <w:tc>
          <w:tcPr>
            <w:tcW w:w="5940" w:type="dxa"/>
            <w:tcBorders>
              <w:top w:val="single" w:sz="8" w:space="0" w:color="000000"/>
              <w:left w:val="single" w:sz="8" w:space="0" w:color="000000"/>
              <w:bottom w:val="single" w:sz="8" w:space="0" w:color="000000"/>
              <w:right w:val="single" w:sz="8" w:space="0" w:color="000000"/>
            </w:tcBorders>
          </w:tcPr>
          <w:p w:rsidR="00DC59F8" w:rsidRPr="00DC59F8" w:rsidRDefault="00DC59F8" w:rsidP="00DC59F8">
            <w:pPr>
              <w:rPr>
                <w:rFonts w:ascii="Times New Roman" w:eastAsia="Times New Roman" w:hAnsi="Times New Roman" w:cs="Times New Roman"/>
                <w:sz w:val="24"/>
                <w:szCs w:val="24"/>
              </w:rPr>
            </w:pPr>
            <w:r w:rsidRPr="00DC59F8">
              <w:rPr>
                <w:rFonts w:ascii="Times New Roman" w:eastAsia="Times New Roman" w:hAnsi="Times New Roman" w:cs="Times New Roman"/>
                <w:color w:val="000000"/>
                <w:sz w:val="24"/>
                <w:szCs w:val="24"/>
              </w:rPr>
              <w:t>{</w:t>
            </w:r>
          </w:p>
          <w:p w:rsidR="00DC59F8" w:rsidRPr="00DC59F8" w:rsidRDefault="00DC59F8" w:rsidP="00DC59F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Pr="00DC59F8">
              <w:rPr>
                <w:rFonts w:ascii="Times New Roman" w:eastAsia="Times New Roman" w:hAnsi="Times New Roman" w:cs="Times New Roman"/>
                <w:color w:val="000000"/>
                <w:sz w:val="24"/>
                <w:szCs w:val="24"/>
              </w:rPr>
              <w:t>"status": 200,</w:t>
            </w:r>
          </w:p>
          <w:p w:rsidR="00DC59F8" w:rsidRPr="00DC59F8" w:rsidRDefault="00DC59F8" w:rsidP="00DC59F8">
            <w:pPr>
              <w:rPr>
                <w:rFonts w:ascii="Times New Roman" w:eastAsia="Times New Roman" w:hAnsi="Times New Roman" w:cs="Times New Roman"/>
                <w:sz w:val="24"/>
                <w:szCs w:val="24"/>
              </w:rPr>
            </w:pPr>
            <w:r w:rsidRPr="00DC59F8">
              <w:rPr>
                <w:rFonts w:ascii="Times New Roman" w:eastAsia="Times New Roman" w:hAnsi="Times New Roman" w:cs="Times New Roman"/>
                <w:color w:val="000000"/>
                <w:sz w:val="24"/>
                <w:szCs w:val="24"/>
              </w:rPr>
              <w:t>   "code": 19,</w:t>
            </w:r>
          </w:p>
          <w:p w:rsidR="00DC59F8" w:rsidRPr="00DC59F8" w:rsidRDefault="00DC59F8" w:rsidP="00DC59F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Pr="00DC59F8">
              <w:rPr>
                <w:rFonts w:ascii="Times New Roman" w:eastAsia="Times New Roman" w:hAnsi="Times New Roman" w:cs="Times New Roman"/>
                <w:color w:val="000000"/>
                <w:sz w:val="24"/>
                <w:szCs w:val="24"/>
              </w:rPr>
              <w:t>"</w:t>
            </w:r>
            <w:proofErr w:type="gramStart"/>
            <w:r w:rsidRPr="00DC59F8">
              <w:rPr>
                <w:rFonts w:ascii="Times New Roman" w:eastAsia="Times New Roman" w:hAnsi="Times New Roman" w:cs="Times New Roman"/>
                <w:color w:val="000000"/>
                <w:sz w:val="24"/>
                <w:szCs w:val="24"/>
              </w:rPr>
              <w:t>message</w:t>
            </w:r>
            <w:proofErr w:type="gramEnd"/>
            <w:r w:rsidRPr="00DC59F8">
              <w:rPr>
                <w:rFonts w:ascii="Times New Roman" w:eastAsia="Times New Roman" w:hAnsi="Times New Roman" w:cs="Times New Roman"/>
                <w:color w:val="000000"/>
                <w:sz w:val="24"/>
                <w:szCs w:val="24"/>
              </w:rPr>
              <w:t>":  "Email để thiết lập lại mật khẩu gửi thành công! Vui lòng kiểm t</w:t>
            </w:r>
            <w:r>
              <w:rPr>
                <w:rFonts w:ascii="Times New Roman" w:eastAsia="Times New Roman" w:hAnsi="Times New Roman" w:cs="Times New Roman"/>
                <w:color w:val="000000"/>
                <w:sz w:val="24"/>
                <w:szCs w:val="24"/>
              </w:rPr>
              <w:t xml:space="preserve">ra email của bạn để đặt lại mật </w:t>
            </w:r>
            <w:r w:rsidRPr="00DC59F8">
              <w:rPr>
                <w:rFonts w:ascii="Times New Roman" w:eastAsia="Times New Roman" w:hAnsi="Times New Roman" w:cs="Times New Roman"/>
                <w:color w:val="000000"/>
                <w:sz w:val="24"/>
                <w:szCs w:val="24"/>
              </w:rPr>
              <w:t>khẩu"</w:t>
            </w:r>
          </w:p>
          <w:p w:rsidR="0053732C" w:rsidRPr="00DC59F8" w:rsidRDefault="00DC59F8" w:rsidP="0053732C">
            <w:pPr>
              <w:rPr>
                <w:rFonts w:ascii="Times New Roman" w:eastAsia="Times New Roman" w:hAnsi="Times New Roman" w:cs="Times New Roman"/>
                <w:color w:val="000000"/>
                <w:sz w:val="24"/>
                <w:szCs w:val="24"/>
              </w:rPr>
            </w:pPr>
            <w:r w:rsidRPr="00DC59F8">
              <w:rPr>
                <w:rFonts w:ascii="Times New Roman" w:eastAsia="Times New Roman" w:hAnsi="Times New Roman" w:cs="Times New Roman"/>
                <w:color w:val="000000"/>
                <w:sz w:val="24"/>
                <w:szCs w:val="24"/>
              </w:rPr>
              <w:t>}</w:t>
            </w:r>
          </w:p>
        </w:tc>
      </w:tr>
      <w:tr w:rsidR="00932F3A" w:rsidRPr="00E03316" w:rsidTr="0013392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2F3A" w:rsidRPr="007B5EF7" w:rsidRDefault="007B5EF7"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Status:401</w:t>
            </w:r>
          </w:p>
        </w:tc>
        <w:tc>
          <w:tcPr>
            <w:tcW w:w="5940" w:type="dxa"/>
            <w:tcBorders>
              <w:top w:val="single" w:sz="8" w:space="0" w:color="000000"/>
              <w:left w:val="single" w:sz="8" w:space="0" w:color="000000"/>
              <w:bottom w:val="single" w:sz="8" w:space="0" w:color="000000"/>
              <w:right w:val="single" w:sz="8" w:space="0" w:color="000000"/>
            </w:tcBorders>
          </w:tcPr>
          <w:p w:rsidR="007B5EF7" w:rsidRPr="007B5EF7" w:rsidRDefault="007B5EF7" w:rsidP="007B5EF7">
            <w:pPr>
              <w:rPr>
                <w:rFonts w:ascii="Times New Roman" w:eastAsia="Times New Roman" w:hAnsi="Times New Roman" w:cs="Times New Roman"/>
                <w:sz w:val="24"/>
                <w:szCs w:val="24"/>
              </w:rPr>
            </w:pPr>
            <w:r w:rsidRPr="007B5EF7">
              <w:rPr>
                <w:rFonts w:ascii="Times New Roman" w:eastAsia="Times New Roman" w:hAnsi="Times New Roman" w:cs="Times New Roman"/>
                <w:color w:val="000000"/>
                <w:sz w:val="24"/>
                <w:szCs w:val="24"/>
              </w:rPr>
              <w:t>{</w:t>
            </w:r>
          </w:p>
          <w:p w:rsidR="007B5EF7" w:rsidRPr="007B5EF7" w:rsidRDefault="007B5EF7" w:rsidP="007B5EF7">
            <w:pPr>
              <w:rPr>
                <w:rFonts w:ascii="Times New Roman" w:eastAsia="Times New Roman" w:hAnsi="Times New Roman" w:cs="Times New Roman"/>
                <w:sz w:val="24"/>
                <w:szCs w:val="24"/>
              </w:rPr>
            </w:pPr>
            <w:r w:rsidRPr="007B5EF7">
              <w:rPr>
                <w:rFonts w:ascii="Times New Roman" w:eastAsia="Times New Roman" w:hAnsi="Times New Roman" w:cs="Times New Roman"/>
                <w:color w:val="000000"/>
                <w:sz w:val="24"/>
                <w:szCs w:val="24"/>
              </w:rPr>
              <w:t>    "status": 401,</w:t>
            </w:r>
          </w:p>
          <w:p w:rsidR="007B5EF7" w:rsidRPr="007B5EF7" w:rsidRDefault="007B5EF7" w:rsidP="007B5EF7">
            <w:pPr>
              <w:rPr>
                <w:rFonts w:ascii="Times New Roman" w:eastAsia="Times New Roman" w:hAnsi="Times New Roman" w:cs="Times New Roman"/>
                <w:sz w:val="24"/>
                <w:szCs w:val="24"/>
              </w:rPr>
            </w:pPr>
            <w:r w:rsidRPr="007B5EF7">
              <w:rPr>
                <w:rFonts w:ascii="Times New Roman" w:eastAsia="Times New Roman" w:hAnsi="Times New Roman" w:cs="Times New Roman"/>
                <w:color w:val="000000"/>
                <w:sz w:val="24"/>
                <w:szCs w:val="24"/>
              </w:rPr>
              <w:t>    "code": 18,</w:t>
            </w:r>
          </w:p>
          <w:p w:rsidR="007B5EF7" w:rsidRPr="007B5EF7" w:rsidRDefault="007B5EF7" w:rsidP="007B5EF7">
            <w:pPr>
              <w:rPr>
                <w:rFonts w:ascii="Times New Roman" w:eastAsia="Times New Roman" w:hAnsi="Times New Roman" w:cs="Times New Roman"/>
                <w:sz w:val="24"/>
                <w:szCs w:val="24"/>
              </w:rPr>
            </w:pPr>
            <w:r w:rsidRPr="007B5EF7">
              <w:rPr>
                <w:rFonts w:ascii="Times New Roman" w:eastAsia="Times New Roman" w:hAnsi="Times New Roman" w:cs="Times New Roman"/>
                <w:color w:val="000000"/>
                <w:sz w:val="24"/>
                <w:szCs w:val="24"/>
              </w:rPr>
              <w:t>    "message":  "Không tồn tại tài khoản này"</w:t>
            </w:r>
          </w:p>
          <w:p w:rsidR="00932F3A" w:rsidRDefault="007B5EF7" w:rsidP="007B5EF7">
            <w:pPr>
              <w:rPr>
                <w:rFonts w:ascii="Times New Roman" w:eastAsia="Times New Roman" w:hAnsi="Times New Roman" w:cs="Times New Roman"/>
                <w:color w:val="000000"/>
                <w:sz w:val="24"/>
                <w:szCs w:val="24"/>
              </w:rPr>
            </w:pPr>
            <w:r w:rsidRPr="007B5EF7">
              <w:rPr>
                <w:rFonts w:ascii="Times New Roman" w:eastAsia="Times New Roman" w:hAnsi="Times New Roman" w:cs="Times New Roman"/>
                <w:color w:val="000000"/>
                <w:sz w:val="24"/>
                <w:szCs w:val="24"/>
              </w:rPr>
              <w:t>}</w:t>
            </w:r>
          </w:p>
          <w:p w:rsidR="0053732C" w:rsidRDefault="0053732C" w:rsidP="007B5EF7">
            <w:pPr>
              <w:rPr>
                <w:rFonts w:ascii="Times New Roman" w:eastAsia="Times New Roman" w:hAnsi="Times New Roman" w:cs="Times New Roman"/>
                <w:color w:val="000000"/>
                <w:sz w:val="24"/>
                <w:szCs w:val="24"/>
              </w:rPr>
            </w:pPr>
          </w:p>
          <w:p w:rsidR="0053732C" w:rsidRPr="007B5EF7" w:rsidRDefault="0053732C" w:rsidP="0053732C">
            <w:pPr>
              <w:rPr>
                <w:rFonts w:ascii="Times New Roman" w:eastAsia="Times New Roman" w:hAnsi="Times New Roman" w:cs="Times New Roman"/>
                <w:sz w:val="24"/>
                <w:szCs w:val="24"/>
              </w:rPr>
            </w:pPr>
            <w:r w:rsidRPr="007B5EF7">
              <w:rPr>
                <w:rFonts w:ascii="Times New Roman" w:eastAsia="Times New Roman" w:hAnsi="Times New Roman" w:cs="Times New Roman"/>
                <w:color w:val="000000"/>
                <w:sz w:val="24"/>
                <w:szCs w:val="24"/>
              </w:rPr>
              <w:t>{</w:t>
            </w:r>
          </w:p>
          <w:p w:rsidR="0053732C" w:rsidRPr="007B5EF7" w:rsidRDefault="0053732C" w:rsidP="0053732C">
            <w:pPr>
              <w:rPr>
                <w:rFonts w:ascii="Times New Roman" w:eastAsia="Times New Roman" w:hAnsi="Times New Roman" w:cs="Times New Roman"/>
                <w:sz w:val="24"/>
                <w:szCs w:val="24"/>
              </w:rPr>
            </w:pPr>
            <w:r w:rsidRPr="007B5EF7">
              <w:rPr>
                <w:rFonts w:ascii="Times New Roman" w:eastAsia="Times New Roman" w:hAnsi="Times New Roman" w:cs="Times New Roman"/>
                <w:color w:val="000000"/>
                <w:sz w:val="24"/>
                <w:szCs w:val="24"/>
              </w:rPr>
              <w:t>    "status": 401,</w:t>
            </w:r>
          </w:p>
          <w:p w:rsidR="0053732C" w:rsidRPr="007B5EF7" w:rsidRDefault="0053732C" w:rsidP="0053732C">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"code": 1</w:t>
            </w:r>
            <w:r w:rsidRPr="007B5EF7">
              <w:rPr>
                <w:rFonts w:ascii="Times New Roman" w:eastAsia="Times New Roman" w:hAnsi="Times New Roman" w:cs="Times New Roman"/>
                <w:color w:val="000000"/>
                <w:sz w:val="24"/>
                <w:szCs w:val="24"/>
              </w:rPr>
              <w:t>,</w:t>
            </w:r>
          </w:p>
          <w:p w:rsidR="0053732C" w:rsidRPr="007B5EF7" w:rsidRDefault="0053732C" w:rsidP="0053732C">
            <w:pPr>
              <w:rPr>
                <w:rFonts w:ascii="Times New Roman" w:eastAsia="Times New Roman" w:hAnsi="Times New Roman" w:cs="Times New Roman"/>
                <w:sz w:val="24"/>
                <w:szCs w:val="24"/>
              </w:rPr>
            </w:pPr>
            <w:r w:rsidRPr="007B5EF7">
              <w:rPr>
                <w:rFonts w:ascii="Times New Roman" w:eastAsia="Times New Roman" w:hAnsi="Times New Roman" w:cs="Times New Roman"/>
                <w:color w:val="000000"/>
                <w:sz w:val="24"/>
                <w:szCs w:val="24"/>
              </w:rPr>
              <w:t>    "message":  "</w:t>
            </w:r>
            <w:r>
              <w:rPr>
                <w:rFonts w:ascii="Times New Roman" w:eastAsia="Times New Roman" w:hAnsi="Times New Roman" w:cs="Times New Roman"/>
                <w:color w:val="000000"/>
                <w:sz w:val="24"/>
                <w:szCs w:val="24"/>
              </w:rPr>
              <w:t>email không đúng định dạng</w:t>
            </w:r>
            <w:r w:rsidRPr="007B5EF7">
              <w:rPr>
                <w:rFonts w:ascii="Times New Roman" w:eastAsia="Times New Roman" w:hAnsi="Times New Roman" w:cs="Times New Roman"/>
                <w:color w:val="000000"/>
                <w:sz w:val="24"/>
                <w:szCs w:val="24"/>
              </w:rPr>
              <w:t>"</w:t>
            </w:r>
          </w:p>
          <w:p w:rsidR="0053732C" w:rsidRDefault="0053732C" w:rsidP="0053732C">
            <w:pPr>
              <w:rPr>
                <w:rFonts w:ascii="Times New Roman" w:eastAsia="Times New Roman" w:hAnsi="Times New Roman" w:cs="Times New Roman"/>
                <w:color w:val="000000"/>
                <w:sz w:val="24"/>
                <w:szCs w:val="24"/>
              </w:rPr>
            </w:pPr>
            <w:r w:rsidRPr="007B5EF7">
              <w:rPr>
                <w:rFonts w:ascii="Times New Roman" w:eastAsia="Times New Roman" w:hAnsi="Times New Roman" w:cs="Times New Roman"/>
                <w:color w:val="000000"/>
                <w:sz w:val="24"/>
                <w:szCs w:val="24"/>
              </w:rPr>
              <w:t>}</w:t>
            </w:r>
          </w:p>
          <w:p w:rsidR="0053732C" w:rsidRPr="007B5EF7" w:rsidRDefault="0053732C" w:rsidP="0053732C">
            <w:pPr>
              <w:rPr>
                <w:rFonts w:ascii="Times New Roman" w:eastAsia="Times New Roman" w:hAnsi="Times New Roman" w:cs="Times New Roman"/>
                <w:color w:val="000000"/>
                <w:sz w:val="24"/>
                <w:szCs w:val="24"/>
              </w:rPr>
            </w:pPr>
          </w:p>
        </w:tc>
      </w:tr>
    </w:tbl>
    <w:p w:rsidR="00E03316" w:rsidRPr="00E03316" w:rsidRDefault="00E03316" w:rsidP="00E03316">
      <w:pPr>
        <w:rPr>
          <w:rFonts w:ascii="Times New Roman" w:eastAsia="Times New Roman" w:hAnsi="Times New Roman" w:cs="Times New Roman"/>
          <w:sz w:val="24"/>
          <w:szCs w:val="24"/>
        </w:rPr>
      </w:pPr>
    </w:p>
    <w:p w:rsidR="00E03316" w:rsidRPr="00E03316" w:rsidRDefault="002169E2" w:rsidP="00E03316">
      <w:pPr>
        <w:spacing w:before="400" w:after="120"/>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5</w:t>
      </w:r>
      <w:r w:rsidR="00E03316" w:rsidRPr="00E03316">
        <w:rPr>
          <w:rFonts w:ascii="Arial" w:eastAsia="Times New Roman" w:hAnsi="Arial" w:cs="Arial"/>
          <w:color w:val="000000"/>
          <w:kern w:val="36"/>
          <w:sz w:val="40"/>
          <w:szCs w:val="40"/>
        </w:rPr>
        <w:t>.</w:t>
      </w:r>
      <w:r>
        <w:rPr>
          <w:rFonts w:ascii="Arial" w:eastAsia="Times New Roman" w:hAnsi="Arial" w:cs="Arial"/>
          <w:color w:val="000000"/>
          <w:kern w:val="36"/>
          <w:sz w:val="40"/>
          <w:szCs w:val="40"/>
        </w:rPr>
        <w:t>Đặt mật khẩu mới</w:t>
      </w:r>
    </w:p>
    <w:tbl>
      <w:tblPr>
        <w:tblW w:w="9710" w:type="dxa"/>
        <w:tblLayout w:type="fixed"/>
        <w:tblCellMar>
          <w:top w:w="15" w:type="dxa"/>
          <w:left w:w="15" w:type="dxa"/>
          <w:bottom w:w="15" w:type="dxa"/>
          <w:right w:w="15" w:type="dxa"/>
        </w:tblCellMar>
        <w:tblLook w:val="04A0" w:firstRow="1" w:lastRow="0" w:firstColumn="1" w:lastColumn="0" w:noHBand="0" w:noVBand="1"/>
      </w:tblPr>
      <w:tblGrid>
        <w:gridCol w:w="3770"/>
        <w:gridCol w:w="5940"/>
      </w:tblGrid>
      <w:tr w:rsidR="002169E2" w:rsidRPr="00E03316" w:rsidTr="00133925">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69E2" w:rsidRPr="002169E2" w:rsidRDefault="002169E2"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5940" w:type="dxa"/>
            <w:tcBorders>
              <w:top w:val="single" w:sz="8" w:space="0" w:color="000000"/>
              <w:left w:val="single" w:sz="8" w:space="0" w:color="000000"/>
              <w:bottom w:val="single" w:sz="8" w:space="0" w:color="000000"/>
              <w:right w:val="single" w:sz="8" w:space="0" w:color="000000"/>
            </w:tcBorders>
          </w:tcPr>
          <w:p w:rsidR="002169E2" w:rsidRPr="002169E2" w:rsidRDefault="002169E2" w:rsidP="00E03316">
            <w:pPr>
              <w:rPr>
                <w:rFonts w:ascii="Times New Roman" w:eastAsia="Times New Roman" w:hAnsi="Times New Roman" w:cs="Times New Roman"/>
                <w:color w:val="000000"/>
                <w:sz w:val="24"/>
                <w:szCs w:val="24"/>
              </w:rPr>
            </w:pPr>
            <w:r w:rsidRPr="002169E2">
              <w:rPr>
                <w:rFonts w:ascii="Times New Roman" w:eastAsia="Times New Roman" w:hAnsi="Times New Roman" w:cs="Times New Roman"/>
                <w:color w:val="000000"/>
                <w:sz w:val="24"/>
                <w:szCs w:val="24"/>
              </w:rPr>
              <w:t>/auth/new_password</w:t>
            </w:r>
          </w:p>
        </w:tc>
      </w:tr>
      <w:tr w:rsidR="002169E2" w:rsidRPr="00E03316" w:rsidTr="0013392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69E2" w:rsidRPr="00E03316" w:rsidRDefault="002169E2" w:rsidP="002169E2">
            <w:pPr>
              <w:rPr>
                <w:rFonts w:ascii="Times New Roman" w:eastAsia="Times New Roman" w:hAnsi="Times New Roman" w:cs="Times New Roman"/>
                <w:sz w:val="24"/>
                <w:szCs w:val="24"/>
              </w:rPr>
            </w:pPr>
            <w:r>
              <w:rPr>
                <w:rFonts w:ascii="Arial" w:eastAsia="Times New Roman" w:hAnsi="Arial" w:cs="Arial"/>
                <w:color w:val="000000"/>
              </w:rPr>
              <w:t>Method</w:t>
            </w:r>
          </w:p>
        </w:tc>
        <w:tc>
          <w:tcPr>
            <w:tcW w:w="5940" w:type="dxa"/>
            <w:tcBorders>
              <w:top w:val="single" w:sz="8" w:space="0" w:color="000000"/>
              <w:left w:val="single" w:sz="8" w:space="0" w:color="000000"/>
              <w:bottom w:val="single" w:sz="8" w:space="0" w:color="000000"/>
              <w:right w:val="single" w:sz="8" w:space="0" w:color="000000"/>
            </w:tcBorders>
          </w:tcPr>
          <w:p w:rsidR="002169E2" w:rsidRPr="00E03316" w:rsidRDefault="002169E2" w:rsidP="00E03316">
            <w:pPr>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2169E2" w:rsidRPr="00E03316" w:rsidTr="0013392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69E2" w:rsidRPr="00E03316" w:rsidRDefault="002169E2"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Param</w:t>
            </w:r>
          </w:p>
        </w:tc>
        <w:tc>
          <w:tcPr>
            <w:tcW w:w="5940" w:type="dxa"/>
            <w:tcBorders>
              <w:top w:val="single" w:sz="8" w:space="0" w:color="000000"/>
              <w:left w:val="single" w:sz="8" w:space="0" w:color="000000"/>
              <w:bottom w:val="single" w:sz="8" w:space="0" w:color="000000"/>
              <w:right w:val="single" w:sz="8" w:space="0" w:color="000000"/>
            </w:tcBorders>
          </w:tcPr>
          <w:p w:rsidR="002169E2" w:rsidRPr="002169E2" w:rsidRDefault="002169E2" w:rsidP="002169E2">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token_reset_password</w:t>
            </w:r>
            <w:r>
              <w:rPr>
                <w:rFonts w:ascii="Times New Roman" w:eastAsia="Times New Roman" w:hAnsi="Times New Roman" w:cs="Times New Roman"/>
                <w:color w:val="000000"/>
                <w:sz w:val="24"/>
                <w:szCs w:val="24"/>
              </w:rPr>
              <w:t xml:space="preserve"> </w:t>
            </w:r>
            <w:r w:rsidRPr="002169E2">
              <w:rPr>
                <w:rFonts w:ascii="Times New Roman" w:eastAsia="Times New Roman" w:hAnsi="Times New Roman" w:cs="Times New Roman"/>
                <w:color w:val="FF0000"/>
                <w:sz w:val="24"/>
                <w:szCs w:val="24"/>
              </w:rPr>
              <w:t>(*)</w:t>
            </w:r>
            <w:r w:rsidRPr="002169E2">
              <w:rPr>
                <w:rFonts w:ascii="Times New Roman" w:eastAsia="Times New Roman" w:hAnsi="Times New Roman" w:cs="Times New Roman"/>
                <w:color w:val="000000"/>
                <w:sz w:val="24"/>
                <w:szCs w:val="24"/>
              </w:rPr>
              <w:t>:RMVK33H5</w:t>
            </w:r>
          </w:p>
          <w:p w:rsidR="002169E2" w:rsidRPr="002169E2" w:rsidRDefault="002169E2" w:rsidP="002169E2">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id</w:t>
            </w:r>
            <w:r>
              <w:rPr>
                <w:rFonts w:ascii="Times New Roman" w:eastAsia="Times New Roman" w:hAnsi="Times New Roman" w:cs="Times New Roman"/>
                <w:color w:val="000000"/>
                <w:sz w:val="24"/>
                <w:szCs w:val="24"/>
              </w:rPr>
              <w:t xml:space="preserve"> </w:t>
            </w:r>
            <w:r w:rsidRPr="002169E2">
              <w:rPr>
                <w:rFonts w:ascii="Times New Roman" w:eastAsia="Times New Roman" w:hAnsi="Times New Roman" w:cs="Times New Roman"/>
                <w:color w:val="FF0000"/>
                <w:sz w:val="24"/>
                <w:szCs w:val="24"/>
              </w:rPr>
              <w:t>(*)</w:t>
            </w:r>
            <w:r w:rsidRPr="002169E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169E2">
              <w:rPr>
                <w:rFonts w:ascii="Times New Roman" w:eastAsia="Times New Roman" w:hAnsi="Times New Roman" w:cs="Times New Roman"/>
                <w:color w:val="000000"/>
                <w:sz w:val="24"/>
                <w:szCs w:val="24"/>
              </w:rPr>
              <w:t>5d83083d61d0741b0415ed44</w:t>
            </w:r>
          </w:p>
          <w:p w:rsidR="002169E2" w:rsidRPr="002169E2" w:rsidRDefault="002169E2" w:rsidP="002169E2">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password</w:t>
            </w:r>
            <w:r>
              <w:rPr>
                <w:rFonts w:ascii="Times New Roman" w:eastAsia="Times New Roman" w:hAnsi="Times New Roman" w:cs="Times New Roman"/>
                <w:color w:val="000000"/>
                <w:sz w:val="24"/>
                <w:szCs w:val="24"/>
              </w:rPr>
              <w:t xml:space="preserve"> </w:t>
            </w:r>
            <w:r w:rsidRPr="002169E2">
              <w:rPr>
                <w:rFonts w:ascii="Times New Roman" w:eastAsia="Times New Roman" w:hAnsi="Times New Roman" w:cs="Times New Roman"/>
                <w:color w:val="FF0000"/>
                <w:sz w:val="24"/>
                <w:szCs w:val="24"/>
              </w:rPr>
              <w:t>(*),min8</w:t>
            </w:r>
            <w:r w:rsidRPr="002169E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169E2">
              <w:rPr>
                <w:rFonts w:ascii="Times New Roman" w:eastAsia="Times New Roman" w:hAnsi="Times New Roman" w:cs="Times New Roman"/>
                <w:color w:val="000000"/>
                <w:sz w:val="24"/>
                <w:szCs w:val="24"/>
              </w:rPr>
              <w:t>12345678</w:t>
            </w:r>
          </w:p>
          <w:p w:rsidR="002169E2" w:rsidRPr="002169E2" w:rsidRDefault="002169E2" w:rsidP="002169E2">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re_password</w:t>
            </w:r>
            <w:r>
              <w:rPr>
                <w:rFonts w:ascii="Times New Roman" w:eastAsia="Times New Roman" w:hAnsi="Times New Roman" w:cs="Times New Roman"/>
                <w:color w:val="000000"/>
                <w:sz w:val="24"/>
                <w:szCs w:val="24"/>
              </w:rPr>
              <w:t xml:space="preserve"> </w:t>
            </w:r>
            <w:r w:rsidRPr="002169E2">
              <w:rPr>
                <w:rFonts w:ascii="Times New Roman" w:eastAsia="Times New Roman" w:hAnsi="Times New Roman" w:cs="Times New Roman"/>
                <w:color w:val="FF0000"/>
                <w:sz w:val="24"/>
                <w:szCs w:val="24"/>
              </w:rPr>
              <w:t>(*),min8</w:t>
            </w:r>
            <w:r w:rsidRPr="002169E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2169E2">
              <w:rPr>
                <w:rFonts w:ascii="Times New Roman" w:eastAsia="Times New Roman" w:hAnsi="Times New Roman" w:cs="Times New Roman"/>
                <w:color w:val="000000"/>
                <w:sz w:val="24"/>
                <w:szCs w:val="24"/>
              </w:rPr>
              <w:t>12345678</w:t>
            </w:r>
          </w:p>
          <w:p w:rsidR="002169E2" w:rsidRPr="00E03316" w:rsidRDefault="002169E2" w:rsidP="002169E2">
            <w:pPr>
              <w:rPr>
                <w:rFonts w:ascii="Courier New" w:eastAsia="Times New Roman" w:hAnsi="Courier New" w:cs="Courier New"/>
                <w:color w:val="000000"/>
                <w:sz w:val="21"/>
                <w:szCs w:val="21"/>
              </w:rPr>
            </w:pPr>
            <w:r w:rsidRPr="002169E2">
              <w:rPr>
                <w:rFonts w:ascii="Times New Roman" w:eastAsia="Times New Roman" w:hAnsi="Times New Roman" w:cs="Times New Roman"/>
                <w:color w:val="FF0000"/>
                <w:sz w:val="24"/>
                <w:szCs w:val="24"/>
              </w:rPr>
              <w:t>type (*),num</w:t>
            </w:r>
            <w:r w:rsidRPr="002169E2">
              <w:rPr>
                <w:rFonts w:ascii="Times New Roman" w:eastAsia="Times New Roman" w:hAnsi="Times New Roman" w:cs="Times New Roman"/>
                <w:color w:val="000000"/>
                <w:sz w:val="24"/>
                <w:szCs w:val="24"/>
              </w:rPr>
              <w:t>:1</w:t>
            </w:r>
          </w:p>
        </w:tc>
      </w:tr>
      <w:tr w:rsidR="002169E2" w:rsidRPr="00E03316" w:rsidTr="0013392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69E2" w:rsidRPr="002169E2" w:rsidRDefault="002169E2" w:rsidP="00E03316">
            <w:pPr>
              <w:rPr>
                <w:rFonts w:ascii="Times New Roman" w:eastAsia="Times New Roman" w:hAnsi="Times New Roman" w:cs="Times New Roman"/>
                <w:sz w:val="24"/>
                <w:szCs w:val="24"/>
              </w:rPr>
            </w:pPr>
            <w:r w:rsidRPr="002169E2">
              <w:rPr>
                <w:rFonts w:ascii="Times New Roman" w:eastAsia="Times New Roman" w:hAnsi="Times New Roman" w:cs="Times New Roman"/>
                <w:sz w:val="24"/>
                <w:szCs w:val="24"/>
              </w:rPr>
              <w:t>Status:200</w:t>
            </w:r>
          </w:p>
        </w:tc>
        <w:tc>
          <w:tcPr>
            <w:tcW w:w="5940" w:type="dxa"/>
            <w:tcBorders>
              <w:top w:val="single" w:sz="8" w:space="0" w:color="000000"/>
              <w:left w:val="single" w:sz="8" w:space="0" w:color="000000"/>
              <w:bottom w:val="single" w:sz="8" w:space="0" w:color="000000"/>
              <w:right w:val="single" w:sz="8" w:space="0" w:color="000000"/>
            </w:tcBorders>
          </w:tcPr>
          <w:p w:rsidR="002169E2" w:rsidRPr="002169E2" w:rsidRDefault="002169E2" w:rsidP="002169E2">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w:t>
            </w:r>
          </w:p>
          <w:p w:rsidR="002169E2" w:rsidRPr="002169E2" w:rsidRDefault="002169E2" w:rsidP="002169E2">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Pr="002169E2">
              <w:rPr>
                <w:rFonts w:ascii="Times New Roman" w:eastAsia="Times New Roman" w:hAnsi="Times New Roman" w:cs="Times New Roman"/>
                <w:color w:val="000000"/>
                <w:sz w:val="24"/>
                <w:szCs w:val="24"/>
              </w:rPr>
              <w:t>"status": 200,</w:t>
            </w:r>
          </w:p>
          <w:p w:rsidR="002169E2" w:rsidRPr="002169E2" w:rsidRDefault="002169E2" w:rsidP="002169E2">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   "code": 21,</w:t>
            </w:r>
          </w:p>
          <w:p w:rsidR="002169E2" w:rsidRPr="002169E2" w:rsidRDefault="002169E2" w:rsidP="002169E2">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sidRPr="002169E2">
              <w:rPr>
                <w:rFonts w:ascii="Times New Roman" w:eastAsia="Times New Roman" w:hAnsi="Times New Roman" w:cs="Times New Roman"/>
                <w:color w:val="000000"/>
                <w:sz w:val="24"/>
                <w:szCs w:val="24"/>
              </w:rPr>
              <w:t>"message":  "Đổi mật khẩu thành công"</w:t>
            </w:r>
          </w:p>
          <w:p w:rsidR="002169E2" w:rsidRPr="002169E2" w:rsidRDefault="002169E2" w:rsidP="002169E2">
            <w:pPr>
              <w:rPr>
                <w:rFonts w:ascii="Times New Roman" w:eastAsia="Times New Roman" w:hAnsi="Times New Roman" w:cs="Times New Roman"/>
                <w:color w:val="000000"/>
                <w:sz w:val="24"/>
                <w:szCs w:val="24"/>
              </w:rPr>
            </w:pPr>
            <w:r w:rsidRPr="002169E2">
              <w:rPr>
                <w:rFonts w:ascii="Times New Roman" w:eastAsia="Times New Roman" w:hAnsi="Times New Roman" w:cs="Times New Roman"/>
                <w:color w:val="000000"/>
                <w:sz w:val="24"/>
                <w:szCs w:val="24"/>
              </w:rPr>
              <w:t>}</w:t>
            </w:r>
          </w:p>
        </w:tc>
      </w:tr>
      <w:tr w:rsidR="002169E2" w:rsidRPr="00E03316" w:rsidTr="0013392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169E2" w:rsidRPr="002169E2" w:rsidRDefault="002169E2"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Status:401</w:t>
            </w:r>
          </w:p>
        </w:tc>
        <w:tc>
          <w:tcPr>
            <w:tcW w:w="5940" w:type="dxa"/>
            <w:tcBorders>
              <w:top w:val="single" w:sz="8" w:space="0" w:color="000000"/>
              <w:left w:val="single" w:sz="8" w:space="0" w:color="000000"/>
              <w:bottom w:val="single" w:sz="8" w:space="0" w:color="000000"/>
              <w:right w:val="single" w:sz="8" w:space="0" w:color="000000"/>
            </w:tcBorders>
          </w:tcPr>
          <w:p w:rsidR="002169E2" w:rsidRPr="002169E2" w:rsidRDefault="002169E2" w:rsidP="002169E2">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w:t>
            </w:r>
          </w:p>
          <w:p w:rsidR="002169E2" w:rsidRPr="002169E2" w:rsidRDefault="002169E2" w:rsidP="002169E2">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    "status": 401,</w:t>
            </w:r>
          </w:p>
          <w:p w:rsidR="002169E2" w:rsidRPr="002169E2" w:rsidRDefault="002169E2" w:rsidP="002169E2">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    "code": 22,</w:t>
            </w:r>
          </w:p>
          <w:p w:rsidR="002169E2" w:rsidRPr="002169E2" w:rsidRDefault="002169E2" w:rsidP="002169E2">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    "message":  "Thời gian đổi mật khẩu đã hết hạn"</w:t>
            </w:r>
          </w:p>
          <w:p w:rsidR="002169E2" w:rsidRDefault="002169E2" w:rsidP="002169E2">
            <w:pPr>
              <w:rPr>
                <w:rFonts w:ascii="Times New Roman" w:eastAsia="Times New Roman" w:hAnsi="Times New Roman" w:cs="Times New Roman"/>
                <w:color w:val="000000"/>
                <w:sz w:val="24"/>
                <w:szCs w:val="24"/>
              </w:rPr>
            </w:pPr>
            <w:r w:rsidRPr="002169E2">
              <w:rPr>
                <w:rFonts w:ascii="Times New Roman" w:eastAsia="Times New Roman" w:hAnsi="Times New Roman" w:cs="Times New Roman"/>
                <w:color w:val="000000"/>
                <w:sz w:val="24"/>
                <w:szCs w:val="24"/>
              </w:rPr>
              <w:t>}</w:t>
            </w:r>
          </w:p>
          <w:p w:rsidR="006A7FA1" w:rsidRDefault="006A7FA1" w:rsidP="002169E2">
            <w:pPr>
              <w:rPr>
                <w:rFonts w:ascii="Times New Roman" w:eastAsia="Times New Roman" w:hAnsi="Times New Roman" w:cs="Times New Roman"/>
                <w:color w:val="000000"/>
                <w:sz w:val="24"/>
                <w:szCs w:val="24"/>
              </w:rPr>
            </w:pPr>
          </w:p>
          <w:p w:rsidR="006A7FA1" w:rsidRPr="002169E2" w:rsidRDefault="006A7FA1" w:rsidP="006A7FA1">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w:t>
            </w:r>
          </w:p>
          <w:p w:rsidR="006A7FA1" w:rsidRPr="002169E2" w:rsidRDefault="006A7FA1" w:rsidP="006A7FA1">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    "status": 401,</w:t>
            </w:r>
          </w:p>
          <w:p w:rsidR="006A7FA1" w:rsidRPr="002169E2" w:rsidRDefault="006A7FA1" w:rsidP="006A7FA1">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"code": 5</w:t>
            </w:r>
            <w:r w:rsidRPr="002169E2">
              <w:rPr>
                <w:rFonts w:ascii="Times New Roman" w:eastAsia="Times New Roman" w:hAnsi="Times New Roman" w:cs="Times New Roman"/>
                <w:color w:val="000000"/>
                <w:sz w:val="24"/>
                <w:szCs w:val="24"/>
              </w:rPr>
              <w:t>,</w:t>
            </w:r>
          </w:p>
          <w:p w:rsidR="006A7FA1" w:rsidRPr="002169E2" w:rsidRDefault="006A7FA1" w:rsidP="006A7FA1">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    "message":  "</w:t>
            </w:r>
            <w:r>
              <w:rPr>
                <w:rFonts w:ascii="Times New Roman" w:eastAsia="Times New Roman" w:hAnsi="Times New Roman" w:cs="Times New Roman"/>
                <w:color w:val="000000"/>
                <w:sz w:val="24"/>
                <w:szCs w:val="24"/>
              </w:rPr>
              <w:t xml:space="preserve">Mật khẩu phải lớn hơn 8 ký tự </w:t>
            </w:r>
            <w:r w:rsidRPr="002169E2">
              <w:rPr>
                <w:rFonts w:ascii="Times New Roman" w:eastAsia="Times New Roman" w:hAnsi="Times New Roman" w:cs="Times New Roman"/>
                <w:color w:val="000000"/>
                <w:sz w:val="24"/>
                <w:szCs w:val="24"/>
              </w:rPr>
              <w:t>"</w:t>
            </w:r>
          </w:p>
          <w:p w:rsidR="006A7FA1" w:rsidRDefault="006A7FA1" w:rsidP="006A7FA1">
            <w:pPr>
              <w:rPr>
                <w:rFonts w:ascii="Times New Roman" w:eastAsia="Times New Roman" w:hAnsi="Times New Roman" w:cs="Times New Roman"/>
                <w:color w:val="000000"/>
                <w:sz w:val="24"/>
                <w:szCs w:val="24"/>
              </w:rPr>
            </w:pPr>
            <w:r w:rsidRPr="002169E2">
              <w:rPr>
                <w:rFonts w:ascii="Times New Roman" w:eastAsia="Times New Roman" w:hAnsi="Times New Roman" w:cs="Times New Roman"/>
                <w:color w:val="000000"/>
                <w:sz w:val="24"/>
                <w:szCs w:val="24"/>
              </w:rPr>
              <w:t>}</w:t>
            </w:r>
          </w:p>
          <w:p w:rsidR="006A7FA1" w:rsidRDefault="006A7FA1" w:rsidP="006A7FA1">
            <w:pPr>
              <w:rPr>
                <w:rFonts w:ascii="Times New Roman" w:eastAsia="Times New Roman" w:hAnsi="Times New Roman" w:cs="Times New Roman"/>
                <w:color w:val="000000"/>
                <w:sz w:val="24"/>
                <w:szCs w:val="24"/>
              </w:rPr>
            </w:pPr>
          </w:p>
          <w:p w:rsidR="006A7FA1" w:rsidRPr="002169E2" w:rsidRDefault="006A7FA1" w:rsidP="006A7FA1">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w:t>
            </w:r>
          </w:p>
          <w:p w:rsidR="006A7FA1" w:rsidRPr="002169E2" w:rsidRDefault="006A7FA1" w:rsidP="006A7FA1">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    "status": 401,</w:t>
            </w:r>
          </w:p>
          <w:p w:rsidR="006A7FA1" w:rsidRPr="002169E2" w:rsidRDefault="006A7FA1" w:rsidP="006A7FA1">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"code":20</w:t>
            </w:r>
            <w:r w:rsidRPr="002169E2">
              <w:rPr>
                <w:rFonts w:ascii="Times New Roman" w:eastAsia="Times New Roman" w:hAnsi="Times New Roman" w:cs="Times New Roman"/>
                <w:color w:val="000000"/>
                <w:sz w:val="24"/>
                <w:szCs w:val="24"/>
              </w:rPr>
              <w:t>,</w:t>
            </w:r>
          </w:p>
          <w:p w:rsidR="006A7FA1" w:rsidRPr="002169E2" w:rsidRDefault="006A7FA1" w:rsidP="006A7FA1">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    "message":  "</w:t>
            </w:r>
            <w:r>
              <w:rPr>
                <w:rFonts w:ascii="Times New Roman" w:eastAsia="Times New Roman" w:hAnsi="Times New Roman" w:cs="Times New Roman"/>
                <w:color w:val="000000"/>
                <w:sz w:val="24"/>
                <w:szCs w:val="24"/>
              </w:rPr>
              <w:t xml:space="preserve">Nhập lại mật khẩu không trùng với mật khẩu mới </w:t>
            </w:r>
            <w:r w:rsidRPr="002169E2">
              <w:rPr>
                <w:rFonts w:ascii="Times New Roman" w:eastAsia="Times New Roman" w:hAnsi="Times New Roman" w:cs="Times New Roman"/>
                <w:color w:val="000000"/>
                <w:sz w:val="24"/>
                <w:szCs w:val="24"/>
              </w:rPr>
              <w:t>"</w:t>
            </w:r>
          </w:p>
          <w:p w:rsidR="006A7FA1" w:rsidRDefault="006A7FA1" w:rsidP="006A7FA1">
            <w:pPr>
              <w:rPr>
                <w:rFonts w:ascii="Times New Roman" w:eastAsia="Times New Roman" w:hAnsi="Times New Roman" w:cs="Times New Roman"/>
                <w:color w:val="000000"/>
                <w:sz w:val="24"/>
                <w:szCs w:val="24"/>
              </w:rPr>
            </w:pPr>
            <w:r w:rsidRPr="002169E2">
              <w:rPr>
                <w:rFonts w:ascii="Times New Roman" w:eastAsia="Times New Roman" w:hAnsi="Times New Roman" w:cs="Times New Roman"/>
                <w:color w:val="000000"/>
                <w:sz w:val="24"/>
                <w:szCs w:val="24"/>
              </w:rPr>
              <w:t>}</w:t>
            </w:r>
          </w:p>
          <w:p w:rsidR="006A7FA1" w:rsidRPr="002169E2" w:rsidRDefault="006A7FA1" w:rsidP="006A7FA1">
            <w:pPr>
              <w:rPr>
                <w:rFonts w:ascii="Times New Roman" w:eastAsia="Times New Roman" w:hAnsi="Times New Roman" w:cs="Times New Roman"/>
                <w:color w:val="000000"/>
                <w:sz w:val="24"/>
                <w:szCs w:val="24"/>
              </w:rPr>
            </w:pPr>
          </w:p>
        </w:tc>
      </w:tr>
    </w:tbl>
    <w:p w:rsidR="00E03316" w:rsidRPr="00E03316" w:rsidRDefault="00E03316" w:rsidP="00E03316">
      <w:pPr>
        <w:rPr>
          <w:rFonts w:ascii="Times New Roman" w:eastAsia="Times New Roman" w:hAnsi="Times New Roman" w:cs="Times New Roman"/>
          <w:sz w:val="24"/>
          <w:szCs w:val="24"/>
        </w:rPr>
      </w:pPr>
    </w:p>
    <w:p w:rsidR="00E92EDE" w:rsidRDefault="00E92EDE" w:rsidP="00E03316">
      <w:pPr>
        <w:spacing w:before="400" w:after="120"/>
        <w:outlineLvl w:val="0"/>
        <w:rPr>
          <w:rFonts w:ascii="Arial" w:eastAsia="Times New Roman" w:hAnsi="Arial" w:cs="Arial"/>
          <w:color w:val="000000"/>
          <w:kern w:val="36"/>
          <w:sz w:val="40"/>
          <w:szCs w:val="40"/>
        </w:rPr>
      </w:pPr>
      <w:proofErr w:type="gramStart"/>
      <w:r>
        <w:rPr>
          <w:rFonts w:ascii="Arial" w:eastAsia="Times New Roman" w:hAnsi="Arial" w:cs="Arial"/>
          <w:color w:val="000000"/>
          <w:kern w:val="36"/>
          <w:sz w:val="40"/>
          <w:szCs w:val="40"/>
        </w:rPr>
        <w:t>6.Tạo</w:t>
      </w:r>
      <w:proofErr w:type="gramEnd"/>
      <w:r>
        <w:rPr>
          <w:rFonts w:ascii="Arial" w:eastAsia="Times New Roman" w:hAnsi="Arial" w:cs="Arial"/>
          <w:color w:val="000000"/>
          <w:kern w:val="36"/>
          <w:sz w:val="40"/>
          <w:szCs w:val="40"/>
        </w:rPr>
        <w:t xml:space="preserve"> tài khoản bằng google.</w:t>
      </w:r>
    </w:p>
    <w:tbl>
      <w:tblPr>
        <w:tblStyle w:val="TableGrid"/>
        <w:tblW w:w="9715" w:type="dxa"/>
        <w:tblLayout w:type="fixed"/>
        <w:tblLook w:val="04A0" w:firstRow="1" w:lastRow="0" w:firstColumn="1" w:lastColumn="0" w:noHBand="0" w:noVBand="1"/>
      </w:tblPr>
      <w:tblGrid>
        <w:gridCol w:w="3775"/>
        <w:gridCol w:w="5940"/>
      </w:tblGrid>
      <w:tr w:rsidR="00843790" w:rsidTr="009B336A">
        <w:tc>
          <w:tcPr>
            <w:tcW w:w="3775" w:type="dxa"/>
          </w:tcPr>
          <w:p w:rsidR="00843790" w:rsidRPr="00843790" w:rsidRDefault="00843790" w:rsidP="00E03316">
            <w:pPr>
              <w:spacing w:before="400" w:after="120"/>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URI</w:t>
            </w:r>
          </w:p>
        </w:tc>
        <w:tc>
          <w:tcPr>
            <w:tcW w:w="5940" w:type="dxa"/>
          </w:tcPr>
          <w:p w:rsidR="00843790" w:rsidRPr="00843790" w:rsidRDefault="00843790" w:rsidP="00E03316">
            <w:pPr>
              <w:spacing w:before="400" w:after="120"/>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a</w:t>
            </w:r>
            <w:r w:rsidRPr="00843790">
              <w:rPr>
                <w:rFonts w:ascii="Times New Roman" w:eastAsia="Times New Roman" w:hAnsi="Times New Roman" w:cs="Times New Roman"/>
                <w:color w:val="000000"/>
                <w:kern w:val="36"/>
                <w:sz w:val="24"/>
                <w:szCs w:val="24"/>
              </w:rPr>
              <w:t>uth/login_by_google</w:t>
            </w:r>
          </w:p>
        </w:tc>
      </w:tr>
      <w:tr w:rsidR="00843790" w:rsidTr="009B336A">
        <w:tc>
          <w:tcPr>
            <w:tcW w:w="3775" w:type="dxa"/>
          </w:tcPr>
          <w:p w:rsidR="00843790" w:rsidRPr="00843790" w:rsidRDefault="00843790" w:rsidP="00E03316">
            <w:pPr>
              <w:spacing w:before="400" w:after="120"/>
              <w:outlineLvl w:val="0"/>
              <w:rPr>
                <w:rFonts w:ascii="Times New Roman" w:eastAsia="Times New Roman" w:hAnsi="Times New Roman" w:cs="Times New Roman"/>
                <w:color w:val="000000"/>
                <w:kern w:val="36"/>
                <w:sz w:val="24"/>
                <w:szCs w:val="24"/>
              </w:rPr>
            </w:pPr>
            <w:r w:rsidRPr="00843790">
              <w:rPr>
                <w:rFonts w:ascii="Times New Roman" w:eastAsia="Times New Roman" w:hAnsi="Times New Roman" w:cs="Times New Roman"/>
                <w:color w:val="000000"/>
                <w:kern w:val="36"/>
                <w:sz w:val="24"/>
                <w:szCs w:val="24"/>
              </w:rPr>
              <w:t>Method</w:t>
            </w:r>
          </w:p>
        </w:tc>
        <w:tc>
          <w:tcPr>
            <w:tcW w:w="5940" w:type="dxa"/>
          </w:tcPr>
          <w:p w:rsidR="00843790" w:rsidRDefault="00843790" w:rsidP="00E03316">
            <w:pPr>
              <w:spacing w:before="400" w:after="120"/>
              <w:outlineLvl w:val="0"/>
              <w:rPr>
                <w:rFonts w:ascii="Arial" w:eastAsia="Times New Roman" w:hAnsi="Arial" w:cs="Arial"/>
                <w:color w:val="000000"/>
                <w:kern w:val="36"/>
                <w:sz w:val="40"/>
                <w:szCs w:val="40"/>
              </w:rPr>
            </w:pPr>
            <w:r w:rsidRPr="006B15AE">
              <w:rPr>
                <w:rFonts w:ascii="Arial" w:eastAsia="Times New Roman" w:hAnsi="Arial" w:cs="Arial"/>
                <w:color w:val="FFC000"/>
                <w:kern w:val="36"/>
                <w:sz w:val="28"/>
                <w:szCs w:val="28"/>
                <w:shd w:val="clear" w:color="auto" w:fill="FAFAFA"/>
              </w:rPr>
              <w:t>POST</w:t>
            </w:r>
          </w:p>
        </w:tc>
      </w:tr>
      <w:tr w:rsidR="00843790" w:rsidTr="009B336A">
        <w:tc>
          <w:tcPr>
            <w:tcW w:w="3775" w:type="dxa"/>
          </w:tcPr>
          <w:p w:rsidR="00843790" w:rsidRPr="00843790" w:rsidRDefault="00843790" w:rsidP="00E03316">
            <w:pPr>
              <w:spacing w:before="400" w:after="120"/>
              <w:outlineLvl w:val="0"/>
              <w:rPr>
                <w:rFonts w:ascii="Times New Roman" w:eastAsia="Times New Roman" w:hAnsi="Times New Roman" w:cs="Times New Roman"/>
                <w:color w:val="000000"/>
                <w:kern w:val="36"/>
                <w:sz w:val="24"/>
                <w:szCs w:val="24"/>
              </w:rPr>
            </w:pPr>
            <w:r w:rsidRPr="00843790">
              <w:rPr>
                <w:rFonts w:ascii="Times New Roman" w:eastAsia="Times New Roman" w:hAnsi="Times New Roman" w:cs="Times New Roman"/>
                <w:color w:val="000000"/>
                <w:kern w:val="36"/>
                <w:sz w:val="24"/>
                <w:szCs w:val="24"/>
              </w:rPr>
              <w:t>Param</w:t>
            </w:r>
          </w:p>
        </w:tc>
        <w:tc>
          <w:tcPr>
            <w:tcW w:w="5940" w:type="dxa"/>
          </w:tcPr>
          <w:p w:rsidR="00843790" w:rsidRDefault="00843790" w:rsidP="00E03316">
            <w:pPr>
              <w:spacing w:before="400" w:after="120"/>
              <w:outlineLvl w:val="0"/>
              <w:rPr>
                <w:rFonts w:ascii="Times New Roman" w:eastAsia="Times New Roman" w:hAnsi="Times New Roman" w:cs="Times New Roman"/>
                <w:color w:val="000000"/>
                <w:kern w:val="36"/>
                <w:sz w:val="24"/>
                <w:szCs w:val="24"/>
              </w:rPr>
            </w:pPr>
            <w:r w:rsidRPr="00843790">
              <w:rPr>
                <w:rFonts w:ascii="Times New Roman" w:eastAsia="Times New Roman" w:hAnsi="Times New Roman" w:cs="Times New Roman"/>
                <w:color w:val="000000"/>
                <w:kern w:val="36"/>
                <w:sz w:val="24"/>
                <w:szCs w:val="24"/>
              </w:rPr>
              <w:t xml:space="preserve">email </w:t>
            </w:r>
            <w:r w:rsidRPr="00843790">
              <w:rPr>
                <w:rFonts w:ascii="Times New Roman" w:eastAsia="Times New Roman" w:hAnsi="Times New Roman" w:cs="Times New Roman"/>
                <w:color w:val="FF0000"/>
                <w:kern w:val="36"/>
                <w:sz w:val="24"/>
                <w:szCs w:val="24"/>
              </w:rPr>
              <w:t>(*),email</w:t>
            </w:r>
            <w:r w:rsidRPr="00843790">
              <w:rPr>
                <w:rFonts w:ascii="Times New Roman" w:eastAsia="Times New Roman" w:hAnsi="Times New Roman" w:cs="Times New Roman"/>
                <w:color w:val="000000"/>
                <w:kern w:val="36"/>
                <w:sz w:val="24"/>
                <w:szCs w:val="24"/>
              </w:rPr>
              <w:t>:</w:t>
            </w:r>
            <w:r w:rsidR="00133925">
              <w:rPr>
                <w:rFonts w:ascii="Times New Roman" w:eastAsia="Times New Roman" w:hAnsi="Times New Roman" w:cs="Times New Roman"/>
                <w:color w:val="000000"/>
                <w:kern w:val="36"/>
                <w:sz w:val="24"/>
                <w:szCs w:val="24"/>
              </w:rPr>
              <w:t xml:space="preserve"> </w:t>
            </w:r>
            <w:hyperlink r:id="rId12" w:history="1">
              <w:r w:rsidR="00133925" w:rsidRPr="00BA6EA7">
                <w:rPr>
                  <w:rStyle w:val="Hyperlink"/>
                  <w:rFonts w:ascii="Times New Roman" w:eastAsia="Times New Roman" w:hAnsi="Times New Roman" w:cs="Times New Roman"/>
                  <w:kern w:val="36"/>
                  <w:sz w:val="24"/>
                  <w:szCs w:val="24"/>
                </w:rPr>
                <w:t>cuongpt@tienngay.vn</w:t>
              </w:r>
            </w:hyperlink>
          </w:p>
          <w:p w:rsidR="00133925" w:rsidRDefault="00133925" w:rsidP="00E03316">
            <w:pPr>
              <w:spacing w:before="400" w:after="120"/>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lastRenderedPageBreak/>
              <w:t xml:space="preserve">full_name </w:t>
            </w:r>
            <w:r w:rsidRPr="00133925">
              <w:rPr>
                <w:rFonts w:ascii="Times New Roman" w:eastAsia="Times New Roman" w:hAnsi="Times New Roman" w:cs="Times New Roman"/>
                <w:color w:val="FF0000"/>
                <w:kern w:val="36"/>
                <w:sz w:val="24"/>
                <w:szCs w:val="24"/>
              </w:rPr>
              <w:t>(*)</w:t>
            </w:r>
            <w:r>
              <w:rPr>
                <w:rFonts w:ascii="Times New Roman" w:eastAsia="Times New Roman" w:hAnsi="Times New Roman" w:cs="Times New Roman"/>
                <w:color w:val="000000"/>
                <w:kern w:val="36"/>
                <w:sz w:val="24"/>
                <w:szCs w:val="24"/>
              </w:rPr>
              <w:t>: phancuong</w:t>
            </w:r>
          </w:p>
          <w:p w:rsidR="00133925" w:rsidRPr="00843790" w:rsidRDefault="00133925" w:rsidP="00E03316">
            <w:pPr>
              <w:spacing w:before="400" w:after="120"/>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 xml:space="preserve">type </w:t>
            </w:r>
            <w:r w:rsidRPr="00133925">
              <w:rPr>
                <w:rFonts w:ascii="Times New Roman" w:eastAsia="Times New Roman" w:hAnsi="Times New Roman" w:cs="Times New Roman"/>
                <w:color w:val="FF0000"/>
                <w:kern w:val="36"/>
                <w:sz w:val="24"/>
                <w:szCs w:val="24"/>
              </w:rPr>
              <w:t>(*),num</w:t>
            </w:r>
            <w:r w:rsidR="00646BA4">
              <w:rPr>
                <w:rFonts w:ascii="Times New Roman" w:eastAsia="Times New Roman" w:hAnsi="Times New Roman" w:cs="Times New Roman"/>
                <w:color w:val="000000"/>
                <w:kern w:val="36"/>
                <w:sz w:val="24"/>
                <w:szCs w:val="24"/>
              </w:rPr>
              <w:t>: 2</w:t>
            </w:r>
          </w:p>
        </w:tc>
      </w:tr>
      <w:tr w:rsidR="00843790" w:rsidTr="009B336A">
        <w:tc>
          <w:tcPr>
            <w:tcW w:w="3775" w:type="dxa"/>
          </w:tcPr>
          <w:p w:rsidR="00843790" w:rsidRPr="00133925" w:rsidRDefault="00133925" w:rsidP="00E03316">
            <w:pPr>
              <w:spacing w:before="400" w:after="120"/>
              <w:outlineLvl w:val="0"/>
              <w:rPr>
                <w:rFonts w:ascii="Times New Roman" w:eastAsia="Times New Roman" w:hAnsi="Times New Roman" w:cs="Times New Roman"/>
                <w:color w:val="000000"/>
                <w:kern w:val="36"/>
                <w:sz w:val="24"/>
                <w:szCs w:val="24"/>
              </w:rPr>
            </w:pPr>
            <w:r w:rsidRPr="00133925">
              <w:rPr>
                <w:rFonts w:ascii="Times New Roman" w:eastAsia="Times New Roman" w:hAnsi="Times New Roman" w:cs="Times New Roman"/>
                <w:color w:val="000000"/>
                <w:kern w:val="36"/>
                <w:sz w:val="24"/>
                <w:szCs w:val="24"/>
              </w:rPr>
              <w:lastRenderedPageBreak/>
              <w:t>Status:200</w:t>
            </w:r>
          </w:p>
        </w:tc>
        <w:tc>
          <w:tcPr>
            <w:tcW w:w="5940" w:type="dxa"/>
          </w:tcPr>
          <w:p w:rsidR="009B336A" w:rsidRPr="009B336A" w:rsidRDefault="009B336A" w:rsidP="009B336A">
            <w:pPr>
              <w:pStyle w:val="NormalWeb"/>
              <w:spacing w:before="0" w:beforeAutospacing="0" w:after="0" w:afterAutospacing="0"/>
            </w:pPr>
            <w:r w:rsidRPr="009B336A">
              <w:rPr>
                <w:color w:val="000000"/>
              </w:rPr>
              <w:t>{</w:t>
            </w:r>
          </w:p>
          <w:p w:rsidR="009B336A" w:rsidRPr="009B336A" w:rsidRDefault="009B336A" w:rsidP="009B336A">
            <w:pPr>
              <w:pStyle w:val="NormalWeb"/>
              <w:spacing w:before="0" w:beforeAutospacing="0" w:after="0" w:afterAutospacing="0"/>
            </w:pPr>
            <w:r w:rsidRPr="009B336A">
              <w:rPr>
                <w:color w:val="000000"/>
              </w:rPr>
              <w:t>    "status": 200,</w:t>
            </w:r>
          </w:p>
          <w:p w:rsidR="009B336A" w:rsidRPr="009B336A" w:rsidRDefault="009B336A" w:rsidP="009B336A">
            <w:pPr>
              <w:pStyle w:val="NormalWeb"/>
              <w:spacing w:before="0" w:beforeAutospacing="0" w:after="0" w:afterAutospacing="0"/>
              <w:rPr>
                <w:rFonts w:ascii="Arial" w:hAnsi="Arial" w:cs="Arial"/>
                <w:color w:val="000000"/>
                <w:sz w:val="22"/>
                <w:szCs w:val="22"/>
              </w:rPr>
            </w:pPr>
            <w:r w:rsidRPr="009B336A">
              <w:rPr>
                <w:color w:val="000000"/>
              </w:rPr>
              <w:t>    "token": "</w:t>
            </w:r>
            <w:r>
              <w:rPr>
                <w:rFonts w:ascii="Arial" w:hAnsi="Arial" w:cs="Arial"/>
                <w:color w:val="000000"/>
                <w:sz w:val="22"/>
                <w:szCs w:val="22"/>
              </w:rPr>
              <w:t xml:space="preserve"> eyJ0eXAiOiJKV1QiLCJhbGciOiJIUzI1NiJ9.eyJpZCI6IjVkODRhMDdkNjFkMDc0Mjc0YTdlYTU3MiIsImVtYWlsIjoidHJhbmhvYW5nNTY1QGdtYWlsLmNvbSIsImZ1bGxfbmFtZSI6InRyXHUxZWE3biBob1x1MDBlMG5nIiwidGltZSI6eyIkZGF0ZSI6eyIkbnVtYmVyTG9uZyI6IjE1NjkyMDUwNTAifX19.YhU4h5WWFe8_B4U4TlN8FpOvnaxWMObZE65WhszsVBI</w:t>
            </w:r>
            <w:r w:rsidRPr="009B336A">
              <w:rPr>
                <w:color w:val="000000"/>
              </w:rPr>
              <w:t xml:space="preserve"> ",</w:t>
            </w:r>
          </w:p>
          <w:p w:rsidR="009B336A" w:rsidRPr="009B336A" w:rsidRDefault="009B336A" w:rsidP="009B336A">
            <w:pPr>
              <w:pStyle w:val="NormalWeb"/>
              <w:spacing w:before="0" w:beforeAutospacing="0" w:after="0" w:afterAutospacing="0"/>
            </w:pPr>
            <w:r w:rsidRPr="009B336A">
              <w:rPr>
                <w:color w:val="000000"/>
              </w:rPr>
              <w:t>    "code": 15,</w:t>
            </w:r>
          </w:p>
          <w:p w:rsidR="009B336A" w:rsidRPr="009B336A" w:rsidRDefault="009B336A" w:rsidP="009B336A">
            <w:pPr>
              <w:pStyle w:val="NormalWeb"/>
              <w:spacing w:before="0" w:beforeAutospacing="0" w:after="0" w:afterAutospacing="0"/>
            </w:pPr>
            <w:r w:rsidRPr="009B336A">
              <w:rPr>
                <w:color w:val="000000"/>
              </w:rPr>
              <w:t>    "message": "đăng nhập thành công"</w:t>
            </w:r>
          </w:p>
          <w:p w:rsidR="00843790" w:rsidRPr="009B336A" w:rsidRDefault="009B336A" w:rsidP="009B336A">
            <w:pPr>
              <w:pStyle w:val="NormalWeb"/>
              <w:spacing w:before="0" w:beforeAutospacing="0" w:after="0" w:afterAutospacing="0"/>
            </w:pPr>
            <w:r w:rsidRPr="009B336A">
              <w:rPr>
                <w:color w:val="000000"/>
              </w:rPr>
              <w:t>}</w:t>
            </w:r>
          </w:p>
        </w:tc>
      </w:tr>
      <w:tr w:rsidR="001F1E8C" w:rsidTr="009B336A">
        <w:tc>
          <w:tcPr>
            <w:tcW w:w="3775" w:type="dxa"/>
          </w:tcPr>
          <w:p w:rsidR="001F1E8C" w:rsidRPr="00133925" w:rsidRDefault="001F1E8C" w:rsidP="001F1E8C">
            <w:pPr>
              <w:spacing w:before="400" w:after="120"/>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Status:401</w:t>
            </w:r>
          </w:p>
        </w:tc>
        <w:tc>
          <w:tcPr>
            <w:tcW w:w="5940" w:type="dxa"/>
          </w:tcPr>
          <w:p w:rsidR="001F1E8C" w:rsidRPr="002169E2" w:rsidRDefault="001F1E8C" w:rsidP="001F1E8C">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w:t>
            </w:r>
          </w:p>
          <w:p w:rsidR="001F1E8C" w:rsidRPr="002169E2" w:rsidRDefault="001F1E8C" w:rsidP="001F1E8C">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    "status": 401,</w:t>
            </w:r>
          </w:p>
          <w:p w:rsidR="001F1E8C" w:rsidRPr="002169E2" w:rsidRDefault="001F1E8C" w:rsidP="001F1E8C">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"code":1</w:t>
            </w:r>
            <w:r w:rsidRPr="002169E2">
              <w:rPr>
                <w:rFonts w:ascii="Times New Roman" w:eastAsia="Times New Roman" w:hAnsi="Times New Roman" w:cs="Times New Roman"/>
                <w:color w:val="000000"/>
                <w:sz w:val="24"/>
                <w:szCs w:val="24"/>
              </w:rPr>
              <w:t>,</w:t>
            </w:r>
          </w:p>
          <w:p w:rsidR="001F1E8C" w:rsidRPr="002169E2" w:rsidRDefault="001F1E8C" w:rsidP="001F1E8C">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    "message":  "</w:t>
            </w:r>
            <w:r>
              <w:rPr>
                <w:rFonts w:ascii="Times New Roman" w:eastAsia="Times New Roman" w:hAnsi="Times New Roman" w:cs="Times New Roman"/>
                <w:color w:val="000000"/>
                <w:sz w:val="24"/>
                <w:szCs w:val="24"/>
              </w:rPr>
              <w:t>Email không đúng định dạng</w:t>
            </w:r>
            <w:r w:rsidRPr="002169E2">
              <w:rPr>
                <w:rFonts w:ascii="Times New Roman" w:eastAsia="Times New Roman" w:hAnsi="Times New Roman" w:cs="Times New Roman"/>
                <w:color w:val="000000"/>
                <w:sz w:val="24"/>
                <w:szCs w:val="24"/>
              </w:rPr>
              <w:t>"</w:t>
            </w:r>
          </w:p>
          <w:p w:rsidR="001F1E8C" w:rsidRDefault="001F1E8C" w:rsidP="001F1E8C">
            <w:pPr>
              <w:rPr>
                <w:rFonts w:ascii="Times New Roman" w:eastAsia="Times New Roman" w:hAnsi="Times New Roman" w:cs="Times New Roman"/>
                <w:color w:val="000000"/>
                <w:sz w:val="24"/>
                <w:szCs w:val="24"/>
              </w:rPr>
            </w:pPr>
            <w:r w:rsidRPr="002169E2">
              <w:rPr>
                <w:rFonts w:ascii="Times New Roman" w:eastAsia="Times New Roman" w:hAnsi="Times New Roman" w:cs="Times New Roman"/>
                <w:color w:val="000000"/>
                <w:sz w:val="24"/>
                <w:szCs w:val="24"/>
              </w:rPr>
              <w:t>}</w:t>
            </w:r>
          </w:p>
          <w:p w:rsidR="001F1E8C" w:rsidRDefault="001F1E8C" w:rsidP="001F1E8C">
            <w:pPr>
              <w:rPr>
                <w:rFonts w:ascii="Times New Roman" w:eastAsia="Times New Roman" w:hAnsi="Times New Roman" w:cs="Times New Roman"/>
                <w:color w:val="000000"/>
                <w:sz w:val="24"/>
                <w:szCs w:val="24"/>
              </w:rPr>
            </w:pPr>
          </w:p>
          <w:p w:rsidR="001F1E8C" w:rsidRPr="002169E2" w:rsidRDefault="001F1E8C" w:rsidP="001F1E8C">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w:t>
            </w:r>
          </w:p>
          <w:p w:rsidR="001F1E8C" w:rsidRPr="002169E2" w:rsidRDefault="001F1E8C" w:rsidP="001F1E8C">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    "status": 401,</w:t>
            </w:r>
          </w:p>
          <w:p w:rsidR="001F1E8C" w:rsidRPr="002169E2" w:rsidRDefault="001F1E8C" w:rsidP="001F1E8C">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"code":17</w:t>
            </w:r>
            <w:r w:rsidRPr="002169E2">
              <w:rPr>
                <w:rFonts w:ascii="Times New Roman" w:eastAsia="Times New Roman" w:hAnsi="Times New Roman" w:cs="Times New Roman"/>
                <w:color w:val="000000"/>
                <w:sz w:val="24"/>
                <w:szCs w:val="24"/>
              </w:rPr>
              <w:t>,</w:t>
            </w:r>
          </w:p>
          <w:p w:rsidR="001F1E8C" w:rsidRPr="002169E2" w:rsidRDefault="001F1E8C" w:rsidP="001F1E8C">
            <w:pPr>
              <w:rPr>
                <w:rFonts w:ascii="Times New Roman" w:eastAsia="Times New Roman" w:hAnsi="Times New Roman" w:cs="Times New Roman"/>
                <w:sz w:val="24"/>
                <w:szCs w:val="24"/>
              </w:rPr>
            </w:pPr>
            <w:r w:rsidRPr="002169E2">
              <w:rPr>
                <w:rFonts w:ascii="Times New Roman" w:eastAsia="Times New Roman" w:hAnsi="Times New Roman" w:cs="Times New Roman"/>
                <w:color w:val="000000"/>
                <w:sz w:val="24"/>
                <w:szCs w:val="24"/>
              </w:rPr>
              <w:t>    "message":  "</w:t>
            </w:r>
            <w:r>
              <w:rPr>
                <w:rFonts w:ascii="Times New Roman" w:eastAsia="Times New Roman" w:hAnsi="Times New Roman" w:cs="Times New Roman"/>
                <w:color w:val="000000"/>
                <w:sz w:val="24"/>
                <w:szCs w:val="24"/>
              </w:rPr>
              <w:t>Tài khoản đang bị khóa</w:t>
            </w:r>
            <w:r w:rsidRPr="002169E2">
              <w:rPr>
                <w:rFonts w:ascii="Times New Roman" w:eastAsia="Times New Roman" w:hAnsi="Times New Roman" w:cs="Times New Roman"/>
                <w:color w:val="000000"/>
                <w:sz w:val="24"/>
                <w:szCs w:val="24"/>
              </w:rPr>
              <w:t>"</w:t>
            </w:r>
          </w:p>
          <w:p w:rsidR="001F1E8C" w:rsidRPr="003C682B" w:rsidRDefault="001F1E8C" w:rsidP="003C682B">
            <w:pPr>
              <w:rPr>
                <w:rFonts w:ascii="Times New Roman" w:eastAsia="Times New Roman" w:hAnsi="Times New Roman" w:cs="Times New Roman"/>
                <w:color w:val="000000"/>
                <w:sz w:val="24"/>
                <w:szCs w:val="24"/>
              </w:rPr>
            </w:pPr>
            <w:r w:rsidRPr="002169E2">
              <w:rPr>
                <w:rFonts w:ascii="Times New Roman" w:eastAsia="Times New Roman" w:hAnsi="Times New Roman" w:cs="Times New Roman"/>
                <w:color w:val="000000"/>
                <w:sz w:val="24"/>
                <w:szCs w:val="24"/>
              </w:rPr>
              <w:t>}</w:t>
            </w:r>
          </w:p>
        </w:tc>
      </w:tr>
    </w:tbl>
    <w:p w:rsidR="00E92EDE" w:rsidRDefault="00E92EDE" w:rsidP="00E03316">
      <w:pPr>
        <w:spacing w:before="400" w:after="120"/>
        <w:outlineLvl w:val="0"/>
        <w:rPr>
          <w:rFonts w:ascii="Arial" w:eastAsia="Times New Roman" w:hAnsi="Arial" w:cs="Arial"/>
          <w:color w:val="000000"/>
          <w:kern w:val="36"/>
          <w:sz w:val="40"/>
          <w:szCs w:val="40"/>
        </w:rPr>
      </w:pPr>
      <w:r>
        <w:rPr>
          <w:rFonts w:ascii="Arial" w:eastAsia="Times New Roman" w:hAnsi="Arial" w:cs="Arial"/>
          <w:color w:val="000000"/>
          <w:kern w:val="36"/>
          <w:sz w:val="40"/>
          <w:szCs w:val="40"/>
        </w:rPr>
        <w:t>7. Tạo tài khoản bằng facebook.</w:t>
      </w:r>
    </w:p>
    <w:tbl>
      <w:tblPr>
        <w:tblStyle w:val="TableGrid"/>
        <w:tblW w:w="9715" w:type="dxa"/>
        <w:tblLayout w:type="fixed"/>
        <w:tblLook w:val="04A0" w:firstRow="1" w:lastRow="0" w:firstColumn="1" w:lastColumn="0" w:noHBand="0" w:noVBand="1"/>
      </w:tblPr>
      <w:tblGrid>
        <w:gridCol w:w="3775"/>
        <w:gridCol w:w="5940"/>
      </w:tblGrid>
      <w:tr w:rsidR="003C682B" w:rsidTr="008425E5">
        <w:tc>
          <w:tcPr>
            <w:tcW w:w="3775" w:type="dxa"/>
          </w:tcPr>
          <w:p w:rsidR="003C682B" w:rsidRPr="003C682B" w:rsidRDefault="003C682B" w:rsidP="00E03316">
            <w:pPr>
              <w:spacing w:before="400" w:after="120"/>
              <w:outlineLvl w:val="0"/>
              <w:rPr>
                <w:rFonts w:ascii="Times New Roman" w:eastAsia="Times New Roman" w:hAnsi="Times New Roman" w:cs="Times New Roman"/>
                <w:color w:val="000000"/>
                <w:kern w:val="36"/>
                <w:sz w:val="24"/>
                <w:szCs w:val="24"/>
              </w:rPr>
            </w:pPr>
            <w:r w:rsidRPr="003C682B">
              <w:rPr>
                <w:rFonts w:ascii="Times New Roman" w:eastAsia="Times New Roman" w:hAnsi="Times New Roman" w:cs="Times New Roman"/>
                <w:color w:val="000000"/>
                <w:kern w:val="36"/>
                <w:sz w:val="24"/>
                <w:szCs w:val="24"/>
              </w:rPr>
              <w:t>URI</w:t>
            </w:r>
          </w:p>
        </w:tc>
        <w:tc>
          <w:tcPr>
            <w:tcW w:w="5940" w:type="dxa"/>
          </w:tcPr>
          <w:p w:rsidR="003C682B" w:rsidRPr="003C682B" w:rsidRDefault="003C682B" w:rsidP="00E03316">
            <w:pPr>
              <w:spacing w:before="400" w:after="120"/>
              <w:outlineLvl w:val="0"/>
              <w:rPr>
                <w:rFonts w:ascii="Times New Roman" w:eastAsia="Times New Roman" w:hAnsi="Times New Roman" w:cs="Times New Roman"/>
                <w:color w:val="000000"/>
                <w:kern w:val="36"/>
                <w:sz w:val="24"/>
                <w:szCs w:val="24"/>
              </w:rPr>
            </w:pPr>
            <w:r w:rsidRPr="003C682B">
              <w:rPr>
                <w:rFonts w:ascii="Times New Roman" w:eastAsia="Times New Roman" w:hAnsi="Times New Roman" w:cs="Times New Roman"/>
                <w:color w:val="000000"/>
                <w:kern w:val="36"/>
                <w:sz w:val="24"/>
                <w:szCs w:val="24"/>
              </w:rPr>
              <w:t>auth/login_by_facebook</w:t>
            </w:r>
          </w:p>
        </w:tc>
      </w:tr>
      <w:tr w:rsidR="003C682B" w:rsidTr="008425E5">
        <w:tc>
          <w:tcPr>
            <w:tcW w:w="3775" w:type="dxa"/>
          </w:tcPr>
          <w:p w:rsidR="003C682B" w:rsidRPr="003C682B" w:rsidRDefault="003C682B" w:rsidP="00E03316">
            <w:pPr>
              <w:spacing w:before="400" w:after="120"/>
              <w:outlineLvl w:val="0"/>
              <w:rPr>
                <w:rFonts w:ascii="Times New Roman" w:eastAsia="Times New Roman" w:hAnsi="Times New Roman" w:cs="Times New Roman"/>
                <w:color w:val="000000"/>
                <w:kern w:val="36"/>
                <w:sz w:val="24"/>
                <w:szCs w:val="24"/>
              </w:rPr>
            </w:pPr>
            <w:r w:rsidRPr="003C682B">
              <w:rPr>
                <w:rFonts w:ascii="Times New Roman" w:eastAsia="Times New Roman" w:hAnsi="Times New Roman" w:cs="Times New Roman"/>
                <w:color w:val="000000"/>
                <w:kern w:val="36"/>
                <w:sz w:val="24"/>
                <w:szCs w:val="24"/>
              </w:rPr>
              <w:t>Method</w:t>
            </w:r>
          </w:p>
        </w:tc>
        <w:tc>
          <w:tcPr>
            <w:tcW w:w="5940" w:type="dxa"/>
          </w:tcPr>
          <w:p w:rsidR="003C682B" w:rsidRDefault="003C682B" w:rsidP="00E03316">
            <w:pPr>
              <w:spacing w:before="400" w:after="120"/>
              <w:outlineLvl w:val="0"/>
              <w:rPr>
                <w:rFonts w:ascii="Arial" w:eastAsia="Times New Roman" w:hAnsi="Arial" w:cs="Arial"/>
                <w:color w:val="000000"/>
                <w:kern w:val="36"/>
                <w:sz w:val="40"/>
                <w:szCs w:val="40"/>
              </w:rPr>
            </w:pPr>
            <w:r w:rsidRPr="006B15AE">
              <w:rPr>
                <w:rFonts w:ascii="Arial" w:eastAsia="Times New Roman" w:hAnsi="Arial" w:cs="Arial"/>
                <w:color w:val="FFC000"/>
                <w:kern w:val="36"/>
                <w:sz w:val="28"/>
                <w:szCs w:val="28"/>
                <w:shd w:val="clear" w:color="auto" w:fill="FAFAFA"/>
              </w:rPr>
              <w:t>POST</w:t>
            </w:r>
          </w:p>
        </w:tc>
      </w:tr>
      <w:tr w:rsidR="003C682B" w:rsidTr="008425E5">
        <w:tc>
          <w:tcPr>
            <w:tcW w:w="3775" w:type="dxa"/>
          </w:tcPr>
          <w:p w:rsidR="003C682B" w:rsidRPr="003C682B" w:rsidRDefault="003C682B" w:rsidP="00E03316">
            <w:pPr>
              <w:spacing w:before="400" w:after="120"/>
              <w:outlineLvl w:val="0"/>
              <w:rPr>
                <w:rFonts w:ascii="Times New Roman" w:eastAsia="Times New Roman" w:hAnsi="Times New Roman" w:cs="Times New Roman"/>
                <w:color w:val="000000"/>
                <w:kern w:val="36"/>
                <w:sz w:val="24"/>
                <w:szCs w:val="24"/>
              </w:rPr>
            </w:pPr>
            <w:r w:rsidRPr="003C682B">
              <w:rPr>
                <w:rFonts w:ascii="Times New Roman" w:eastAsia="Times New Roman" w:hAnsi="Times New Roman" w:cs="Times New Roman"/>
                <w:color w:val="000000"/>
                <w:kern w:val="36"/>
                <w:sz w:val="24"/>
                <w:szCs w:val="24"/>
              </w:rPr>
              <w:t>Param</w:t>
            </w:r>
          </w:p>
        </w:tc>
        <w:tc>
          <w:tcPr>
            <w:tcW w:w="5940" w:type="dxa"/>
          </w:tcPr>
          <w:p w:rsidR="003C682B" w:rsidRDefault="003C682B" w:rsidP="003C682B">
            <w:pPr>
              <w:pStyle w:val="NormalWeb"/>
              <w:spacing w:before="0" w:beforeAutospacing="0" w:after="0" w:afterAutospacing="0"/>
              <w:rPr>
                <w:color w:val="000000" w:themeColor="text1"/>
              </w:rPr>
            </w:pPr>
            <w:r w:rsidRPr="003C682B">
              <w:rPr>
                <w:color w:val="000000" w:themeColor="text1"/>
              </w:rPr>
              <w:t>email</w:t>
            </w:r>
            <w:r>
              <w:rPr>
                <w:color w:val="000000" w:themeColor="text1"/>
              </w:rPr>
              <w:t xml:space="preserve"> </w:t>
            </w:r>
            <w:r w:rsidRPr="003C682B">
              <w:rPr>
                <w:color w:val="FF0000"/>
              </w:rPr>
              <w:t>(*),email</w:t>
            </w:r>
            <w:r w:rsidRPr="003C682B">
              <w:rPr>
                <w:color w:val="000000" w:themeColor="text1"/>
              </w:rPr>
              <w:t>:</w:t>
            </w:r>
            <w:r>
              <w:rPr>
                <w:color w:val="000000" w:themeColor="text1"/>
              </w:rPr>
              <w:t xml:space="preserve"> </w:t>
            </w:r>
            <w:hyperlink r:id="rId13" w:history="1">
              <w:r w:rsidRPr="00BA6EA7">
                <w:rPr>
                  <w:rStyle w:val="Hyperlink"/>
                </w:rPr>
                <w:t>cuongpt@tienngay.vn</w:t>
              </w:r>
            </w:hyperlink>
          </w:p>
          <w:p w:rsidR="003C682B" w:rsidRPr="003C682B" w:rsidRDefault="003C682B" w:rsidP="003C682B">
            <w:pPr>
              <w:pStyle w:val="NormalWeb"/>
              <w:spacing w:before="0" w:beforeAutospacing="0" w:after="0" w:afterAutospacing="0"/>
              <w:rPr>
                <w:color w:val="000000" w:themeColor="text1"/>
              </w:rPr>
            </w:pPr>
          </w:p>
          <w:p w:rsidR="003C682B" w:rsidRDefault="003C682B" w:rsidP="003C682B">
            <w:pPr>
              <w:pStyle w:val="NormalWeb"/>
              <w:spacing w:before="0" w:beforeAutospacing="0" w:after="0" w:afterAutospacing="0"/>
              <w:rPr>
                <w:color w:val="000000" w:themeColor="text1"/>
              </w:rPr>
            </w:pPr>
            <w:r w:rsidRPr="003C682B">
              <w:rPr>
                <w:color w:val="000000" w:themeColor="text1"/>
              </w:rPr>
              <w:t>id_fblogin</w:t>
            </w:r>
            <w:r>
              <w:rPr>
                <w:color w:val="000000" w:themeColor="text1"/>
              </w:rPr>
              <w:t xml:space="preserve"> </w:t>
            </w:r>
            <w:r w:rsidRPr="003C682B">
              <w:rPr>
                <w:color w:val="FF0000"/>
              </w:rPr>
              <w:t>(*)</w:t>
            </w:r>
            <w:r w:rsidRPr="003C682B">
              <w:rPr>
                <w:color w:val="000000" w:themeColor="text1"/>
              </w:rPr>
              <w:t>:12345678</w:t>
            </w:r>
          </w:p>
          <w:p w:rsidR="003C682B" w:rsidRPr="003C682B" w:rsidRDefault="003C682B" w:rsidP="003C682B">
            <w:pPr>
              <w:pStyle w:val="NormalWeb"/>
              <w:spacing w:before="0" w:beforeAutospacing="0" w:after="0" w:afterAutospacing="0"/>
              <w:rPr>
                <w:color w:val="000000" w:themeColor="text1"/>
              </w:rPr>
            </w:pPr>
          </w:p>
          <w:p w:rsidR="003C682B" w:rsidRDefault="003C682B" w:rsidP="003C682B">
            <w:pPr>
              <w:pStyle w:val="NormalWeb"/>
              <w:spacing w:before="0" w:beforeAutospacing="0" w:after="0" w:afterAutospacing="0"/>
              <w:rPr>
                <w:color w:val="000000" w:themeColor="text1"/>
              </w:rPr>
            </w:pPr>
            <w:r w:rsidRPr="003C682B">
              <w:rPr>
                <w:color w:val="000000" w:themeColor="text1"/>
              </w:rPr>
              <w:t>full_name</w:t>
            </w:r>
            <w:r>
              <w:rPr>
                <w:color w:val="000000" w:themeColor="text1"/>
              </w:rPr>
              <w:t xml:space="preserve"> </w:t>
            </w:r>
            <w:r w:rsidRPr="003C682B">
              <w:rPr>
                <w:color w:val="FF0000"/>
              </w:rPr>
              <w:t>(*)</w:t>
            </w:r>
            <w:r w:rsidRPr="003C682B">
              <w:rPr>
                <w:color w:val="000000" w:themeColor="text1"/>
              </w:rPr>
              <w:t>:</w:t>
            </w:r>
            <w:r>
              <w:rPr>
                <w:color w:val="000000" w:themeColor="text1"/>
              </w:rPr>
              <w:t xml:space="preserve"> phancuong</w:t>
            </w:r>
          </w:p>
          <w:p w:rsidR="003C682B" w:rsidRPr="003C682B" w:rsidRDefault="003C682B" w:rsidP="003C682B">
            <w:pPr>
              <w:pStyle w:val="NormalWeb"/>
              <w:spacing w:before="0" w:beforeAutospacing="0" w:after="0" w:afterAutospacing="0"/>
              <w:rPr>
                <w:color w:val="000000" w:themeColor="text1"/>
              </w:rPr>
            </w:pPr>
          </w:p>
          <w:p w:rsidR="003C682B" w:rsidRPr="003C682B" w:rsidRDefault="003C682B" w:rsidP="003C682B">
            <w:pPr>
              <w:pStyle w:val="NormalWeb"/>
              <w:spacing w:before="0" w:beforeAutospacing="0" w:after="0" w:afterAutospacing="0"/>
              <w:rPr>
                <w:color w:val="000000" w:themeColor="text1"/>
              </w:rPr>
            </w:pPr>
            <w:r w:rsidRPr="003C682B">
              <w:rPr>
                <w:color w:val="000000" w:themeColor="text1"/>
              </w:rPr>
              <w:t>type</w:t>
            </w:r>
            <w:r>
              <w:rPr>
                <w:color w:val="000000" w:themeColor="text1"/>
              </w:rPr>
              <w:t xml:space="preserve"> </w:t>
            </w:r>
            <w:r w:rsidRPr="003C682B">
              <w:rPr>
                <w:color w:val="FF0000"/>
              </w:rPr>
              <w:t>(*),num</w:t>
            </w:r>
            <w:r w:rsidR="00646BA4">
              <w:rPr>
                <w:color w:val="000000" w:themeColor="text1"/>
              </w:rPr>
              <w:t>:2</w:t>
            </w:r>
          </w:p>
          <w:p w:rsidR="003C682B" w:rsidRDefault="003C682B" w:rsidP="00E03316">
            <w:pPr>
              <w:spacing w:before="400" w:after="120"/>
              <w:outlineLvl w:val="0"/>
              <w:rPr>
                <w:rFonts w:ascii="Arial" w:eastAsia="Times New Roman" w:hAnsi="Arial" w:cs="Arial"/>
                <w:color w:val="000000"/>
                <w:kern w:val="36"/>
                <w:sz w:val="40"/>
                <w:szCs w:val="40"/>
              </w:rPr>
            </w:pPr>
          </w:p>
        </w:tc>
      </w:tr>
      <w:tr w:rsidR="003C682B" w:rsidTr="008425E5">
        <w:tc>
          <w:tcPr>
            <w:tcW w:w="3775" w:type="dxa"/>
          </w:tcPr>
          <w:p w:rsidR="003C682B" w:rsidRPr="003C682B" w:rsidRDefault="003C682B" w:rsidP="00E03316">
            <w:pPr>
              <w:spacing w:before="400" w:after="120"/>
              <w:outlineLvl w:val="0"/>
              <w:rPr>
                <w:rFonts w:ascii="Times New Roman" w:eastAsia="Times New Roman" w:hAnsi="Times New Roman" w:cs="Times New Roman"/>
                <w:color w:val="000000"/>
                <w:kern w:val="36"/>
                <w:sz w:val="24"/>
                <w:szCs w:val="24"/>
              </w:rPr>
            </w:pPr>
            <w:r w:rsidRPr="003C682B">
              <w:rPr>
                <w:rFonts w:ascii="Times New Roman" w:eastAsia="Times New Roman" w:hAnsi="Times New Roman" w:cs="Times New Roman"/>
                <w:color w:val="000000"/>
                <w:kern w:val="36"/>
                <w:sz w:val="24"/>
                <w:szCs w:val="24"/>
              </w:rPr>
              <w:lastRenderedPageBreak/>
              <w:t>Status:200</w:t>
            </w:r>
          </w:p>
        </w:tc>
        <w:tc>
          <w:tcPr>
            <w:tcW w:w="5940" w:type="dxa"/>
          </w:tcPr>
          <w:p w:rsidR="00E53375" w:rsidRDefault="00E53375" w:rsidP="003C682B">
            <w:pPr>
              <w:pStyle w:val="NormalWeb"/>
              <w:spacing w:before="0" w:beforeAutospacing="0" w:after="0" w:afterAutospacing="0"/>
              <w:rPr>
                <w:color w:val="000000"/>
              </w:rPr>
            </w:pPr>
          </w:p>
          <w:p w:rsidR="003C682B" w:rsidRPr="003C682B" w:rsidRDefault="003C682B" w:rsidP="003C682B">
            <w:pPr>
              <w:pStyle w:val="NormalWeb"/>
              <w:spacing w:before="0" w:beforeAutospacing="0" w:after="0" w:afterAutospacing="0"/>
            </w:pPr>
            <w:r w:rsidRPr="003C682B">
              <w:rPr>
                <w:color w:val="000000"/>
              </w:rPr>
              <w:t>{</w:t>
            </w:r>
          </w:p>
          <w:p w:rsidR="003C682B" w:rsidRPr="003C682B" w:rsidRDefault="003C682B" w:rsidP="003C682B">
            <w:pPr>
              <w:pStyle w:val="NormalWeb"/>
              <w:spacing w:before="0" w:beforeAutospacing="0" w:after="0" w:afterAutospacing="0"/>
            </w:pPr>
            <w:r w:rsidRPr="003C682B">
              <w:rPr>
                <w:color w:val="000000"/>
              </w:rPr>
              <w:t>    "status": 200,</w:t>
            </w:r>
          </w:p>
          <w:p w:rsidR="003C682B" w:rsidRPr="003C682B" w:rsidRDefault="003C682B" w:rsidP="003C682B">
            <w:pPr>
              <w:pStyle w:val="NormalWeb"/>
              <w:spacing w:before="0" w:beforeAutospacing="0" w:after="0" w:afterAutospacing="0"/>
            </w:pPr>
            <w:r w:rsidRPr="003C682B">
              <w:rPr>
                <w:color w:val="000000"/>
              </w:rPr>
              <w:t>    "token": "eyJ0eXAiOiJKV1QiLCJhbGciOiJIUzI1NiJ9.eyJpZCI6IjVkODRhMDdkNjFkMDc0Mjc0YTdlYTU3MiIsImVtYWlsIjoidHJhbmhvYW5nNTY1QGdtYWlsLmNvbSIsImZ1bGxfbmFtZSI6InRyXHUxZWE3biBob1x1MDBlMG5nIiwidGltZSI6eyIkZGF0ZSI6eyIkbnVtYmVyTG9uZyI6IjE1NjkyMDUwNTAifX19.Y</w:t>
            </w:r>
            <w:r>
              <w:rPr>
                <w:color w:val="000000"/>
              </w:rPr>
              <w:softHyphen/>
            </w:r>
            <w:r>
              <w:rPr>
                <w:color w:val="000000"/>
              </w:rPr>
              <w:softHyphen/>
            </w:r>
            <w:r>
              <w:rPr>
                <w:color w:val="000000"/>
              </w:rPr>
              <w:softHyphen/>
            </w:r>
            <w:r w:rsidRPr="003C682B">
              <w:rPr>
                <w:color w:val="000000"/>
              </w:rPr>
              <w:t>hU4h5WWFe8_B4U4TlN8FpOvnaxWMObZE65WhszsVBI",</w:t>
            </w:r>
          </w:p>
          <w:p w:rsidR="003C682B" w:rsidRPr="003C682B" w:rsidRDefault="003C682B" w:rsidP="003C682B">
            <w:pPr>
              <w:pStyle w:val="NormalWeb"/>
              <w:spacing w:before="0" w:beforeAutospacing="0" w:after="0" w:afterAutospacing="0"/>
            </w:pPr>
            <w:r w:rsidRPr="003C682B">
              <w:rPr>
                <w:color w:val="000000"/>
              </w:rPr>
              <w:t>    "code": 15,</w:t>
            </w:r>
          </w:p>
          <w:p w:rsidR="003C682B" w:rsidRPr="003C682B" w:rsidRDefault="003C682B" w:rsidP="003C682B">
            <w:pPr>
              <w:pStyle w:val="NormalWeb"/>
              <w:spacing w:before="0" w:beforeAutospacing="0" w:after="0" w:afterAutospacing="0"/>
            </w:pPr>
            <w:r w:rsidRPr="003C682B">
              <w:rPr>
                <w:color w:val="000000"/>
              </w:rPr>
              <w:t>    "message": "đăng nhập thành công"</w:t>
            </w:r>
          </w:p>
          <w:p w:rsidR="003C682B" w:rsidRDefault="003C682B" w:rsidP="003C682B">
            <w:pPr>
              <w:pStyle w:val="NormalWeb"/>
              <w:spacing w:before="0" w:beforeAutospacing="0" w:after="0" w:afterAutospacing="0"/>
              <w:rPr>
                <w:color w:val="000000"/>
              </w:rPr>
            </w:pPr>
            <w:r w:rsidRPr="003C682B">
              <w:rPr>
                <w:color w:val="000000"/>
              </w:rPr>
              <w:t>}</w:t>
            </w:r>
          </w:p>
          <w:p w:rsidR="00E53375" w:rsidRPr="003C682B" w:rsidRDefault="00E53375" w:rsidP="003C682B">
            <w:pPr>
              <w:pStyle w:val="NormalWeb"/>
              <w:spacing w:before="0" w:beforeAutospacing="0" w:after="0" w:afterAutospacing="0"/>
            </w:pPr>
          </w:p>
        </w:tc>
      </w:tr>
      <w:tr w:rsidR="003C682B" w:rsidTr="008425E5">
        <w:tc>
          <w:tcPr>
            <w:tcW w:w="3775" w:type="dxa"/>
          </w:tcPr>
          <w:p w:rsidR="003C682B" w:rsidRPr="003C682B" w:rsidRDefault="003C682B" w:rsidP="00E03316">
            <w:pPr>
              <w:spacing w:before="400" w:after="120"/>
              <w:outlineLvl w:val="0"/>
              <w:rPr>
                <w:rFonts w:ascii="Times New Roman" w:eastAsia="Times New Roman" w:hAnsi="Times New Roman" w:cs="Times New Roman"/>
                <w:color w:val="000000"/>
                <w:kern w:val="36"/>
                <w:sz w:val="24"/>
                <w:szCs w:val="24"/>
              </w:rPr>
            </w:pPr>
            <w:r w:rsidRPr="003C682B">
              <w:rPr>
                <w:rFonts w:ascii="Times New Roman" w:eastAsia="Times New Roman" w:hAnsi="Times New Roman" w:cs="Times New Roman"/>
                <w:color w:val="000000"/>
                <w:kern w:val="36"/>
                <w:sz w:val="24"/>
                <w:szCs w:val="24"/>
              </w:rPr>
              <w:t>Status:401</w:t>
            </w:r>
          </w:p>
        </w:tc>
        <w:tc>
          <w:tcPr>
            <w:tcW w:w="5940" w:type="dxa"/>
          </w:tcPr>
          <w:p w:rsidR="003C682B" w:rsidRPr="003C682B" w:rsidRDefault="003C682B" w:rsidP="003C682B">
            <w:pPr>
              <w:pStyle w:val="NormalWeb"/>
              <w:spacing w:before="0" w:beforeAutospacing="0" w:after="0" w:afterAutospacing="0"/>
            </w:pPr>
            <w:r w:rsidRPr="003C682B">
              <w:rPr>
                <w:color w:val="000000"/>
                <w:kern w:val="36"/>
              </w:rPr>
              <w:softHyphen/>
            </w:r>
            <w:r w:rsidRPr="003C682B">
              <w:rPr>
                <w:color w:val="000000"/>
                <w:kern w:val="36"/>
              </w:rPr>
              <w:softHyphen/>
            </w:r>
            <w:r w:rsidRPr="003C682B">
              <w:rPr>
                <w:color w:val="000000"/>
                <w:kern w:val="36"/>
              </w:rPr>
              <w:softHyphen/>
            </w:r>
            <w:r w:rsidRPr="003C682B">
              <w:rPr>
                <w:color w:val="000000"/>
                <w:kern w:val="36"/>
              </w:rPr>
              <w:softHyphen/>
            </w:r>
            <w:r w:rsidRPr="003C682B">
              <w:rPr>
                <w:color w:val="000000"/>
              </w:rPr>
              <w:t>{</w:t>
            </w:r>
          </w:p>
          <w:p w:rsidR="003C682B" w:rsidRPr="003C682B" w:rsidRDefault="003C682B" w:rsidP="003C682B">
            <w:pPr>
              <w:pStyle w:val="NormalWeb"/>
              <w:spacing w:before="0" w:beforeAutospacing="0" w:after="0" w:afterAutospacing="0"/>
            </w:pPr>
            <w:r w:rsidRPr="003C682B">
              <w:rPr>
                <w:color w:val="000000"/>
              </w:rPr>
              <w:t>    "status": 401,</w:t>
            </w:r>
          </w:p>
          <w:p w:rsidR="003C682B" w:rsidRPr="003C682B" w:rsidRDefault="003C682B" w:rsidP="003C682B">
            <w:pPr>
              <w:pStyle w:val="NormalWeb"/>
              <w:spacing w:before="0" w:beforeAutospacing="0" w:after="0" w:afterAutospacing="0"/>
            </w:pPr>
            <w:r>
              <w:rPr>
                <w:color w:val="000000"/>
              </w:rPr>
              <w:t>    "code": 1</w:t>
            </w:r>
            <w:r w:rsidRPr="003C682B">
              <w:rPr>
                <w:color w:val="000000"/>
              </w:rPr>
              <w:t>,</w:t>
            </w:r>
          </w:p>
          <w:p w:rsidR="003C682B" w:rsidRPr="003C682B" w:rsidRDefault="003C682B" w:rsidP="003C682B">
            <w:pPr>
              <w:pStyle w:val="NormalWeb"/>
              <w:spacing w:before="0" w:beforeAutospacing="0" w:after="0" w:afterAutospacing="0"/>
            </w:pPr>
            <w:r w:rsidRPr="003C682B">
              <w:rPr>
                <w:color w:val="000000"/>
              </w:rPr>
              <w:t>    "message":  "</w:t>
            </w:r>
            <w:r>
              <w:rPr>
                <w:color w:val="000000"/>
              </w:rPr>
              <w:t>Email không đúng định dạng</w:t>
            </w:r>
            <w:r w:rsidRPr="003C682B">
              <w:rPr>
                <w:color w:val="000000"/>
              </w:rPr>
              <w:t>"</w:t>
            </w:r>
          </w:p>
          <w:p w:rsidR="003C682B" w:rsidRDefault="003C682B" w:rsidP="003C682B">
            <w:pPr>
              <w:pStyle w:val="NormalWeb"/>
              <w:spacing w:before="0" w:beforeAutospacing="0" w:after="0" w:afterAutospacing="0"/>
              <w:rPr>
                <w:color w:val="000000"/>
              </w:rPr>
            </w:pPr>
            <w:r w:rsidRPr="003C682B">
              <w:rPr>
                <w:color w:val="000000"/>
              </w:rPr>
              <w:t>}</w:t>
            </w:r>
          </w:p>
          <w:p w:rsidR="003C682B" w:rsidRDefault="003C682B" w:rsidP="003C682B">
            <w:pPr>
              <w:pStyle w:val="NormalWeb"/>
              <w:spacing w:before="0" w:beforeAutospacing="0" w:after="0" w:afterAutospacing="0"/>
              <w:rPr>
                <w:color w:val="000000"/>
              </w:rPr>
            </w:pPr>
          </w:p>
          <w:p w:rsidR="00E53375" w:rsidRPr="003C682B" w:rsidRDefault="00E53375" w:rsidP="00E53375">
            <w:pPr>
              <w:pStyle w:val="NormalWeb"/>
              <w:spacing w:before="0" w:beforeAutospacing="0" w:after="0" w:afterAutospacing="0"/>
            </w:pPr>
            <w:r w:rsidRPr="003C682B">
              <w:rPr>
                <w:color w:val="000000"/>
              </w:rPr>
              <w:t>{</w:t>
            </w:r>
          </w:p>
          <w:p w:rsidR="00E53375" w:rsidRPr="003C682B" w:rsidRDefault="00E53375" w:rsidP="00E53375">
            <w:pPr>
              <w:pStyle w:val="NormalWeb"/>
              <w:spacing w:before="0" w:beforeAutospacing="0" w:after="0" w:afterAutospacing="0"/>
            </w:pPr>
            <w:r w:rsidRPr="003C682B">
              <w:rPr>
                <w:color w:val="000000"/>
              </w:rPr>
              <w:t>    "status": 401,</w:t>
            </w:r>
          </w:p>
          <w:p w:rsidR="00E53375" w:rsidRPr="003C682B" w:rsidRDefault="00E53375" w:rsidP="00E53375">
            <w:pPr>
              <w:pStyle w:val="NormalWeb"/>
              <w:spacing w:before="0" w:beforeAutospacing="0" w:after="0" w:afterAutospacing="0"/>
            </w:pPr>
            <w:r>
              <w:rPr>
                <w:color w:val="000000"/>
              </w:rPr>
              <w:t>    "code": 18</w:t>
            </w:r>
            <w:r w:rsidRPr="003C682B">
              <w:rPr>
                <w:color w:val="000000"/>
              </w:rPr>
              <w:t>,</w:t>
            </w:r>
          </w:p>
          <w:p w:rsidR="00E53375" w:rsidRPr="003C682B" w:rsidRDefault="00E53375" w:rsidP="00E53375">
            <w:pPr>
              <w:pStyle w:val="NormalWeb"/>
              <w:spacing w:before="0" w:beforeAutospacing="0" w:after="0" w:afterAutospacing="0"/>
            </w:pPr>
            <w:r w:rsidRPr="003C682B">
              <w:rPr>
                <w:color w:val="000000"/>
              </w:rPr>
              <w:t>    "message":  "</w:t>
            </w:r>
            <w:r>
              <w:rPr>
                <w:color w:val="000000"/>
              </w:rPr>
              <w:t>id fblogin không được để trống</w:t>
            </w:r>
            <w:r w:rsidRPr="003C682B">
              <w:rPr>
                <w:color w:val="000000"/>
              </w:rPr>
              <w:t>"</w:t>
            </w:r>
          </w:p>
          <w:p w:rsidR="00E53375" w:rsidRDefault="00E53375" w:rsidP="00E53375">
            <w:pPr>
              <w:pStyle w:val="NormalWeb"/>
              <w:spacing w:before="0" w:beforeAutospacing="0" w:after="0" w:afterAutospacing="0"/>
              <w:rPr>
                <w:color w:val="000000"/>
              </w:rPr>
            </w:pPr>
            <w:r w:rsidRPr="003C682B">
              <w:rPr>
                <w:color w:val="000000"/>
              </w:rPr>
              <w:t>}</w:t>
            </w:r>
          </w:p>
          <w:p w:rsidR="00E53375" w:rsidRDefault="00E53375" w:rsidP="00E53375">
            <w:pPr>
              <w:pStyle w:val="NormalWeb"/>
              <w:spacing w:before="0" w:beforeAutospacing="0" w:after="0" w:afterAutospacing="0"/>
              <w:rPr>
                <w:color w:val="000000"/>
              </w:rPr>
            </w:pPr>
          </w:p>
          <w:p w:rsidR="003C682B" w:rsidRPr="003C682B" w:rsidRDefault="003C682B" w:rsidP="003C682B">
            <w:pPr>
              <w:pStyle w:val="NormalWeb"/>
              <w:spacing w:before="0" w:beforeAutospacing="0" w:after="0" w:afterAutospacing="0"/>
            </w:pPr>
            <w:r w:rsidRPr="003C682B">
              <w:rPr>
                <w:color w:val="000000"/>
              </w:rPr>
              <w:t>{</w:t>
            </w:r>
          </w:p>
          <w:p w:rsidR="003C682B" w:rsidRPr="003C682B" w:rsidRDefault="003C682B" w:rsidP="003C682B">
            <w:pPr>
              <w:pStyle w:val="NormalWeb"/>
              <w:spacing w:before="0" w:beforeAutospacing="0" w:after="0" w:afterAutospacing="0"/>
            </w:pPr>
            <w:r w:rsidRPr="003C682B">
              <w:rPr>
                <w:color w:val="000000"/>
              </w:rPr>
              <w:t>    "status": 401,</w:t>
            </w:r>
          </w:p>
          <w:p w:rsidR="003C682B" w:rsidRPr="003C682B" w:rsidRDefault="003C682B" w:rsidP="003C682B">
            <w:pPr>
              <w:pStyle w:val="NormalWeb"/>
              <w:spacing w:before="0" w:beforeAutospacing="0" w:after="0" w:afterAutospacing="0"/>
            </w:pPr>
            <w:r w:rsidRPr="003C682B">
              <w:rPr>
                <w:color w:val="000000"/>
              </w:rPr>
              <w:t>    "code": 17,</w:t>
            </w:r>
          </w:p>
          <w:p w:rsidR="003C682B" w:rsidRPr="003C682B" w:rsidRDefault="003C682B" w:rsidP="003C682B">
            <w:pPr>
              <w:pStyle w:val="NormalWeb"/>
              <w:spacing w:before="0" w:beforeAutospacing="0" w:after="0" w:afterAutospacing="0"/>
            </w:pPr>
            <w:r w:rsidRPr="003C682B">
              <w:rPr>
                <w:color w:val="000000"/>
              </w:rPr>
              <w:t>    "message":  "Tài khoản đang tạm thời bị khóa"</w:t>
            </w:r>
          </w:p>
          <w:p w:rsidR="003C682B" w:rsidRDefault="003C682B" w:rsidP="003C682B">
            <w:pPr>
              <w:pStyle w:val="NormalWeb"/>
              <w:spacing w:before="0" w:beforeAutospacing="0" w:after="0" w:afterAutospacing="0"/>
              <w:rPr>
                <w:color w:val="000000"/>
              </w:rPr>
            </w:pPr>
            <w:r w:rsidRPr="003C682B">
              <w:rPr>
                <w:color w:val="000000"/>
              </w:rPr>
              <w:t>}</w:t>
            </w:r>
          </w:p>
          <w:p w:rsidR="00B80A3D" w:rsidRPr="003C682B" w:rsidRDefault="00B80A3D" w:rsidP="003C682B">
            <w:pPr>
              <w:pStyle w:val="NormalWeb"/>
              <w:spacing w:before="0" w:beforeAutospacing="0" w:after="0" w:afterAutospacing="0"/>
            </w:pPr>
          </w:p>
        </w:tc>
      </w:tr>
    </w:tbl>
    <w:p w:rsidR="00E03316" w:rsidRPr="00E03316" w:rsidRDefault="00E53375" w:rsidP="00E03316">
      <w:pPr>
        <w:spacing w:before="400" w:after="120"/>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softHyphen/>
      </w:r>
      <w:r>
        <w:rPr>
          <w:rFonts w:ascii="Arial" w:eastAsia="Times New Roman" w:hAnsi="Arial" w:cs="Arial"/>
          <w:color w:val="000000"/>
          <w:kern w:val="36"/>
          <w:sz w:val="40"/>
          <w:szCs w:val="40"/>
        </w:rPr>
        <w:softHyphen/>
      </w:r>
      <w:r>
        <w:rPr>
          <w:rFonts w:ascii="Arial" w:eastAsia="Times New Roman" w:hAnsi="Arial" w:cs="Arial"/>
          <w:color w:val="000000"/>
          <w:kern w:val="36"/>
          <w:sz w:val="40"/>
          <w:szCs w:val="40"/>
        </w:rPr>
        <w:softHyphen/>
      </w:r>
      <w:r w:rsidR="00E03316" w:rsidRPr="00E03316">
        <w:rPr>
          <w:rFonts w:ascii="Arial" w:eastAsia="Times New Roman" w:hAnsi="Arial" w:cs="Arial"/>
          <w:color w:val="000000"/>
          <w:kern w:val="36"/>
          <w:sz w:val="40"/>
          <w:szCs w:val="40"/>
        </w:rPr>
        <w:t>8.</w:t>
      </w:r>
      <w:r w:rsidR="00131B94">
        <w:rPr>
          <w:rFonts w:ascii="Arial" w:eastAsia="Times New Roman" w:hAnsi="Arial" w:cs="Arial"/>
          <w:color w:val="000000"/>
          <w:kern w:val="36"/>
          <w:sz w:val="40"/>
          <w:szCs w:val="40"/>
        </w:rPr>
        <w:t>Lấy danh sách cửa hàng</w:t>
      </w:r>
    </w:p>
    <w:tbl>
      <w:tblPr>
        <w:tblW w:w="9710" w:type="dxa"/>
        <w:tblLayout w:type="fixed"/>
        <w:tblCellMar>
          <w:top w:w="15" w:type="dxa"/>
          <w:left w:w="15" w:type="dxa"/>
          <w:bottom w:w="15" w:type="dxa"/>
          <w:right w:w="15" w:type="dxa"/>
        </w:tblCellMar>
        <w:tblLook w:val="04A0" w:firstRow="1" w:lastRow="0" w:firstColumn="1" w:lastColumn="0" w:noHBand="0" w:noVBand="1"/>
      </w:tblPr>
      <w:tblGrid>
        <w:gridCol w:w="3770"/>
        <w:gridCol w:w="5940"/>
      </w:tblGrid>
      <w:tr w:rsidR="006A7FA1" w:rsidRPr="00E03316" w:rsidTr="00131B94">
        <w:trPr>
          <w:trHeight w:val="735"/>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FA1" w:rsidRPr="00F50F8C" w:rsidRDefault="00F50F8C" w:rsidP="00E03316">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URI</w:t>
            </w:r>
          </w:p>
        </w:tc>
        <w:tc>
          <w:tcPr>
            <w:tcW w:w="5940" w:type="dxa"/>
            <w:tcBorders>
              <w:top w:val="single" w:sz="8" w:space="0" w:color="000000"/>
              <w:left w:val="single" w:sz="8" w:space="0" w:color="000000"/>
              <w:bottom w:val="single" w:sz="8" w:space="0" w:color="000000"/>
              <w:right w:val="single" w:sz="8" w:space="0" w:color="000000"/>
            </w:tcBorders>
          </w:tcPr>
          <w:p w:rsidR="006A7FA1" w:rsidRPr="00F50F8C" w:rsidRDefault="00F50F8C" w:rsidP="00E03316">
            <w:pPr>
              <w:rPr>
                <w:rFonts w:ascii="Times New Roman" w:eastAsia="Times New Roman" w:hAnsi="Times New Roman" w:cs="Times New Roman"/>
                <w:color w:val="000000"/>
                <w:sz w:val="24"/>
                <w:szCs w:val="24"/>
              </w:rPr>
            </w:pPr>
            <w:r w:rsidRPr="00F50F8C">
              <w:rPr>
                <w:rFonts w:ascii="Times New Roman" w:eastAsia="Times New Roman" w:hAnsi="Times New Roman" w:cs="Times New Roman"/>
                <w:color w:val="000000"/>
                <w:sz w:val="24"/>
                <w:szCs w:val="24"/>
              </w:rPr>
              <w:t>/store/get_all</w:t>
            </w:r>
          </w:p>
        </w:tc>
      </w:tr>
      <w:tr w:rsidR="006A7FA1" w:rsidRPr="00E03316" w:rsidTr="00131B94">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FA1" w:rsidRPr="00E03316" w:rsidRDefault="006A7FA1" w:rsidP="003D0A05">
            <w:pPr>
              <w:rPr>
                <w:rFonts w:ascii="Times New Roman" w:eastAsia="Times New Roman" w:hAnsi="Times New Roman" w:cs="Times New Roman"/>
                <w:sz w:val="24"/>
                <w:szCs w:val="24"/>
              </w:rPr>
            </w:pPr>
            <w:r w:rsidRPr="00E03316">
              <w:rPr>
                <w:rFonts w:ascii="Arial" w:eastAsia="Times New Roman" w:hAnsi="Arial" w:cs="Arial"/>
                <w:color w:val="000000"/>
                <w:sz w:val="28"/>
                <w:szCs w:val="28"/>
              </w:rPr>
              <w:lastRenderedPageBreak/>
              <w:t>Headers</w:t>
            </w:r>
          </w:p>
        </w:tc>
        <w:tc>
          <w:tcPr>
            <w:tcW w:w="5940" w:type="dxa"/>
            <w:tcBorders>
              <w:top w:val="single" w:sz="8" w:space="0" w:color="000000"/>
              <w:left w:val="single" w:sz="8" w:space="0" w:color="000000"/>
              <w:bottom w:val="single" w:sz="8" w:space="0" w:color="000000"/>
              <w:right w:val="single" w:sz="8" w:space="0" w:color="000000"/>
            </w:tcBorders>
          </w:tcPr>
          <w:p w:rsidR="006A7FA1" w:rsidRDefault="003D0A05" w:rsidP="00E03316">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Pr="00E03316">
              <w:rPr>
                <w:rFonts w:ascii="Arial" w:eastAsia="Times New Roman" w:hAnsi="Arial" w:cs="Arial"/>
                <w:color w:val="000000"/>
              </w:rPr>
              <w:t>eyJ0eXAiOiJKV1QiLCJhbGciOiJIUzI1NiJ9.eyJpZCI6IjVkODRhMDdkNjFkMDc0Mjc0YTdlYTU3MiIsImVtYWlsIjoidHJhbmhvYW5nNTY1QGdtYWlsLmNvbSIsImZ1bGxfbmFtZSI6InRyXHUxZWE3biBob1x1MDBlMG5nIiwidGltZSI6eyIkZGF0ZSI6eyIkbnVtYmVyTG9uZyI6IjE1NjkyMDQzMDIifX19.W6IzVOxxMre2sL3NmVFmxQBZIHfKfJtpLo5WMM3_0YQ</w:t>
            </w:r>
            <w:r>
              <w:rPr>
                <w:rFonts w:ascii="Arial" w:eastAsia="Times New Roman" w:hAnsi="Arial" w:cs="Arial"/>
                <w:color w:val="000000"/>
              </w:rPr>
              <w:t>”</w:t>
            </w:r>
          </w:p>
          <w:p w:rsidR="003D0A05" w:rsidRDefault="003D0A05" w:rsidP="00E03316">
            <w:pPr>
              <w:rPr>
                <w:rFonts w:ascii="Arial" w:eastAsia="Times New Roman" w:hAnsi="Arial" w:cs="Arial"/>
                <w:color w:val="000000"/>
              </w:rPr>
            </w:pPr>
          </w:p>
          <w:p w:rsidR="003D0A05" w:rsidRPr="00E03316" w:rsidRDefault="003D0A05" w:rsidP="00E03316">
            <w:pPr>
              <w:rPr>
                <w:rFonts w:ascii="Arial" w:eastAsia="Times New Roman" w:hAnsi="Arial" w:cs="Arial"/>
                <w:color w:val="000000"/>
                <w:sz w:val="28"/>
                <w:szCs w:val="28"/>
              </w:rPr>
            </w:pPr>
            <w:r>
              <w:rPr>
                <w:rFonts w:ascii="Arial" w:eastAsia="Times New Roman" w:hAnsi="Arial" w:cs="Arial"/>
                <w:color w:val="000000"/>
              </w:rPr>
              <w:t>Content-type</w:t>
            </w:r>
            <w:r w:rsidRPr="003D0A05">
              <w:rPr>
                <w:rFonts w:ascii="Arial" w:eastAsia="Times New Roman" w:hAnsi="Arial" w:cs="Arial"/>
                <w:i/>
                <w:color w:val="000000"/>
              </w:rPr>
              <w:t xml:space="preserve">: </w:t>
            </w:r>
            <w:r w:rsidRPr="003D0A05">
              <w:rPr>
                <w:rFonts w:ascii="Times New Roman" w:hAnsi="Times New Roman" w:cs="Times New Roman"/>
                <w:i/>
                <w:color w:val="505050"/>
                <w:sz w:val="24"/>
                <w:szCs w:val="24"/>
                <w:shd w:val="clear" w:color="auto" w:fill="FFFFFF"/>
              </w:rPr>
              <w:t>application/x-www-form-urlencoded</w:t>
            </w:r>
          </w:p>
        </w:tc>
      </w:tr>
      <w:tr w:rsidR="006A7FA1" w:rsidRPr="00E03316" w:rsidTr="00131B94">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FA1" w:rsidRPr="00E03316" w:rsidRDefault="00F50F8C" w:rsidP="00F50F8C">
            <w:pPr>
              <w:rPr>
                <w:rFonts w:ascii="Times New Roman" w:eastAsia="Times New Roman" w:hAnsi="Times New Roman" w:cs="Times New Roman"/>
                <w:sz w:val="24"/>
                <w:szCs w:val="24"/>
              </w:rPr>
            </w:pPr>
            <w:r>
              <w:rPr>
                <w:rFonts w:ascii="Arial" w:eastAsia="Times New Roman" w:hAnsi="Arial" w:cs="Arial"/>
                <w:color w:val="000000"/>
              </w:rPr>
              <w:t>M</w:t>
            </w:r>
            <w:r w:rsidR="006A7FA1" w:rsidRPr="00E03316">
              <w:rPr>
                <w:rFonts w:ascii="Arial" w:eastAsia="Times New Roman" w:hAnsi="Arial" w:cs="Arial"/>
                <w:color w:val="000000"/>
              </w:rPr>
              <w:t xml:space="preserve">ethod: </w:t>
            </w:r>
          </w:p>
        </w:tc>
        <w:tc>
          <w:tcPr>
            <w:tcW w:w="5940" w:type="dxa"/>
            <w:tcBorders>
              <w:top w:val="single" w:sz="8" w:space="0" w:color="000000"/>
              <w:left w:val="single" w:sz="8" w:space="0" w:color="000000"/>
              <w:bottom w:val="single" w:sz="8" w:space="0" w:color="000000"/>
              <w:right w:val="single" w:sz="8" w:space="0" w:color="000000"/>
            </w:tcBorders>
          </w:tcPr>
          <w:p w:rsidR="006A7FA1" w:rsidRPr="00E03316" w:rsidRDefault="00F50F8C" w:rsidP="00E03316">
            <w:pPr>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6A7FA1" w:rsidRPr="00E03316" w:rsidTr="00131B94">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FA1" w:rsidRPr="003D0A05" w:rsidRDefault="003D0A05" w:rsidP="00E03316">
            <w:pPr>
              <w:rPr>
                <w:rFonts w:ascii="Times New Roman" w:eastAsia="Times New Roman" w:hAnsi="Times New Roman" w:cs="Times New Roman"/>
                <w:sz w:val="24"/>
                <w:szCs w:val="24"/>
              </w:rPr>
            </w:pPr>
            <w:r w:rsidRPr="003D0A05">
              <w:rPr>
                <w:rFonts w:ascii="Times New Roman" w:eastAsia="Times New Roman" w:hAnsi="Times New Roman" w:cs="Times New Roman"/>
                <w:sz w:val="24"/>
                <w:szCs w:val="24"/>
              </w:rPr>
              <w:t>Param:</w:t>
            </w:r>
          </w:p>
        </w:tc>
        <w:tc>
          <w:tcPr>
            <w:tcW w:w="5940" w:type="dxa"/>
            <w:tcBorders>
              <w:top w:val="single" w:sz="8" w:space="0" w:color="000000"/>
              <w:left w:val="single" w:sz="8" w:space="0" w:color="000000"/>
              <w:bottom w:val="single" w:sz="8" w:space="0" w:color="000000"/>
              <w:right w:val="single" w:sz="8" w:space="0" w:color="000000"/>
            </w:tcBorders>
          </w:tcPr>
          <w:p w:rsidR="006A7FA1" w:rsidRPr="003D0A05" w:rsidRDefault="003D0A05" w:rsidP="00E03316">
            <w:pPr>
              <w:rPr>
                <w:rFonts w:ascii="Times New Roman" w:eastAsia="Times New Roman" w:hAnsi="Times New Roman" w:cs="Times New Roman"/>
                <w:color w:val="000000"/>
                <w:sz w:val="24"/>
                <w:szCs w:val="24"/>
              </w:rPr>
            </w:pPr>
            <w:r w:rsidRPr="003D0A05">
              <w:rPr>
                <w:rFonts w:ascii="Times New Roman" w:eastAsia="Times New Roman" w:hAnsi="Times New Roman" w:cs="Times New Roman"/>
                <w:color w:val="000000"/>
                <w:sz w:val="24"/>
                <w:szCs w:val="24"/>
              </w:rPr>
              <w:t>Type</w:t>
            </w:r>
            <w:r>
              <w:rPr>
                <w:rFonts w:ascii="Times New Roman" w:eastAsia="Times New Roman" w:hAnsi="Times New Roman" w:cs="Times New Roman"/>
                <w:color w:val="000000"/>
                <w:sz w:val="24"/>
                <w:szCs w:val="24"/>
              </w:rPr>
              <w:t xml:space="preserve"> </w:t>
            </w:r>
            <w:r w:rsidRPr="003D0A05">
              <w:rPr>
                <w:rFonts w:ascii="Times New Roman" w:eastAsia="Times New Roman" w:hAnsi="Times New Roman" w:cs="Times New Roman"/>
                <w:color w:val="FF0000"/>
                <w:sz w:val="24"/>
                <w:szCs w:val="24"/>
              </w:rPr>
              <w:t>(*)num</w:t>
            </w:r>
            <w:r w:rsidR="00646BA4">
              <w:rPr>
                <w:rFonts w:ascii="Times New Roman" w:eastAsia="Times New Roman" w:hAnsi="Times New Roman" w:cs="Times New Roman"/>
                <w:color w:val="000000"/>
                <w:sz w:val="24"/>
                <w:szCs w:val="24"/>
              </w:rPr>
              <w:t>:2</w:t>
            </w:r>
          </w:p>
        </w:tc>
      </w:tr>
      <w:tr w:rsidR="006A7FA1" w:rsidRPr="00131B94" w:rsidTr="00131B94">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FA1" w:rsidRPr="00131B94" w:rsidRDefault="003D0A05" w:rsidP="003D0A05">
            <w:pPr>
              <w:rPr>
                <w:rFonts w:ascii="Times New Roman" w:eastAsia="Times New Roman" w:hAnsi="Times New Roman" w:cs="Times New Roman"/>
                <w:sz w:val="24"/>
                <w:szCs w:val="24"/>
              </w:rPr>
            </w:pPr>
            <w:r w:rsidRPr="00131B94">
              <w:rPr>
                <w:rFonts w:ascii="Times New Roman" w:eastAsia="Times New Roman" w:hAnsi="Times New Roman" w:cs="Times New Roman"/>
                <w:sz w:val="24"/>
                <w:szCs w:val="24"/>
              </w:rPr>
              <w:t>Status:200</w:t>
            </w:r>
          </w:p>
        </w:tc>
        <w:tc>
          <w:tcPr>
            <w:tcW w:w="5940" w:type="dxa"/>
            <w:tcBorders>
              <w:top w:val="single" w:sz="8" w:space="0" w:color="000000"/>
              <w:left w:val="single" w:sz="8" w:space="0" w:color="000000"/>
              <w:bottom w:val="single" w:sz="8" w:space="0" w:color="000000"/>
              <w:right w:val="single" w:sz="8" w:space="0" w:color="000000"/>
            </w:tcBorders>
          </w:tcPr>
          <w:p w:rsidR="003D0A05" w:rsidRPr="00131B94" w:rsidRDefault="003D0A05" w:rsidP="003D0A05">
            <w:pPr>
              <w:rPr>
                <w:rFonts w:ascii="Times New Roman" w:eastAsia="Times New Roman" w:hAnsi="Times New Roman" w:cs="Times New Roman"/>
                <w:sz w:val="24"/>
                <w:szCs w:val="24"/>
              </w:rPr>
            </w:pPr>
            <w:r w:rsidRPr="00131B94">
              <w:rPr>
                <w:rFonts w:ascii="Times New Roman" w:eastAsia="Times New Roman" w:hAnsi="Times New Roman" w:cs="Times New Roman"/>
                <w:color w:val="000000"/>
                <w:sz w:val="24"/>
                <w:szCs w:val="24"/>
              </w:rPr>
              <w:t>{</w:t>
            </w:r>
          </w:p>
          <w:p w:rsidR="003D0A05" w:rsidRPr="00131B94" w:rsidRDefault="003D0A05" w:rsidP="003D0A05">
            <w:pPr>
              <w:rPr>
                <w:rFonts w:ascii="Times New Roman" w:eastAsia="Times New Roman" w:hAnsi="Times New Roman" w:cs="Times New Roman"/>
                <w:sz w:val="24"/>
                <w:szCs w:val="24"/>
              </w:rPr>
            </w:pPr>
            <w:r w:rsidRPr="00131B94">
              <w:rPr>
                <w:rFonts w:ascii="Times New Roman" w:eastAsia="Times New Roman" w:hAnsi="Times New Roman" w:cs="Times New Roman"/>
                <w:color w:val="000000"/>
                <w:sz w:val="24"/>
                <w:szCs w:val="24"/>
              </w:rPr>
              <w:t>    "status": 200,</w:t>
            </w:r>
          </w:p>
          <w:p w:rsidR="003D0A05" w:rsidRPr="00131B94" w:rsidRDefault="003D0A05" w:rsidP="003D0A05">
            <w:pPr>
              <w:rPr>
                <w:rFonts w:ascii="Times New Roman" w:eastAsia="Times New Roman" w:hAnsi="Times New Roman" w:cs="Times New Roman"/>
                <w:sz w:val="24"/>
                <w:szCs w:val="24"/>
              </w:rPr>
            </w:pPr>
            <w:r w:rsidRPr="00131B94">
              <w:rPr>
                <w:rFonts w:ascii="Times New Roman" w:eastAsia="Times New Roman" w:hAnsi="Times New Roman" w:cs="Times New Roman"/>
                <w:color w:val="000000"/>
                <w:sz w:val="24"/>
                <w:szCs w:val="24"/>
              </w:rPr>
              <w:t>    "data":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b/>
                <w:bCs/>
                <w:sz w:val="24"/>
                <w:szCs w:val="24"/>
              </w:rPr>
              <w:t>{</w:t>
            </w:r>
            <w:r w:rsidRPr="00131B94">
              <w:rPr>
                <w:rFonts w:ascii="Times New Roman" w:hAnsi="Times New Roman" w:cs="Times New Roman"/>
                <w:sz w:val="24"/>
                <w:szCs w:val="24"/>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"_id"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r w:rsidR="00131B94" w:rsidRPr="00131B94">
              <w:rPr>
                <w:rFonts w:ascii="Times New Roman" w:hAnsi="Times New Roman" w:cs="Times New Roman"/>
                <w:sz w:val="24"/>
                <w:szCs w:val="24"/>
                <w:shd w:val="clear" w:color="auto" w:fill="FFFFFF"/>
              </w:rPr>
              <w:t>{“$oid”:</w:t>
            </w:r>
            <w:r w:rsidRPr="00131B94">
              <w:rPr>
                <w:rFonts w:ascii="Times New Roman" w:hAnsi="Times New Roman" w:cs="Times New Roman"/>
                <w:sz w:val="24"/>
                <w:szCs w:val="24"/>
                <w:shd w:val="clear" w:color="auto" w:fill="FFFFFF"/>
              </w:rPr>
              <w:t>"5da7d40068a3ffe54e00519b"</w:t>
            </w:r>
            <w:r w:rsidR="00131B94" w:rsidRPr="00131B94">
              <w:rPr>
                <w:rFonts w:ascii="Times New Roman" w:hAnsi="Times New Roman" w:cs="Times New Roman"/>
                <w:b/>
                <w:bCs/>
                <w:sz w:val="24"/>
                <w:szCs w:val="24"/>
                <w:shd w:val="clear" w:color="auto" w:fill="FFFFFF"/>
              </w:rPr>
              <w:t>}</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"name"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"71 Lê Thanh Nghị"</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"phone"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"0974253488"</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"province_id"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"01"</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"province"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r w:rsidRPr="00131B94">
              <w:rPr>
                <w:rFonts w:ascii="Times New Roman" w:hAnsi="Times New Roman" w:cs="Times New Roman"/>
                <w:b/>
                <w:bCs/>
                <w:sz w:val="24"/>
                <w:szCs w:val="24"/>
                <w:shd w:val="clear" w:color="auto" w:fill="FFFFFF"/>
              </w:rPr>
              <w:t>{</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"id"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"01"</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"name"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"Hà Nội"</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"district_id"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"007"</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"district"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r w:rsidRPr="00131B94">
              <w:rPr>
                <w:rFonts w:ascii="Times New Roman" w:hAnsi="Times New Roman" w:cs="Times New Roman"/>
                <w:b/>
                <w:bCs/>
                <w:sz w:val="24"/>
                <w:szCs w:val="24"/>
                <w:shd w:val="clear" w:color="auto" w:fill="FFFFFF"/>
              </w:rPr>
              <w:t>{</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"id"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"007"</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"name"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"Hai Bà Trưng"</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"address"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"Số 71 Lê Thanh Nghị, Phường Đồng Tâm, Quận Hai Bà Trưng, Hà Nội"</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"representative"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"Đỗ Văn Quân"</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"investment"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"0"</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rPr>
              <w:t xml:space="preserve">    "status" </w:t>
            </w:r>
            <w:r w:rsidRPr="00131B94">
              <w:rPr>
                <w:rFonts w:ascii="Times New Roman" w:hAnsi="Times New Roman" w:cs="Times New Roman"/>
                <w:b/>
                <w:bCs/>
                <w:sz w:val="24"/>
                <w:szCs w:val="24"/>
              </w:rPr>
              <w:t>:</w:t>
            </w:r>
            <w:r w:rsidRPr="00131B94">
              <w:rPr>
                <w:rFonts w:ascii="Times New Roman" w:hAnsi="Times New Roman" w:cs="Times New Roman"/>
                <w:sz w:val="24"/>
                <w:szCs w:val="24"/>
              </w:rPr>
              <w:t xml:space="preserve"> "active"</w:t>
            </w:r>
            <w:r w:rsidRPr="00131B94">
              <w:rPr>
                <w:rFonts w:ascii="Times New Roman" w:hAnsi="Times New Roman" w:cs="Times New Roman"/>
                <w:b/>
                <w:bCs/>
                <w:sz w:val="24"/>
                <w:szCs w:val="24"/>
              </w:rPr>
              <w:t>,</w:t>
            </w:r>
            <w:r w:rsidRPr="00131B94">
              <w:rPr>
                <w:rFonts w:ascii="Times New Roman" w:hAnsi="Times New Roman" w:cs="Times New Roman"/>
                <w:sz w:val="24"/>
                <w:szCs w:val="24"/>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rPr>
              <w:t xml:space="preserve">    "created_at" </w:t>
            </w:r>
            <w:r w:rsidRPr="00131B94">
              <w:rPr>
                <w:rFonts w:ascii="Times New Roman" w:hAnsi="Times New Roman" w:cs="Times New Roman"/>
                <w:b/>
                <w:bCs/>
                <w:sz w:val="24"/>
                <w:szCs w:val="24"/>
              </w:rPr>
              <w:t>:</w:t>
            </w:r>
            <w:r w:rsidRPr="00131B94">
              <w:rPr>
                <w:rFonts w:ascii="Times New Roman" w:hAnsi="Times New Roman" w:cs="Times New Roman"/>
                <w:sz w:val="24"/>
                <w:szCs w:val="24"/>
              </w:rPr>
              <w:t xml:space="preserve"> "1586844515"</w:t>
            </w:r>
            <w:r w:rsidRPr="00131B94">
              <w:rPr>
                <w:rFonts w:ascii="Times New Roman" w:hAnsi="Times New Roman" w:cs="Times New Roman"/>
                <w:b/>
                <w:bCs/>
                <w:sz w:val="24"/>
                <w:szCs w:val="24"/>
              </w:rPr>
              <w:t>,</w:t>
            </w:r>
            <w:r w:rsidRPr="00131B94">
              <w:rPr>
                <w:rFonts w:ascii="Times New Roman" w:hAnsi="Times New Roman" w:cs="Times New Roman"/>
                <w:sz w:val="24"/>
                <w:szCs w:val="24"/>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"updated_by"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"loannth@yopmail.com"</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"type"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"1"</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"code_address_store"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"71LTN"</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3D0A05" w:rsidRPr="00131B94" w:rsidRDefault="003D0A05" w:rsidP="003D0A05">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"code_province_store"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"HN"</w:t>
            </w:r>
          </w:p>
          <w:p w:rsidR="003D0A05" w:rsidRPr="00131B94" w:rsidRDefault="003D0A05"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b/>
                <w:bCs/>
                <w:sz w:val="24"/>
                <w:szCs w:val="24"/>
                <w:shd w:val="clear" w:color="auto" w:fill="FFFFFF"/>
              </w:rPr>
              <w:t>}</w:t>
            </w:r>
            <w:r w:rsidRPr="00131B94">
              <w:rPr>
                <w:rFonts w:ascii="Times New Roman" w:eastAsia="Times New Roman" w:hAnsi="Times New Roman" w:cs="Times New Roman"/>
                <w:color w:val="000000"/>
                <w:sz w:val="24"/>
                <w:szCs w:val="24"/>
              </w:rPr>
              <w:t>]</w:t>
            </w:r>
          </w:p>
          <w:p w:rsidR="003D0A05" w:rsidRPr="00131B94" w:rsidRDefault="003D0A05" w:rsidP="003D0A05">
            <w:pPr>
              <w:rPr>
                <w:rFonts w:ascii="Times New Roman" w:eastAsia="Times New Roman" w:hAnsi="Times New Roman" w:cs="Times New Roman"/>
                <w:sz w:val="24"/>
                <w:szCs w:val="24"/>
              </w:rPr>
            </w:pPr>
            <w:r w:rsidRPr="00131B94">
              <w:rPr>
                <w:rFonts w:ascii="Times New Roman" w:eastAsia="Times New Roman" w:hAnsi="Times New Roman" w:cs="Times New Roman"/>
                <w:color w:val="000000"/>
              </w:rPr>
              <w:t>}</w:t>
            </w:r>
          </w:p>
          <w:p w:rsidR="006A7FA1" w:rsidRPr="00131B94" w:rsidRDefault="006A7FA1" w:rsidP="00E03316">
            <w:pPr>
              <w:rPr>
                <w:rFonts w:ascii="Times New Roman" w:eastAsia="Times New Roman" w:hAnsi="Times New Roman" w:cs="Times New Roman"/>
                <w:color w:val="000000"/>
              </w:rPr>
            </w:pPr>
          </w:p>
        </w:tc>
      </w:tr>
    </w:tbl>
    <w:p w:rsidR="00E03316" w:rsidRPr="00E03316" w:rsidRDefault="00E03316" w:rsidP="00E03316">
      <w:pPr>
        <w:spacing w:after="240"/>
        <w:rPr>
          <w:rFonts w:ascii="Times New Roman" w:eastAsia="Times New Roman" w:hAnsi="Times New Roman" w:cs="Times New Roman"/>
          <w:sz w:val="24"/>
          <w:szCs w:val="24"/>
        </w:rPr>
      </w:pPr>
    </w:p>
    <w:p w:rsidR="00E03316" w:rsidRPr="00E03316" w:rsidRDefault="00E03316" w:rsidP="00E03316">
      <w:pPr>
        <w:spacing w:before="400" w:after="120"/>
        <w:outlineLvl w:val="0"/>
        <w:rPr>
          <w:rFonts w:ascii="Times New Roman" w:eastAsia="Times New Roman" w:hAnsi="Times New Roman" w:cs="Times New Roman"/>
          <w:b/>
          <w:bCs/>
          <w:kern w:val="36"/>
          <w:sz w:val="48"/>
          <w:szCs w:val="48"/>
        </w:rPr>
      </w:pPr>
      <w:proofErr w:type="gramStart"/>
      <w:r w:rsidRPr="00E03316">
        <w:rPr>
          <w:rFonts w:ascii="Arial" w:eastAsia="Times New Roman" w:hAnsi="Arial" w:cs="Arial"/>
          <w:color w:val="000000"/>
          <w:kern w:val="36"/>
          <w:sz w:val="40"/>
          <w:szCs w:val="40"/>
        </w:rPr>
        <w:lastRenderedPageBreak/>
        <w:t>9.</w:t>
      </w:r>
      <w:r w:rsidR="00131B94">
        <w:rPr>
          <w:rFonts w:ascii="Arial" w:eastAsia="Times New Roman" w:hAnsi="Arial" w:cs="Arial"/>
          <w:color w:val="000000"/>
          <w:kern w:val="36"/>
          <w:sz w:val="40"/>
          <w:szCs w:val="40"/>
        </w:rPr>
        <w:t>Lấy</w:t>
      </w:r>
      <w:proofErr w:type="gramEnd"/>
      <w:r w:rsidR="00131B94">
        <w:rPr>
          <w:rFonts w:ascii="Arial" w:eastAsia="Times New Roman" w:hAnsi="Arial" w:cs="Arial"/>
          <w:color w:val="000000"/>
          <w:kern w:val="36"/>
          <w:sz w:val="40"/>
          <w:szCs w:val="40"/>
        </w:rPr>
        <w:t xml:space="preserve"> thông tin chi tiết cửa hang theo id</w:t>
      </w:r>
    </w:p>
    <w:tbl>
      <w:tblPr>
        <w:tblW w:w="9710" w:type="dxa"/>
        <w:tblLayout w:type="fixed"/>
        <w:tblCellMar>
          <w:top w:w="15" w:type="dxa"/>
          <w:left w:w="15" w:type="dxa"/>
          <w:bottom w:w="15" w:type="dxa"/>
          <w:right w:w="15" w:type="dxa"/>
        </w:tblCellMar>
        <w:tblLook w:val="04A0" w:firstRow="1" w:lastRow="0" w:firstColumn="1" w:lastColumn="0" w:noHBand="0" w:noVBand="1"/>
      </w:tblPr>
      <w:tblGrid>
        <w:gridCol w:w="3770"/>
        <w:gridCol w:w="5940"/>
      </w:tblGrid>
      <w:tr w:rsidR="00131B94" w:rsidRPr="00E03316" w:rsidTr="00131B94">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B94" w:rsidRPr="00E03316" w:rsidRDefault="00131B94"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5940" w:type="dxa"/>
            <w:tcBorders>
              <w:top w:val="single" w:sz="8" w:space="0" w:color="000000"/>
              <w:left w:val="single" w:sz="8" w:space="0" w:color="000000"/>
              <w:bottom w:val="single" w:sz="8" w:space="0" w:color="000000"/>
              <w:right w:val="single" w:sz="8" w:space="0" w:color="000000"/>
            </w:tcBorders>
          </w:tcPr>
          <w:p w:rsidR="00131B94" w:rsidRPr="00131B94" w:rsidRDefault="00131B94" w:rsidP="00E03316">
            <w:pPr>
              <w:rPr>
                <w:rFonts w:ascii="Times New Roman" w:eastAsia="Times New Roman" w:hAnsi="Times New Roman" w:cs="Times New Roman"/>
                <w:color w:val="000000"/>
                <w:sz w:val="24"/>
                <w:szCs w:val="24"/>
              </w:rPr>
            </w:pPr>
            <w:r w:rsidRPr="00131B94">
              <w:rPr>
                <w:rFonts w:ascii="Times New Roman" w:eastAsia="Times New Roman" w:hAnsi="Times New Roman" w:cs="Times New Roman"/>
                <w:color w:val="000000"/>
                <w:sz w:val="24"/>
                <w:szCs w:val="24"/>
              </w:rPr>
              <w:t>/store/get_store</w:t>
            </w:r>
          </w:p>
        </w:tc>
      </w:tr>
      <w:tr w:rsidR="00131B94" w:rsidRPr="00E03316" w:rsidTr="00131B94">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B94" w:rsidRPr="00E03316" w:rsidRDefault="00131B94" w:rsidP="00131B94">
            <w:pPr>
              <w:rPr>
                <w:rFonts w:ascii="Times New Roman" w:eastAsia="Times New Roman" w:hAnsi="Times New Roman" w:cs="Times New Roman"/>
                <w:sz w:val="24"/>
                <w:szCs w:val="24"/>
              </w:rPr>
            </w:pPr>
            <w:r w:rsidRPr="00E03316">
              <w:rPr>
                <w:rFonts w:ascii="Arial" w:eastAsia="Times New Roman" w:hAnsi="Arial" w:cs="Arial"/>
                <w:color w:val="000000"/>
                <w:sz w:val="28"/>
                <w:szCs w:val="28"/>
              </w:rPr>
              <w:t>Headers</w:t>
            </w:r>
          </w:p>
        </w:tc>
        <w:tc>
          <w:tcPr>
            <w:tcW w:w="5940" w:type="dxa"/>
            <w:tcBorders>
              <w:top w:val="single" w:sz="8" w:space="0" w:color="000000"/>
              <w:left w:val="single" w:sz="8" w:space="0" w:color="000000"/>
              <w:bottom w:val="single" w:sz="8" w:space="0" w:color="000000"/>
              <w:right w:val="single" w:sz="8" w:space="0" w:color="000000"/>
            </w:tcBorders>
          </w:tcPr>
          <w:p w:rsidR="00131B94" w:rsidRDefault="00131B94" w:rsidP="00131B94">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Pr="00E03316">
              <w:rPr>
                <w:rFonts w:ascii="Arial" w:eastAsia="Times New Roman" w:hAnsi="Arial" w:cs="Arial"/>
                <w:color w:val="000000"/>
              </w:rPr>
              <w:t>eyJ0eXAiOiJKV1QiLCJhbGciOiJIUzI1NiJ9.eyJpZCI6IjVkODRhMDdkNjFkMDc0Mjc0YTdlYTU3MiIsImVtYWlsIjoidHJhbmhvYW5nNTY1QGdtYWlsLmNvbSIsImZ1bGxfbmFtZSI6InRyXHUxZWE3biBob1x1MDBlMG5nIiwidGltZSI6eyIkZGF0ZSI6eyIkbnVtYmVyTG9uZyI6IjE1NjkyMDQzMDIifX19.W6IzVOxxMre2sL3NmVFmxQBZIHfKfJtpLo5WMM3_0YQ</w:t>
            </w:r>
          </w:p>
          <w:p w:rsidR="00131B94" w:rsidRDefault="00131B94" w:rsidP="00131B94">
            <w:pPr>
              <w:rPr>
                <w:rFonts w:ascii="Arial" w:eastAsia="Times New Roman" w:hAnsi="Arial" w:cs="Arial"/>
                <w:color w:val="000000"/>
              </w:rPr>
            </w:pPr>
            <w:r>
              <w:rPr>
                <w:rFonts w:ascii="Arial" w:eastAsia="Times New Roman" w:hAnsi="Arial" w:cs="Arial"/>
                <w:color w:val="000000"/>
              </w:rPr>
              <w:t>”</w:t>
            </w:r>
          </w:p>
          <w:p w:rsidR="00131B94" w:rsidRDefault="00131B94" w:rsidP="00131B94">
            <w:pPr>
              <w:rPr>
                <w:rFonts w:ascii="Arial" w:eastAsia="Times New Roman" w:hAnsi="Arial" w:cs="Arial"/>
                <w:color w:val="000000"/>
              </w:rPr>
            </w:pPr>
          </w:p>
          <w:p w:rsidR="00131B94" w:rsidRPr="00E03316" w:rsidRDefault="00131B94" w:rsidP="00131B94">
            <w:pPr>
              <w:rPr>
                <w:rFonts w:ascii="Arial" w:eastAsia="Times New Roman" w:hAnsi="Arial" w:cs="Arial"/>
                <w:color w:val="000000"/>
                <w:sz w:val="28"/>
                <w:szCs w:val="28"/>
              </w:rPr>
            </w:pPr>
            <w:r>
              <w:rPr>
                <w:rFonts w:ascii="Arial" w:eastAsia="Times New Roman" w:hAnsi="Arial" w:cs="Arial"/>
                <w:color w:val="000000"/>
              </w:rPr>
              <w:t>Content-type</w:t>
            </w:r>
            <w:r w:rsidRPr="003D0A05">
              <w:rPr>
                <w:rFonts w:ascii="Arial" w:eastAsia="Times New Roman" w:hAnsi="Arial" w:cs="Arial"/>
                <w:i/>
                <w:color w:val="000000"/>
              </w:rPr>
              <w:t xml:space="preserve">: </w:t>
            </w:r>
            <w:r w:rsidRPr="003D0A05">
              <w:rPr>
                <w:rFonts w:ascii="Times New Roman" w:hAnsi="Times New Roman" w:cs="Times New Roman"/>
                <w:i/>
                <w:color w:val="505050"/>
                <w:sz w:val="24"/>
                <w:szCs w:val="24"/>
                <w:shd w:val="clear" w:color="auto" w:fill="FFFFFF"/>
              </w:rPr>
              <w:t>application/x-www-form-urlencoded</w:t>
            </w:r>
          </w:p>
        </w:tc>
      </w:tr>
      <w:tr w:rsidR="00131B94" w:rsidRPr="00E03316" w:rsidTr="00131B94">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B94" w:rsidRPr="00131B94" w:rsidRDefault="00131B94" w:rsidP="00131B94">
            <w:pPr>
              <w:rPr>
                <w:rFonts w:ascii="Times New Roman" w:eastAsia="Times New Roman" w:hAnsi="Times New Roman" w:cs="Times New Roman"/>
                <w:sz w:val="24"/>
                <w:szCs w:val="24"/>
              </w:rPr>
            </w:pPr>
            <w:r>
              <w:rPr>
                <w:rFonts w:ascii="Arial" w:eastAsia="Times New Roman" w:hAnsi="Arial" w:cs="Arial"/>
                <w:color w:val="000000"/>
                <w:sz w:val="24"/>
                <w:szCs w:val="24"/>
              </w:rPr>
              <w:t>M</w:t>
            </w:r>
            <w:r w:rsidRPr="00131B94">
              <w:rPr>
                <w:rFonts w:ascii="Arial" w:eastAsia="Times New Roman" w:hAnsi="Arial" w:cs="Arial"/>
                <w:color w:val="000000"/>
                <w:sz w:val="24"/>
                <w:szCs w:val="24"/>
              </w:rPr>
              <w:t xml:space="preserve">ethod: </w:t>
            </w:r>
          </w:p>
        </w:tc>
        <w:tc>
          <w:tcPr>
            <w:tcW w:w="5940" w:type="dxa"/>
            <w:tcBorders>
              <w:top w:val="single" w:sz="8" w:space="0" w:color="000000"/>
              <w:left w:val="single" w:sz="8" w:space="0" w:color="000000"/>
              <w:bottom w:val="single" w:sz="8" w:space="0" w:color="000000"/>
              <w:right w:val="single" w:sz="8" w:space="0" w:color="000000"/>
            </w:tcBorders>
          </w:tcPr>
          <w:p w:rsidR="00131B94" w:rsidRPr="00E03316" w:rsidRDefault="00131B94" w:rsidP="00131B94">
            <w:pPr>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131B94" w:rsidRPr="00E03316" w:rsidTr="00131B94">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B94" w:rsidRPr="00131B94" w:rsidRDefault="00131B94" w:rsidP="00131B94">
            <w:pPr>
              <w:rPr>
                <w:rFonts w:ascii="Times New Roman" w:eastAsia="Times New Roman" w:hAnsi="Times New Roman" w:cs="Times New Roman"/>
                <w:sz w:val="24"/>
                <w:szCs w:val="24"/>
              </w:rPr>
            </w:pPr>
            <w:r w:rsidRPr="00131B94">
              <w:rPr>
                <w:rFonts w:ascii="Times New Roman" w:eastAsia="Times New Roman" w:hAnsi="Times New Roman" w:cs="Times New Roman"/>
                <w:sz w:val="24"/>
                <w:szCs w:val="24"/>
              </w:rPr>
              <w:t>Param</w:t>
            </w:r>
          </w:p>
        </w:tc>
        <w:tc>
          <w:tcPr>
            <w:tcW w:w="5940" w:type="dxa"/>
            <w:tcBorders>
              <w:top w:val="single" w:sz="8" w:space="0" w:color="000000"/>
              <w:left w:val="single" w:sz="8" w:space="0" w:color="000000"/>
              <w:bottom w:val="single" w:sz="8" w:space="0" w:color="000000"/>
              <w:right w:val="single" w:sz="8" w:space="0" w:color="000000"/>
            </w:tcBorders>
          </w:tcPr>
          <w:p w:rsidR="00131B94" w:rsidRPr="00131B94" w:rsidRDefault="00131B94" w:rsidP="00131B94">
            <w:pPr>
              <w:rPr>
                <w:rFonts w:ascii="Times New Roman" w:eastAsia="Times New Roman" w:hAnsi="Times New Roman" w:cs="Times New Roman"/>
                <w:sz w:val="24"/>
                <w:szCs w:val="24"/>
              </w:rPr>
            </w:pPr>
            <w:r w:rsidRPr="00131B94">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w:t>
            </w:r>
            <w:r w:rsidRPr="00131B94">
              <w:rPr>
                <w:rFonts w:ascii="Times New Roman" w:eastAsia="Times New Roman" w:hAnsi="Times New Roman" w:cs="Times New Roman"/>
                <w:color w:val="FF0000"/>
                <w:sz w:val="24"/>
                <w:szCs w:val="24"/>
              </w:rPr>
              <w:t>(*)</w:t>
            </w:r>
            <w:r w:rsidRPr="00131B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31B94">
              <w:rPr>
                <w:rFonts w:ascii="Times New Roman" w:eastAsia="Times New Roman" w:hAnsi="Times New Roman" w:cs="Times New Roman"/>
                <w:sz w:val="24"/>
                <w:szCs w:val="24"/>
              </w:rPr>
              <w:t>5d83083d61d0741b0415ed44</w:t>
            </w:r>
          </w:p>
          <w:p w:rsidR="00131B94" w:rsidRPr="00131B94" w:rsidRDefault="00131B94" w:rsidP="00131B94">
            <w:pPr>
              <w:rPr>
                <w:rFonts w:ascii="Times New Roman" w:eastAsia="Times New Roman" w:hAnsi="Times New Roman" w:cs="Times New Roman"/>
                <w:sz w:val="24"/>
                <w:szCs w:val="24"/>
              </w:rPr>
            </w:pPr>
            <w:r w:rsidRPr="00131B94">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w:t>
            </w:r>
            <w:r w:rsidRPr="00131B94">
              <w:rPr>
                <w:rFonts w:ascii="Times New Roman" w:eastAsia="Times New Roman" w:hAnsi="Times New Roman" w:cs="Times New Roman"/>
                <w:color w:val="FF0000"/>
                <w:sz w:val="24"/>
                <w:szCs w:val="24"/>
              </w:rPr>
              <w:t>(*),num</w:t>
            </w:r>
            <w:r w:rsidRPr="00131B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46BA4">
              <w:rPr>
                <w:rFonts w:ascii="Times New Roman" w:eastAsia="Times New Roman" w:hAnsi="Times New Roman" w:cs="Times New Roman"/>
                <w:sz w:val="24"/>
                <w:szCs w:val="24"/>
              </w:rPr>
              <w:t>2</w:t>
            </w:r>
          </w:p>
        </w:tc>
      </w:tr>
      <w:tr w:rsidR="00131B94" w:rsidRPr="00E03316" w:rsidTr="00131B94">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B94" w:rsidRPr="00E03316" w:rsidRDefault="00131B94" w:rsidP="00131B94">
            <w:pPr>
              <w:rPr>
                <w:rFonts w:ascii="Times New Roman" w:eastAsia="Times New Roman" w:hAnsi="Times New Roman" w:cs="Times New Roman"/>
                <w:sz w:val="24"/>
                <w:szCs w:val="24"/>
              </w:rPr>
            </w:pPr>
          </w:p>
        </w:tc>
        <w:tc>
          <w:tcPr>
            <w:tcW w:w="5940" w:type="dxa"/>
            <w:tcBorders>
              <w:top w:val="single" w:sz="8" w:space="0" w:color="000000"/>
              <w:left w:val="single" w:sz="8" w:space="0" w:color="000000"/>
              <w:bottom w:val="single" w:sz="8" w:space="0" w:color="000000"/>
              <w:right w:val="single" w:sz="8" w:space="0" w:color="000000"/>
            </w:tcBorders>
          </w:tcPr>
          <w:p w:rsidR="00131B94" w:rsidRPr="00E03316" w:rsidRDefault="00131B94" w:rsidP="00131B94">
            <w:pPr>
              <w:rPr>
                <w:rFonts w:ascii="Times New Roman" w:eastAsia="Times New Roman" w:hAnsi="Times New Roman" w:cs="Times New Roman"/>
                <w:sz w:val="24"/>
                <w:szCs w:val="24"/>
              </w:rPr>
            </w:pPr>
            <w:r w:rsidRPr="00E03316">
              <w:rPr>
                <w:rFonts w:ascii="Arial" w:eastAsia="Times New Roman" w:hAnsi="Arial" w:cs="Arial"/>
                <w:color w:val="000000"/>
              </w:rPr>
              <w:t>{</w:t>
            </w:r>
          </w:p>
          <w:p w:rsidR="00131B94" w:rsidRPr="00E03316" w:rsidRDefault="00131B94" w:rsidP="00131B94">
            <w:pPr>
              <w:rPr>
                <w:rFonts w:ascii="Times New Roman" w:eastAsia="Times New Roman" w:hAnsi="Times New Roman" w:cs="Times New Roman"/>
                <w:sz w:val="24"/>
                <w:szCs w:val="24"/>
              </w:rPr>
            </w:pPr>
            <w:r w:rsidRPr="00E03316">
              <w:rPr>
                <w:rFonts w:ascii="Arial" w:eastAsia="Times New Roman" w:hAnsi="Arial" w:cs="Arial"/>
                <w:color w:val="000000"/>
              </w:rPr>
              <w:t>    "status": 200,</w:t>
            </w:r>
          </w:p>
          <w:p w:rsidR="00131B94" w:rsidRPr="00131B94" w:rsidRDefault="00131B94" w:rsidP="00131B94">
            <w:pPr>
              <w:autoSpaceDE w:val="0"/>
              <w:autoSpaceDN w:val="0"/>
              <w:adjustRightInd w:val="0"/>
              <w:rPr>
                <w:rFonts w:ascii="Times New Roman" w:hAnsi="Times New Roman" w:cs="Times New Roman"/>
                <w:sz w:val="24"/>
                <w:szCs w:val="24"/>
              </w:rPr>
            </w:pPr>
            <w:r w:rsidRPr="00E03316">
              <w:rPr>
                <w:rFonts w:ascii="Arial" w:eastAsia="Times New Roman" w:hAnsi="Arial" w:cs="Arial"/>
                <w:color w:val="000000"/>
              </w:rPr>
              <w:t>    "data"</w:t>
            </w:r>
            <w:r>
              <w:rPr>
                <w:rFonts w:ascii="Arial" w:eastAsia="Times New Roman" w:hAnsi="Arial" w:cs="Arial"/>
                <w:color w:val="000000"/>
              </w:rPr>
              <w:t xml:space="preserve"> :</w:t>
            </w:r>
            <w:r w:rsidRPr="00131B94">
              <w:rPr>
                <w:rFonts w:ascii="Times New Roman" w:hAnsi="Times New Roman" w:cs="Times New Roman"/>
                <w:b/>
                <w:bCs/>
                <w:sz w:val="24"/>
                <w:szCs w:val="24"/>
              </w:rPr>
              <w:t xml:space="preserve"> {</w:t>
            </w:r>
            <w:r w:rsidRPr="00131B94">
              <w:rPr>
                <w:rFonts w:ascii="Times New Roman" w:hAnsi="Times New Roman" w:cs="Times New Roman"/>
                <w:sz w:val="24"/>
                <w:szCs w:val="24"/>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"_id"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{“$oid”:"5da7d40068a3ffe54e00519b"</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"name"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"71 Lê Thanh Nghị"</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"phone"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"0974253488"</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"province_id"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"01"</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"province"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r w:rsidRPr="00131B94">
              <w:rPr>
                <w:rFonts w:ascii="Times New Roman" w:hAnsi="Times New Roman" w:cs="Times New Roman"/>
                <w:b/>
                <w:bCs/>
                <w:sz w:val="24"/>
                <w:szCs w:val="24"/>
                <w:shd w:val="clear" w:color="auto" w:fill="FFFFFF"/>
              </w:rPr>
              <w:t>{</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"id"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"01"</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"name"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"Hà Nội"</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"district_id"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"007"</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"district"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r w:rsidRPr="00131B94">
              <w:rPr>
                <w:rFonts w:ascii="Times New Roman" w:hAnsi="Times New Roman" w:cs="Times New Roman"/>
                <w:b/>
                <w:bCs/>
                <w:sz w:val="24"/>
                <w:szCs w:val="24"/>
                <w:shd w:val="clear" w:color="auto" w:fill="FFFFFF"/>
              </w:rPr>
              <w:t>{</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"id"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"007"</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"name"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"Hai Bà Trưng"</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"address"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"Số 71 Lê Thanh Nghị, Phường Đồng Tâm, Quận Hai Bà Trưng, Hà Nội"</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"representative"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"Đỗ Văn Quân"</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"investment"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"0"</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rPr>
              <w:t xml:space="preserve">    "status" </w:t>
            </w:r>
            <w:r w:rsidRPr="00131B94">
              <w:rPr>
                <w:rFonts w:ascii="Times New Roman" w:hAnsi="Times New Roman" w:cs="Times New Roman"/>
                <w:b/>
                <w:bCs/>
                <w:sz w:val="24"/>
                <w:szCs w:val="24"/>
              </w:rPr>
              <w:t>:</w:t>
            </w:r>
            <w:r w:rsidRPr="00131B94">
              <w:rPr>
                <w:rFonts w:ascii="Times New Roman" w:hAnsi="Times New Roman" w:cs="Times New Roman"/>
                <w:sz w:val="24"/>
                <w:szCs w:val="24"/>
              </w:rPr>
              <w:t xml:space="preserve"> "active"</w:t>
            </w:r>
            <w:r w:rsidRPr="00131B94">
              <w:rPr>
                <w:rFonts w:ascii="Times New Roman" w:hAnsi="Times New Roman" w:cs="Times New Roman"/>
                <w:b/>
                <w:bCs/>
                <w:sz w:val="24"/>
                <w:szCs w:val="24"/>
              </w:rPr>
              <w:t>,</w:t>
            </w:r>
            <w:r w:rsidRPr="00131B94">
              <w:rPr>
                <w:rFonts w:ascii="Times New Roman" w:hAnsi="Times New Roman" w:cs="Times New Roman"/>
                <w:sz w:val="24"/>
                <w:szCs w:val="24"/>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rPr>
              <w:t xml:space="preserve">    "created_at" </w:t>
            </w:r>
            <w:r w:rsidRPr="00131B94">
              <w:rPr>
                <w:rFonts w:ascii="Times New Roman" w:hAnsi="Times New Roman" w:cs="Times New Roman"/>
                <w:b/>
                <w:bCs/>
                <w:sz w:val="24"/>
                <w:szCs w:val="24"/>
              </w:rPr>
              <w:t>:</w:t>
            </w:r>
            <w:r w:rsidRPr="00131B94">
              <w:rPr>
                <w:rFonts w:ascii="Times New Roman" w:hAnsi="Times New Roman" w:cs="Times New Roman"/>
                <w:sz w:val="24"/>
                <w:szCs w:val="24"/>
              </w:rPr>
              <w:t xml:space="preserve"> "1586844515"</w:t>
            </w:r>
            <w:r w:rsidRPr="00131B94">
              <w:rPr>
                <w:rFonts w:ascii="Times New Roman" w:hAnsi="Times New Roman" w:cs="Times New Roman"/>
                <w:b/>
                <w:bCs/>
                <w:sz w:val="24"/>
                <w:szCs w:val="24"/>
              </w:rPr>
              <w:t>,</w:t>
            </w:r>
            <w:r w:rsidRPr="00131B94">
              <w:rPr>
                <w:rFonts w:ascii="Times New Roman" w:hAnsi="Times New Roman" w:cs="Times New Roman"/>
                <w:sz w:val="24"/>
                <w:szCs w:val="24"/>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"updated_by"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"loannth@yopmail.com"</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"type"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"1"</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"code_address_store"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"71LTN"</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w:t>
            </w:r>
          </w:p>
          <w:p w:rsidR="00131B94" w:rsidRPr="00131B94" w:rsidRDefault="00131B94" w:rsidP="00131B94">
            <w:pPr>
              <w:autoSpaceDE w:val="0"/>
              <w:autoSpaceDN w:val="0"/>
              <w:adjustRightInd w:val="0"/>
              <w:rPr>
                <w:rFonts w:ascii="Times New Roman" w:hAnsi="Times New Roman" w:cs="Times New Roman"/>
                <w:sz w:val="24"/>
                <w:szCs w:val="24"/>
              </w:rPr>
            </w:pPr>
            <w:r w:rsidRPr="00131B94">
              <w:rPr>
                <w:rFonts w:ascii="Times New Roman" w:hAnsi="Times New Roman" w:cs="Times New Roman"/>
                <w:sz w:val="24"/>
                <w:szCs w:val="24"/>
                <w:shd w:val="clear" w:color="auto" w:fill="FFFFFF"/>
              </w:rPr>
              <w:t xml:space="preserve">    "code_province_store" </w:t>
            </w:r>
            <w:r w:rsidRPr="00131B94">
              <w:rPr>
                <w:rFonts w:ascii="Times New Roman" w:hAnsi="Times New Roman" w:cs="Times New Roman"/>
                <w:b/>
                <w:bCs/>
                <w:sz w:val="24"/>
                <w:szCs w:val="24"/>
                <w:shd w:val="clear" w:color="auto" w:fill="FFFFFF"/>
              </w:rPr>
              <w:t>:</w:t>
            </w:r>
            <w:r w:rsidRPr="00131B94">
              <w:rPr>
                <w:rFonts w:ascii="Times New Roman" w:hAnsi="Times New Roman" w:cs="Times New Roman"/>
                <w:sz w:val="24"/>
                <w:szCs w:val="24"/>
                <w:shd w:val="clear" w:color="auto" w:fill="FFFFFF"/>
              </w:rPr>
              <w:t xml:space="preserve"> "HN"</w:t>
            </w:r>
          </w:p>
          <w:p w:rsidR="00131B94" w:rsidRPr="00E03316" w:rsidRDefault="00131B94" w:rsidP="00131B94">
            <w:pPr>
              <w:rPr>
                <w:rFonts w:ascii="Times New Roman" w:eastAsia="Times New Roman" w:hAnsi="Times New Roman" w:cs="Times New Roman"/>
                <w:sz w:val="24"/>
                <w:szCs w:val="24"/>
              </w:rPr>
            </w:pPr>
            <w:r w:rsidRPr="00131B94">
              <w:rPr>
                <w:rFonts w:ascii="Times New Roman" w:hAnsi="Times New Roman" w:cs="Times New Roman"/>
                <w:b/>
                <w:bCs/>
                <w:sz w:val="24"/>
                <w:szCs w:val="24"/>
                <w:shd w:val="clear" w:color="auto" w:fill="FFFFFF"/>
              </w:rPr>
              <w:lastRenderedPageBreak/>
              <w:t>}</w:t>
            </w:r>
          </w:p>
          <w:p w:rsidR="00131B94" w:rsidRPr="00E03316" w:rsidRDefault="00131B94" w:rsidP="00131B94">
            <w:pPr>
              <w:rPr>
                <w:rFonts w:ascii="Times New Roman" w:eastAsia="Times New Roman" w:hAnsi="Times New Roman" w:cs="Times New Roman"/>
                <w:sz w:val="24"/>
                <w:szCs w:val="24"/>
              </w:rPr>
            </w:pPr>
            <w:r w:rsidRPr="00E03316">
              <w:rPr>
                <w:rFonts w:ascii="Arial" w:eastAsia="Times New Roman" w:hAnsi="Arial" w:cs="Arial"/>
                <w:color w:val="000000"/>
              </w:rPr>
              <w:t>}</w:t>
            </w:r>
          </w:p>
          <w:p w:rsidR="00131B94" w:rsidRPr="00E03316" w:rsidRDefault="00131B94" w:rsidP="00131B94">
            <w:pPr>
              <w:rPr>
                <w:rFonts w:ascii="Arial" w:eastAsia="Times New Roman" w:hAnsi="Arial" w:cs="Arial"/>
                <w:color w:val="000000"/>
              </w:rPr>
            </w:pPr>
          </w:p>
        </w:tc>
      </w:tr>
      <w:tr w:rsidR="00131B94" w:rsidRPr="00E03316" w:rsidTr="00131B94">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B94" w:rsidRPr="00E03316" w:rsidRDefault="00131B94" w:rsidP="00131B9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Status:401</w:t>
            </w:r>
          </w:p>
        </w:tc>
        <w:tc>
          <w:tcPr>
            <w:tcW w:w="5940" w:type="dxa"/>
            <w:tcBorders>
              <w:top w:val="single" w:sz="8" w:space="0" w:color="000000"/>
              <w:left w:val="single" w:sz="8" w:space="0" w:color="000000"/>
              <w:bottom w:val="single" w:sz="8" w:space="0" w:color="000000"/>
              <w:right w:val="single" w:sz="8" w:space="0" w:color="000000"/>
            </w:tcBorders>
          </w:tcPr>
          <w:p w:rsidR="00131B94" w:rsidRDefault="00131B94" w:rsidP="00131B94">
            <w:pPr>
              <w:rPr>
                <w:rFonts w:ascii="Arial" w:eastAsia="Times New Roman" w:hAnsi="Arial" w:cs="Arial"/>
                <w:color w:val="000000"/>
              </w:rPr>
            </w:pPr>
          </w:p>
          <w:p w:rsidR="00131B94" w:rsidRPr="00E03316" w:rsidRDefault="00131B94" w:rsidP="00131B94">
            <w:pPr>
              <w:rPr>
                <w:rFonts w:ascii="Times New Roman" w:eastAsia="Times New Roman" w:hAnsi="Times New Roman" w:cs="Times New Roman"/>
                <w:sz w:val="24"/>
                <w:szCs w:val="24"/>
              </w:rPr>
            </w:pPr>
            <w:r w:rsidRPr="00E03316">
              <w:rPr>
                <w:rFonts w:ascii="Arial" w:eastAsia="Times New Roman" w:hAnsi="Arial" w:cs="Arial"/>
                <w:color w:val="000000"/>
              </w:rPr>
              <w:t>{</w:t>
            </w:r>
          </w:p>
          <w:p w:rsidR="00131B94" w:rsidRPr="00E03316" w:rsidRDefault="00131B94" w:rsidP="00131B94">
            <w:pPr>
              <w:rPr>
                <w:rFonts w:ascii="Times New Roman" w:eastAsia="Times New Roman" w:hAnsi="Times New Roman" w:cs="Times New Roman"/>
                <w:sz w:val="24"/>
                <w:szCs w:val="24"/>
              </w:rPr>
            </w:pPr>
            <w:r w:rsidRPr="00E03316">
              <w:rPr>
                <w:rFonts w:ascii="Arial" w:eastAsia="Times New Roman" w:hAnsi="Arial" w:cs="Arial"/>
                <w:color w:val="000000"/>
              </w:rPr>
              <w:t>    "status": 401,</w:t>
            </w:r>
          </w:p>
          <w:p w:rsidR="00131B94" w:rsidRPr="00E03316" w:rsidRDefault="00131B94" w:rsidP="00131B94">
            <w:pPr>
              <w:rPr>
                <w:rFonts w:ascii="Times New Roman" w:eastAsia="Times New Roman" w:hAnsi="Times New Roman" w:cs="Times New Roman"/>
                <w:sz w:val="24"/>
                <w:szCs w:val="24"/>
              </w:rPr>
            </w:pPr>
            <w:r w:rsidRPr="00E03316">
              <w:rPr>
                <w:rFonts w:ascii="Arial" w:eastAsia="Times New Roman" w:hAnsi="Arial" w:cs="Arial"/>
                <w:color w:val="000000"/>
              </w:rPr>
              <w:t>    "message": "Id store already exists"</w:t>
            </w:r>
          </w:p>
          <w:p w:rsidR="00131B94" w:rsidRPr="00E03316" w:rsidRDefault="00131B94" w:rsidP="00131B94">
            <w:pPr>
              <w:rPr>
                <w:rFonts w:ascii="Times New Roman" w:eastAsia="Times New Roman" w:hAnsi="Times New Roman" w:cs="Times New Roman"/>
                <w:sz w:val="24"/>
                <w:szCs w:val="24"/>
              </w:rPr>
            </w:pPr>
            <w:r w:rsidRPr="00E03316">
              <w:rPr>
                <w:rFonts w:ascii="Arial" w:eastAsia="Times New Roman" w:hAnsi="Arial" w:cs="Arial"/>
                <w:color w:val="000000"/>
              </w:rPr>
              <w:t>}</w:t>
            </w:r>
          </w:p>
        </w:tc>
      </w:tr>
    </w:tbl>
    <w:p w:rsidR="00E03316" w:rsidRPr="00E03316" w:rsidRDefault="00E03316" w:rsidP="00E03316">
      <w:pPr>
        <w:spacing w:after="240"/>
        <w:rPr>
          <w:rFonts w:ascii="Times New Roman" w:eastAsia="Times New Roman" w:hAnsi="Times New Roman" w:cs="Times New Roman"/>
          <w:sz w:val="24"/>
          <w:szCs w:val="24"/>
        </w:rPr>
      </w:pPr>
    </w:p>
    <w:p w:rsidR="00E03316" w:rsidRPr="00E03316" w:rsidRDefault="00131B94" w:rsidP="00E03316">
      <w:pPr>
        <w:spacing w:before="400" w:after="120"/>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10</w:t>
      </w:r>
      <w:proofErr w:type="gramStart"/>
      <w:r w:rsidR="00E03316" w:rsidRPr="00E03316">
        <w:rPr>
          <w:rFonts w:ascii="Arial" w:eastAsia="Times New Roman" w:hAnsi="Arial" w:cs="Arial"/>
          <w:color w:val="000000"/>
          <w:kern w:val="36"/>
          <w:sz w:val="40"/>
          <w:szCs w:val="40"/>
        </w:rPr>
        <w:t>.</w:t>
      </w:r>
      <w:r>
        <w:rPr>
          <w:rFonts w:ascii="Arial" w:eastAsia="Times New Roman" w:hAnsi="Arial" w:cs="Arial"/>
          <w:color w:val="000000"/>
          <w:kern w:val="36"/>
          <w:sz w:val="40"/>
          <w:szCs w:val="40"/>
        </w:rPr>
        <w:t>Lấy</w:t>
      </w:r>
      <w:proofErr w:type="gramEnd"/>
      <w:r>
        <w:rPr>
          <w:rFonts w:ascii="Arial" w:eastAsia="Times New Roman" w:hAnsi="Arial" w:cs="Arial"/>
          <w:color w:val="000000"/>
          <w:kern w:val="36"/>
          <w:sz w:val="40"/>
          <w:szCs w:val="40"/>
        </w:rPr>
        <w:t xml:space="preserve"> danh sách các tỉnh</w:t>
      </w:r>
    </w:p>
    <w:tbl>
      <w:tblPr>
        <w:tblW w:w="9791" w:type="dxa"/>
        <w:tblLayout w:type="fixed"/>
        <w:tblCellMar>
          <w:top w:w="15" w:type="dxa"/>
          <w:left w:w="15" w:type="dxa"/>
          <w:bottom w:w="15" w:type="dxa"/>
          <w:right w:w="15" w:type="dxa"/>
        </w:tblCellMar>
        <w:tblLook w:val="04A0" w:firstRow="1" w:lastRow="0" w:firstColumn="1" w:lastColumn="0" w:noHBand="0" w:noVBand="1"/>
      </w:tblPr>
      <w:tblGrid>
        <w:gridCol w:w="3770"/>
        <w:gridCol w:w="6021"/>
      </w:tblGrid>
      <w:tr w:rsidR="00131B94" w:rsidRPr="00E03316" w:rsidTr="00762235">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B94" w:rsidRPr="00E03316" w:rsidRDefault="00131B94"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6021" w:type="dxa"/>
            <w:tcBorders>
              <w:top w:val="single" w:sz="8" w:space="0" w:color="000000"/>
              <w:left w:val="single" w:sz="8" w:space="0" w:color="000000"/>
              <w:bottom w:val="single" w:sz="8" w:space="0" w:color="000000"/>
              <w:right w:val="single" w:sz="8" w:space="0" w:color="000000"/>
            </w:tcBorders>
          </w:tcPr>
          <w:p w:rsidR="00131B94" w:rsidRPr="00E03316" w:rsidRDefault="00131B94" w:rsidP="00E03316">
            <w:pPr>
              <w:rPr>
                <w:rFonts w:ascii="Arial" w:eastAsia="Times New Roman" w:hAnsi="Arial" w:cs="Arial"/>
                <w:color w:val="000000"/>
              </w:rPr>
            </w:pPr>
            <w:r w:rsidRPr="00E03316">
              <w:rPr>
                <w:rFonts w:ascii="Arial" w:eastAsia="Times New Roman" w:hAnsi="Arial" w:cs="Arial"/>
                <w:color w:val="000000"/>
              </w:rPr>
              <w:t>/</w:t>
            </w:r>
            <w:r w:rsidRPr="00131B94">
              <w:rPr>
                <w:rFonts w:ascii="Times New Roman" w:eastAsia="Times New Roman" w:hAnsi="Times New Roman" w:cs="Times New Roman"/>
                <w:color w:val="000000"/>
                <w:sz w:val="24"/>
                <w:szCs w:val="24"/>
              </w:rPr>
              <w:t>province/get_province</w:t>
            </w:r>
          </w:p>
        </w:tc>
      </w:tr>
      <w:tr w:rsidR="00131B94" w:rsidRPr="00E03316" w:rsidTr="00762235">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B94" w:rsidRPr="00E03316" w:rsidRDefault="00131B94" w:rsidP="00131B94">
            <w:pPr>
              <w:rPr>
                <w:rFonts w:ascii="Times New Roman" w:eastAsia="Times New Roman" w:hAnsi="Times New Roman" w:cs="Times New Roman"/>
                <w:sz w:val="24"/>
                <w:szCs w:val="24"/>
              </w:rPr>
            </w:pPr>
            <w:r w:rsidRPr="00E03316">
              <w:rPr>
                <w:rFonts w:ascii="Arial" w:eastAsia="Times New Roman" w:hAnsi="Arial" w:cs="Arial"/>
                <w:color w:val="000000"/>
                <w:sz w:val="28"/>
                <w:szCs w:val="28"/>
              </w:rPr>
              <w:t>Headers</w:t>
            </w:r>
          </w:p>
        </w:tc>
        <w:tc>
          <w:tcPr>
            <w:tcW w:w="6021" w:type="dxa"/>
            <w:tcBorders>
              <w:top w:val="single" w:sz="8" w:space="0" w:color="000000"/>
              <w:left w:val="single" w:sz="8" w:space="0" w:color="000000"/>
              <w:bottom w:val="single" w:sz="8" w:space="0" w:color="000000"/>
              <w:right w:val="single" w:sz="8" w:space="0" w:color="000000"/>
            </w:tcBorders>
          </w:tcPr>
          <w:p w:rsidR="00762235" w:rsidRDefault="00131B94" w:rsidP="00131B94">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00762235" w:rsidRPr="00E03316">
              <w:rPr>
                <w:rFonts w:ascii="Arial" w:eastAsia="Times New Roman" w:hAnsi="Arial" w:cs="Arial"/>
                <w:color w:val="000000"/>
              </w:rPr>
              <w:t>eyJ0eXAiOiJKV1QiLCJhbGciOiJIUzI1NiJ9.ey</w:t>
            </w:r>
          </w:p>
          <w:p w:rsidR="00131B94" w:rsidRDefault="00762235" w:rsidP="00131B94">
            <w:pPr>
              <w:rPr>
                <w:rFonts w:ascii="Arial" w:eastAsia="Times New Roman" w:hAnsi="Arial" w:cs="Arial"/>
                <w:color w:val="000000"/>
              </w:rPr>
            </w:pPr>
            <w:r w:rsidRPr="00E03316">
              <w:rPr>
                <w:rFonts w:ascii="Arial" w:eastAsia="Times New Roman" w:hAnsi="Arial" w:cs="Arial"/>
                <w:color w:val="000000"/>
              </w:rPr>
              <w:t>JpZCI6IjVkODRhMDdkNjFkMDc0Mjc0YTdlYTU3MiIsImVtYWlsIjoidHJhbmhvYW5nNTY1QGdtYWlsLmNvbSIsImZ1bGxfbmFtZSI6InRyXHUxZWE3biBob1x1MDBlMG5nIiwidGltZSI6eyIkZGF0ZSI6eyIkbnVtYmVyTG9uZyI6IjE1NjkyMDQzMDIifX19.W6IzVOxxMre2sL3NmVFmxQBZIHfKfJtpLo5WMM3_0YQ</w:t>
            </w:r>
          </w:p>
          <w:p w:rsidR="00131B94" w:rsidRDefault="00131B94" w:rsidP="00131B94">
            <w:pPr>
              <w:rPr>
                <w:rFonts w:ascii="Arial" w:eastAsia="Times New Roman" w:hAnsi="Arial" w:cs="Arial"/>
                <w:color w:val="000000"/>
              </w:rPr>
            </w:pPr>
            <w:r>
              <w:rPr>
                <w:rFonts w:ascii="Arial" w:eastAsia="Times New Roman" w:hAnsi="Arial" w:cs="Arial"/>
                <w:color w:val="000000"/>
              </w:rPr>
              <w:t>”</w:t>
            </w:r>
          </w:p>
          <w:p w:rsidR="00131B94" w:rsidRDefault="00131B94" w:rsidP="00131B94">
            <w:pPr>
              <w:rPr>
                <w:rFonts w:ascii="Arial" w:eastAsia="Times New Roman" w:hAnsi="Arial" w:cs="Arial"/>
                <w:color w:val="000000"/>
              </w:rPr>
            </w:pPr>
          </w:p>
          <w:p w:rsidR="00131B94" w:rsidRPr="00E03316" w:rsidRDefault="00131B94" w:rsidP="00131B94">
            <w:pPr>
              <w:rPr>
                <w:rFonts w:ascii="Arial" w:eastAsia="Times New Roman" w:hAnsi="Arial" w:cs="Arial"/>
                <w:color w:val="000000"/>
                <w:sz w:val="28"/>
                <w:szCs w:val="28"/>
              </w:rPr>
            </w:pPr>
            <w:r>
              <w:rPr>
                <w:rFonts w:ascii="Arial" w:eastAsia="Times New Roman" w:hAnsi="Arial" w:cs="Arial"/>
                <w:color w:val="000000"/>
              </w:rPr>
              <w:t>Content-type</w:t>
            </w:r>
            <w:r w:rsidRPr="003D0A05">
              <w:rPr>
                <w:rFonts w:ascii="Arial" w:eastAsia="Times New Roman" w:hAnsi="Arial" w:cs="Arial"/>
                <w:i/>
                <w:color w:val="000000"/>
              </w:rPr>
              <w:t xml:space="preserve">: </w:t>
            </w:r>
            <w:r w:rsidRPr="003D0A05">
              <w:rPr>
                <w:rFonts w:ascii="Times New Roman" w:hAnsi="Times New Roman" w:cs="Times New Roman"/>
                <w:i/>
                <w:color w:val="505050"/>
                <w:sz w:val="24"/>
                <w:szCs w:val="24"/>
                <w:shd w:val="clear" w:color="auto" w:fill="FFFFFF"/>
              </w:rPr>
              <w:t>application/x-www-form-urlencoded</w:t>
            </w:r>
          </w:p>
        </w:tc>
      </w:tr>
      <w:tr w:rsidR="00131B94" w:rsidRPr="00E03316" w:rsidTr="0076223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B94" w:rsidRPr="00E03316" w:rsidRDefault="00762235" w:rsidP="00762235">
            <w:pPr>
              <w:rPr>
                <w:rFonts w:ascii="Times New Roman" w:eastAsia="Times New Roman" w:hAnsi="Times New Roman" w:cs="Times New Roman"/>
                <w:sz w:val="24"/>
                <w:szCs w:val="24"/>
              </w:rPr>
            </w:pPr>
            <w:r>
              <w:rPr>
                <w:rFonts w:ascii="Arial" w:eastAsia="Times New Roman" w:hAnsi="Arial" w:cs="Arial"/>
                <w:color w:val="000000"/>
              </w:rPr>
              <w:t>M</w:t>
            </w:r>
            <w:r w:rsidR="00131B94" w:rsidRPr="00E03316">
              <w:rPr>
                <w:rFonts w:ascii="Arial" w:eastAsia="Times New Roman" w:hAnsi="Arial" w:cs="Arial"/>
                <w:color w:val="000000"/>
              </w:rPr>
              <w:t xml:space="preserve">ethod: </w:t>
            </w:r>
          </w:p>
        </w:tc>
        <w:tc>
          <w:tcPr>
            <w:tcW w:w="6021" w:type="dxa"/>
            <w:tcBorders>
              <w:top w:val="single" w:sz="8" w:space="0" w:color="000000"/>
              <w:left w:val="single" w:sz="8" w:space="0" w:color="000000"/>
              <w:bottom w:val="single" w:sz="8" w:space="0" w:color="000000"/>
              <w:right w:val="single" w:sz="8" w:space="0" w:color="000000"/>
            </w:tcBorders>
          </w:tcPr>
          <w:p w:rsidR="00131B94" w:rsidRPr="00E03316" w:rsidRDefault="00762235" w:rsidP="00131B94">
            <w:pPr>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131B94" w:rsidRPr="00E03316" w:rsidTr="0076223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B94" w:rsidRPr="00E03316" w:rsidRDefault="00762235" w:rsidP="00131B94">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w:t>
            </w:r>
          </w:p>
        </w:tc>
        <w:tc>
          <w:tcPr>
            <w:tcW w:w="6021" w:type="dxa"/>
            <w:tcBorders>
              <w:top w:val="single" w:sz="8" w:space="0" w:color="000000"/>
              <w:left w:val="single" w:sz="8" w:space="0" w:color="000000"/>
              <w:bottom w:val="single" w:sz="8" w:space="0" w:color="000000"/>
              <w:right w:val="single" w:sz="8" w:space="0" w:color="000000"/>
            </w:tcBorders>
          </w:tcPr>
          <w:p w:rsidR="00131B94" w:rsidRPr="00762235" w:rsidRDefault="00762235" w:rsidP="00131B9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762235">
              <w:rPr>
                <w:rFonts w:ascii="Times New Roman" w:eastAsia="Times New Roman" w:hAnsi="Times New Roman" w:cs="Times New Roman"/>
                <w:color w:val="000000"/>
                <w:sz w:val="24"/>
                <w:szCs w:val="24"/>
              </w:rPr>
              <w:t>ype</w:t>
            </w:r>
            <w:r>
              <w:rPr>
                <w:rFonts w:ascii="Times New Roman" w:eastAsia="Times New Roman" w:hAnsi="Times New Roman" w:cs="Times New Roman"/>
                <w:color w:val="000000"/>
                <w:sz w:val="24"/>
                <w:szCs w:val="24"/>
              </w:rPr>
              <w:t xml:space="preserve"> </w:t>
            </w:r>
            <w:r w:rsidRPr="00762235">
              <w:rPr>
                <w:rFonts w:ascii="Times New Roman" w:eastAsia="Times New Roman" w:hAnsi="Times New Roman" w:cs="Times New Roman"/>
                <w:color w:val="FF0000"/>
                <w:sz w:val="24"/>
                <w:szCs w:val="24"/>
              </w:rPr>
              <w:t>(*),num</w:t>
            </w:r>
            <w:r w:rsidR="00646BA4">
              <w:rPr>
                <w:rFonts w:ascii="Times New Roman" w:eastAsia="Times New Roman" w:hAnsi="Times New Roman" w:cs="Times New Roman"/>
                <w:color w:val="000000"/>
                <w:sz w:val="24"/>
                <w:szCs w:val="24"/>
              </w:rPr>
              <w:t>:2</w:t>
            </w:r>
          </w:p>
        </w:tc>
      </w:tr>
      <w:tr w:rsidR="00131B94" w:rsidRPr="00E03316" w:rsidTr="0076223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1B94" w:rsidRPr="00E03316" w:rsidRDefault="00762235" w:rsidP="00762235">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6021" w:type="dxa"/>
            <w:tcBorders>
              <w:top w:val="single" w:sz="8" w:space="0" w:color="000000"/>
              <w:left w:val="single" w:sz="8" w:space="0" w:color="000000"/>
              <w:bottom w:val="single" w:sz="8" w:space="0" w:color="000000"/>
              <w:right w:val="single" w:sz="8" w:space="0" w:color="000000"/>
            </w:tcBorders>
          </w:tcPr>
          <w:p w:rsidR="00762235" w:rsidRPr="00E03316" w:rsidRDefault="00762235" w:rsidP="00762235">
            <w:pPr>
              <w:rPr>
                <w:rFonts w:ascii="Times New Roman" w:eastAsia="Times New Roman" w:hAnsi="Times New Roman" w:cs="Times New Roman"/>
                <w:sz w:val="24"/>
                <w:szCs w:val="24"/>
              </w:rPr>
            </w:pPr>
            <w:r w:rsidRPr="00E03316">
              <w:rPr>
                <w:rFonts w:ascii="Arial" w:eastAsia="Times New Roman" w:hAnsi="Arial" w:cs="Arial"/>
                <w:color w:val="000000"/>
              </w:rPr>
              <w:t>{</w:t>
            </w:r>
          </w:p>
          <w:p w:rsidR="00762235" w:rsidRPr="00E03316" w:rsidRDefault="00762235" w:rsidP="00762235">
            <w:pPr>
              <w:rPr>
                <w:rFonts w:ascii="Times New Roman" w:eastAsia="Times New Roman" w:hAnsi="Times New Roman" w:cs="Times New Roman"/>
                <w:sz w:val="24"/>
                <w:szCs w:val="24"/>
              </w:rPr>
            </w:pPr>
            <w:r w:rsidRPr="00E03316">
              <w:rPr>
                <w:rFonts w:ascii="Arial" w:eastAsia="Times New Roman" w:hAnsi="Arial" w:cs="Arial"/>
                <w:color w:val="000000"/>
              </w:rPr>
              <w:t>    "status": 200,</w:t>
            </w:r>
          </w:p>
          <w:p w:rsidR="00762235" w:rsidRPr="00E03316" w:rsidRDefault="00762235" w:rsidP="00762235">
            <w:pPr>
              <w:rPr>
                <w:rFonts w:ascii="Times New Roman" w:eastAsia="Times New Roman" w:hAnsi="Times New Roman" w:cs="Times New Roman"/>
                <w:sz w:val="24"/>
                <w:szCs w:val="24"/>
              </w:rPr>
            </w:pPr>
            <w:r w:rsidRPr="00E03316">
              <w:rPr>
                <w:rFonts w:ascii="Arial" w:eastAsia="Times New Roman" w:hAnsi="Arial" w:cs="Arial"/>
                <w:color w:val="000000"/>
              </w:rPr>
              <w:t>    "data": [</w:t>
            </w:r>
          </w:p>
          <w:p w:rsidR="00762235" w:rsidRPr="00E03316" w:rsidRDefault="00762235" w:rsidP="00762235">
            <w:pPr>
              <w:rPr>
                <w:rFonts w:ascii="Times New Roman" w:eastAsia="Times New Roman" w:hAnsi="Times New Roman" w:cs="Times New Roman"/>
                <w:sz w:val="24"/>
                <w:szCs w:val="24"/>
              </w:rPr>
            </w:pPr>
            <w:r w:rsidRPr="00E03316">
              <w:rPr>
                <w:rFonts w:ascii="Arial" w:eastAsia="Times New Roman" w:hAnsi="Arial" w:cs="Arial"/>
                <w:color w:val="000000"/>
              </w:rPr>
              <w:t>         {</w:t>
            </w:r>
          </w:p>
          <w:p w:rsidR="00762235" w:rsidRPr="00762235" w:rsidRDefault="00762235" w:rsidP="00762235">
            <w:pPr>
              <w:rPr>
                <w:rFonts w:ascii="Arial" w:eastAsia="Times New Roman" w:hAnsi="Arial" w:cs="Arial"/>
                <w:color w:val="000000"/>
              </w:rPr>
            </w:pPr>
            <w:r w:rsidRPr="00E03316">
              <w:rPr>
                <w:rFonts w:ascii="Arial" w:eastAsia="Times New Roman" w:hAnsi="Arial" w:cs="Arial"/>
                <w:color w:val="000000"/>
              </w:rPr>
              <w:t>            </w:t>
            </w:r>
            <w:r w:rsidRPr="00762235">
              <w:rPr>
                <w:rFonts w:ascii="Arial" w:eastAsia="Times New Roman" w:hAnsi="Arial" w:cs="Arial"/>
                <w:color w:val="000000"/>
              </w:rPr>
              <w:t xml:space="preserve">"_id" : </w:t>
            </w:r>
            <w:r>
              <w:rPr>
                <w:rFonts w:ascii="Arial" w:eastAsia="Times New Roman" w:hAnsi="Arial" w:cs="Arial"/>
                <w:color w:val="000000"/>
              </w:rPr>
              <w:t>{“$oid”:"5da56c5861d0743d04292112"}</w:t>
            </w:r>
            <w:r w:rsidRPr="00762235">
              <w:rPr>
                <w:rFonts w:ascii="Arial" w:eastAsia="Times New Roman" w:hAnsi="Arial" w:cs="Arial"/>
                <w:color w:val="000000"/>
              </w:rPr>
              <w:t xml:space="preserve">, </w:t>
            </w:r>
          </w:p>
          <w:p w:rsidR="00762235" w:rsidRPr="00762235" w:rsidRDefault="00762235" w:rsidP="00762235">
            <w:pPr>
              <w:rPr>
                <w:rFonts w:ascii="Arial" w:eastAsia="Times New Roman" w:hAnsi="Arial" w:cs="Arial"/>
                <w:color w:val="000000"/>
              </w:rPr>
            </w:pPr>
            <w:r w:rsidRPr="00762235">
              <w:rPr>
                <w:rFonts w:ascii="Arial" w:eastAsia="Times New Roman" w:hAnsi="Arial" w:cs="Arial"/>
                <w:color w:val="000000"/>
              </w:rPr>
              <w:t xml:space="preserve">    </w:t>
            </w:r>
            <w:r>
              <w:rPr>
                <w:rFonts w:ascii="Arial" w:eastAsia="Times New Roman" w:hAnsi="Arial" w:cs="Arial"/>
                <w:color w:val="000000"/>
              </w:rPr>
              <w:t xml:space="preserve">        </w:t>
            </w:r>
            <w:r w:rsidRPr="00762235">
              <w:rPr>
                <w:rFonts w:ascii="Arial" w:eastAsia="Times New Roman" w:hAnsi="Arial" w:cs="Arial"/>
                <w:color w:val="000000"/>
              </w:rPr>
              <w:t xml:space="preserve">"name" : "An Giang", </w:t>
            </w:r>
          </w:p>
          <w:p w:rsidR="00762235" w:rsidRPr="00762235" w:rsidRDefault="00762235" w:rsidP="00762235">
            <w:pPr>
              <w:rPr>
                <w:rFonts w:ascii="Arial" w:eastAsia="Times New Roman" w:hAnsi="Arial" w:cs="Arial"/>
                <w:color w:val="000000"/>
              </w:rPr>
            </w:pPr>
            <w:r w:rsidRPr="00762235">
              <w:rPr>
                <w:rFonts w:ascii="Arial" w:eastAsia="Times New Roman" w:hAnsi="Arial" w:cs="Arial"/>
                <w:color w:val="000000"/>
              </w:rPr>
              <w:t xml:space="preserve">    </w:t>
            </w:r>
            <w:r>
              <w:rPr>
                <w:rFonts w:ascii="Arial" w:eastAsia="Times New Roman" w:hAnsi="Arial" w:cs="Arial"/>
                <w:color w:val="000000"/>
              </w:rPr>
              <w:t xml:space="preserve">        </w:t>
            </w:r>
            <w:r w:rsidRPr="00762235">
              <w:rPr>
                <w:rFonts w:ascii="Arial" w:eastAsia="Times New Roman" w:hAnsi="Arial" w:cs="Arial"/>
                <w:color w:val="000000"/>
              </w:rPr>
              <w:t xml:space="preserve">"slug" : "an-giang", </w:t>
            </w:r>
          </w:p>
          <w:p w:rsidR="00762235" w:rsidRPr="00762235" w:rsidRDefault="00762235" w:rsidP="00762235">
            <w:pPr>
              <w:rPr>
                <w:rFonts w:ascii="Arial" w:eastAsia="Times New Roman" w:hAnsi="Arial" w:cs="Arial"/>
                <w:color w:val="000000"/>
              </w:rPr>
            </w:pPr>
            <w:r w:rsidRPr="00762235">
              <w:rPr>
                <w:rFonts w:ascii="Arial" w:eastAsia="Times New Roman" w:hAnsi="Arial" w:cs="Arial"/>
                <w:color w:val="000000"/>
              </w:rPr>
              <w:t xml:space="preserve">   </w:t>
            </w:r>
            <w:r>
              <w:rPr>
                <w:rFonts w:ascii="Arial" w:eastAsia="Times New Roman" w:hAnsi="Arial" w:cs="Arial"/>
                <w:color w:val="000000"/>
              </w:rPr>
              <w:t xml:space="preserve">        </w:t>
            </w:r>
            <w:r w:rsidRPr="00762235">
              <w:rPr>
                <w:rFonts w:ascii="Arial" w:eastAsia="Times New Roman" w:hAnsi="Arial" w:cs="Arial"/>
                <w:color w:val="000000"/>
              </w:rPr>
              <w:t xml:space="preserve"> "type" : "tinh", </w:t>
            </w:r>
          </w:p>
          <w:p w:rsidR="00762235" w:rsidRPr="00762235" w:rsidRDefault="00762235" w:rsidP="00762235">
            <w:pPr>
              <w:rPr>
                <w:rFonts w:ascii="Arial" w:eastAsia="Times New Roman" w:hAnsi="Arial" w:cs="Arial"/>
                <w:color w:val="000000"/>
              </w:rPr>
            </w:pPr>
            <w:r w:rsidRPr="00762235">
              <w:rPr>
                <w:rFonts w:ascii="Arial" w:eastAsia="Times New Roman" w:hAnsi="Arial" w:cs="Arial"/>
                <w:color w:val="000000"/>
              </w:rPr>
              <w:t xml:space="preserve">    </w:t>
            </w:r>
            <w:r>
              <w:rPr>
                <w:rFonts w:ascii="Arial" w:eastAsia="Times New Roman" w:hAnsi="Arial" w:cs="Arial"/>
                <w:color w:val="000000"/>
              </w:rPr>
              <w:t xml:space="preserve">        </w:t>
            </w:r>
            <w:r w:rsidRPr="00762235">
              <w:rPr>
                <w:rFonts w:ascii="Arial" w:eastAsia="Times New Roman" w:hAnsi="Arial" w:cs="Arial"/>
                <w:color w:val="000000"/>
              </w:rPr>
              <w:t xml:space="preserve">"name_with_type" : "Tỉnh An Giang", </w:t>
            </w:r>
          </w:p>
          <w:p w:rsidR="00762235" w:rsidRPr="00762235" w:rsidRDefault="00762235" w:rsidP="00762235">
            <w:pPr>
              <w:rPr>
                <w:rFonts w:ascii="Arial" w:eastAsia="Times New Roman" w:hAnsi="Arial" w:cs="Arial"/>
                <w:color w:val="000000"/>
              </w:rPr>
            </w:pPr>
            <w:r w:rsidRPr="00762235">
              <w:rPr>
                <w:rFonts w:ascii="Arial" w:eastAsia="Times New Roman" w:hAnsi="Arial" w:cs="Arial"/>
                <w:color w:val="000000"/>
              </w:rPr>
              <w:t xml:space="preserve">    </w:t>
            </w:r>
            <w:r>
              <w:rPr>
                <w:rFonts w:ascii="Arial" w:eastAsia="Times New Roman" w:hAnsi="Arial" w:cs="Arial"/>
                <w:color w:val="000000"/>
              </w:rPr>
              <w:t xml:space="preserve">        </w:t>
            </w:r>
            <w:r w:rsidRPr="00762235">
              <w:rPr>
                <w:rFonts w:ascii="Arial" w:eastAsia="Times New Roman" w:hAnsi="Arial" w:cs="Arial"/>
                <w:color w:val="000000"/>
              </w:rPr>
              <w:t xml:space="preserve">"code" : "89", </w:t>
            </w:r>
          </w:p>
          <w:p w:rsidR="00762235" w:rsidRDefault="00762235" w:rsidP="00762235">
            <w:pPr>
              <w:rPr>
                <w:rFonts w:ascii="Arial" w:eastAsia="Times New Roman" w:hAnsi="Arial" w:cs="Arial"/>
                <w:color w:val="000000"/>
              </w:rPr>
            </w:pPr>
            <w:r w:rsidRPr="00762235">
              <w:rPr>
                <w:rFonts w:ascii="Arial" w:eastAsia="Times New Roman" w:hAnsi="Arial" w:cs="Arial"/>
                <w:color w:val="000000"/>
              </w:rPr>
              <w:t xml:space="preserve">    </w:t>
            </w:r>
            <w:r>
              <w:rPr>
                <w:rFonts w:ascii="Arial" w:eastAsia="Times New Roman" w:hAnsi="Arial" w:cs="Arial"/>
                <w:color w:val="000000"/>
              </w:rPr>
              <w:t xml:space="preserve">        </w:t>
            </w:r>
            <w:r w:rsidRPr="00762235">
              <w:rPr>
                <w:rFonts w:ascii="Arial" w:eastAsia="Times New Roman" w:hAnsi="Arial" w:cs="Arial"/>
                <w:color w:val="000000"/>
              </w:rPr>
              <w:t>"status" : "active"</w:t>
            </w:r>
            <w:r w:rsidRPr="00E03316">
              <w:rPr>
                <w:rFonts w:ascii="Arial" w:eastAsia="Times New Roman" w:hAnsi="Arial" w:cs="Arial"/>
                <w:color w:val="000000"/>
              </w:rPr>
              <w:t>        </w:t>
            </w:r>
          </w:p>
          <w:p w:rsidR="00762235" w:rsidRPr="00E03316" w:rsidRDefault="00762235" w:rsidP="00762235">
            <w:pPr>
              <w:rPr>
                <w:rFonts w:ascii="Times New Roman" w:eastAsia="Times New Roman" w:hAnsi="Times New Roman" w:cs="Times New Roman"/>
                <w:sz w:val="24"/>
                <w:szCs w:val="24"/>
              </w:rPr>
            </w:pPr>
            <w:r>
              <w:rPr>
                <w:rFonts w:ascii="Arial" w:eastAsia="Times New Roman" w:hAnsi="Arial" w:cs="Arial"/>
                <w:color w:val="000000"/>
              </w:rPr>
              <w:t xml:space="preserve">        </w:t>
            </w:r>
            <w:r w:rsidRPr="00E03316">
              <w:rPr>
                <w:rFonts w:ascii="Arial" w:eastAsia="Times New Roman" w:hAnsi="Arial" w:cs="Arial"/>
                <w:color w:val="000000"/>
              </w:rPr>
              <w:t>}</w:t>
            </w:r>
          </w:p>
          <w:p w:rsidR="00762235" w:rsidRPr="00E03316" w:rsidRDefault="00762235" w:rsidP="00762235">
            <w:pPr>
              <w:rPr>
                <w:rFonts w:ascii="Times New Roman" w:eastAsia="Times New Roman" w:hAnsi="Times New Roman" w:cs="Times New Roman"/>
                <w:sz w:val="24"/>
                <w:szCs w:val="24"/>
              </w:rPr>
            </w:pPr>
            <w:r w:rsidRPr="00E03316">
              <w:rPr>
                <w:rFonts w:ascii="Arial" w:eastAsia="Times New Roman" w:hAnsi="Arial" w:cs="Arial"/>
                <w:color w:val="000000"/>
              </w:rPr>
              <w:t>    ]</w:t>
            </w:r>
          </w:p>
          <w:p w:rsidR="00762235" w:rsidRPr="00E03316" w:rsidRDefault="00762235" w:rsidP="00762235">
            <w:pPr>
              <w:rPr>
                <w:rFonts w:ascii="Times New Roman" w:eastAsia="Times New Roman" w:hAnsi="Times New Roman" w:cs="Times New Roman"/>
                <w:sz w:val="24"/>
                <w:szCs w:val="24"/>
              </w:rPr>
            </w:pPr>
            <w:r w:rsidRPr="00E03316">
              <w:rPr>
                <w:rFonts w:ascii="Arial" w:eastAsia="Times New Roman" w:hAnsi="Arial" w:cs="Arial"/>
                <w:color w:val="000000"/>
              </w:rPr>
              <w:t>}</w:t>
            </w:r>
          </w:p>
          <w:p w:rsidR="00131B94" w:rsidRPr="00E03316" w:rsidRDefault="00131B94" w:rsidP="00131B94">
            <w:pPr>
              <w:rPr>
                <w:rFonts w:ascii="Arial" w:eastAsia="Times New Roman" w:hAnsi="Arial" w:cs="Arial"/>
                <w:color w:val="000000"/>
              </w:rPr>
            </w:pPr>
          </w:p>
        </w:tc>
      </w:tr>
      <w:tr w:rsidR="00762235" w:rsidRPr="00E03316" w:rsidTr="0076223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2235" w:rsidRDefault="00762235" w:rsidP="00762235">
            <w:pPr>
              <w:rPr>
                <w:rFonts w:ascii="Times New Roman" w:eastAsia="Times New Roman" w:hAnsi="Times New Roman" w:cs="Times New Roman"/>
                <w:sz w:val="24"/>
                <w:szCs w:val="24"/>
              </w:rPr>
            </w:pPr>
          </w:p>
        </w:tc>
        <w:tc>
          <w:tcPr>
            <w:tcW w:w="6021" w:type="dxa"/>
            <w:tcBorders>
              <w:top w:val="single" w:sz="8" w:space="0" w:color="000000"/>
              <w:left w:val="single" w:sz="8" w:space="0" w:color="000000"/>
              <w:bottom w:val="single" w:sz="8" w:space="0" w:color="000000"/>
              <w:right w:val="single" w:sz="8" w:space="0" w:color="000000"/>
            </w:tcBorders>
          </w:tcPr>
          <w:p w:rsidR="00762235" w:rsidRPr="00E03316" w:rsidRDefault="00762235" w:rsidP="00762235">
            <w:pPr>
              <w:rPr>
                <w:rFonts w:ascii="Arial" w:eastAsia="Times New Roman" w:hAnsi="Arial" w:cs="Arial"/>
                <w:color w:val="000000"/>
              </w:rPr>
            </w:pPr>
          </w:p>
        </w:tc>
      </w:tr>
    </w:tbl>
    <w:p w:rsidR="00E03316" w:rsidRPr="00E03316" w:rsidRDefault="00E03316" w:rsidP="00E03316">
      <w:pPr>
        <w:rPr>
          <w:rFonts w:ascii="Times New Roman" w:eastAsia="Times New Roman" w:hAnsi="Times New Roman" w:cs="Times New Roman"/>
          <w:sz w:val="24"/>
          <w:szCs w:val="24"/>
        </w:rPr>
      </w:pPr>
    </w:p>
    <w:p w:rsidR="00E03316" w:rsidRPr="00E03316" w:rsidRDefault="00E673CF" w:rsidP="00E03316">
      <w:pPr>
        <w:spacing w:before="400" w:after="120"/>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11</w:t>
      </w:r>
      <w:proofErr w:type="gramStart"/>
      <w:r w:rsidR="00E03316" w:rsidRPr="00E03316">
        <w:rPr>
          <w:rFonts w:ascii="Arial" w:eastAsia="Times New Roman" w:hAnsi="Arial" w:cs="Arial"/>
          <w:color w:val="000000"/>
          <w:kern w:val="36"/>
          <w:sz w:val="40"/>
          <w:szCs w:val="40"/>
        </w:rPr>
        <w:t>.</w:t>
      </w:r>
      <w:r w:rsidR="00576E65">
        <w:rPr>
          <w:rFonts w:ascii="Arial" w:eastAsia="Times New Roman" w:hAnsi="Arial" w:cs="Arial"/>
          <w:color w:val="000000"/>
          <w:kern w:val="36"/>
          <w:sz w:val="40"/>
          <w:szCs w:val="40"/>
        </w:rPr>
        <w:t>Lấy</w:t>
      </w:r>
      <w:proofErr w:type="gramEnd"/>
      <w:r w:rsidR="00576E65">
        <w:rPr>
          <w:rFonts w:ascii="Arial" w:eastAsia="Times New Roman" w:hAnsi="Arial" w:cs="Arial"/>
          <w:color w:val="000000"/>
          <w:kern w:val="36"/>
          <w:sz w:val="40"/>
          <w:szCs w:val="40"/>
        </w:rPr>
        <w:t xml:space="preserve"> huyện theo tỉnh</w:t>
      </w:r>
    </w:p>
    <w:tbl>
      <w:tblPr>
        <w:tblW w:w="9710" w:type="dxa"/>
        <w:tblLayout w:type="fixed"/>
        <w:tblCellMar>
          <w:top w:w="15" w:type="dxa"/>
          <w:left w:w="15" w:type="dxa"/>
          <w:bottom w:w="15" w:type="dxa"/>
          <w:right w:w="15" w:type="dxa"/>
        </w:tblCellMar>
        <w:tblLook w:val="04A0" w:firstRow="1" w:lastRow="0" w:firstColumn="1" w:lastColumn="0" w:noHBand="0" w:noVBand="1"/>
      </w:tblPr>
      <w:tblGrid>
        <w:gridCol w:w="3770"/>
        <w:gridCol w:w="5940"/>
      </w:tblGrid>
      <w:tr w:rsidR="00576E65" w:rsidRPr="00E03316" w:rsidTr="00E673CF">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E65" w:rsidRPr="00E03316" w:rsidRDefault="00576E65" w:rsidP="00576E65">
            <w:pPr>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5940" w:type="dxa"/>
            <w:tcBorders>
              <w:top w:val="single" w:sz="8" w:space="0" w:color="000000"/>
              <w:left w:val="single" w:sz="8" w:space="0" w:color="000000"/>
              <w:bottom w:val="single" w:sz="8" w:space="0" w:color="000000"/>
              <w:right w:val="single" w:sz="8" w:space="0" w:color="000000"/>
            </w:tcBorders>
          </w:tcPr>
          <w:p w:rsidR="00576E65" w:rsidRPr="00576E65" w:rsidRDefault="00576E65" w:rsidP="00576E65">
            <w:pPr>
              <w:rPr>
                <w:rFonts w:ascii="Times New Roman" w:eastAsia="Times New Roman" w:hAnsi="Times New Roman" w:cs="Times New Roman"/>
                <w:sz w:val="24"/>
                <w:szCs w:val="24"/>
              </w:rPr>
            </w:pPr>
            <w:r w:rsidRPr="00576E65">
              <w:rPr>
                <w:rFonts w:ascii="Times New Roman" w:eastAsia="Times New Roman" w:hAnsi="Times New Roman" w:cs="Times New Roman"/>
                <w:color w:val="000000"/>
                <w:sz w:val="24"/>
                <w:szCs w:val="24"/>
              </w:rPr>
              <w:t>/province/get_district_by_province</w:t>
            </w:r>
          </w:p>
        </w:tc>
      </w:tr>
      <w:tr w:rsidR="00576E65" w:rsidRPr="00E03316" w:rsidTr="00E673CF">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6E65" w:rsidRPr="00E03316" w:rsidRDefault="00576E65" w:rsidP="00576E65">
            <w:pPr>
              <w:rPr>
                <w:rFonts w:ascii="Times New Roman" w:eastAsia="Times New Roman" w:hAnsi="Times New Roman" w:cs="Times New Roman"/>
                <w:sz w:val="24"/>
                <w:szCs w:val="24"/>
              </w:rPr>
            </w:pPr>
            <w:r w:rsidRPr="00E03316">
              <w:rPr>
                <w:rFonts w:ascii="Arial" w:eastAsia="Times New Roman" w:hAnsi="Arial" w:cs="Arial"/>
                <w:color w:val="000000"/>
                <w:sz w:val="28"/>
                <w:szCs w:val="28"/>
              </w:rPr>
              <w:t>Headers</w:t>
            </w:r>
          </w:p>
        </w:tc>
        <w:tc>
          <w:tcPr>
            <w:tcW w:w="5940" w:type="dxa"/>
            <w:tcBorders>
              <w:top w:val="single" w:sz="8" w:space="0" w:color="000000"/>
              <w:left w:val="single" w:sz="8" w:space="0" w:color="000000"/>
              <w:bottom w:val="single" w:sz="8" w:space="0" w:color="000000"/>
              <w:right w:val="single" w:sz="8" w:space="0" w:color="000000"/>
            </w:tcBorders>
          </w:tcPr>
          <w:p w:rsidR="00576E65" w:rsidRDefault="00576E65" w:rsidP="00576E65">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Pr="00E03316">
              <w:rPr>
                <w:rFonts w:ascii="Arial" w:eastAsia="Times New Roman" w:hAnsi="Arial" w:cs="Arial"/>
                <w:color w:val="000000"/>
              </w:rPr>
              <w:t>eyJ0eXAiOiJKV1QiLCJhbGciOiJIUzI1NiJ9.ey</w:t>
            </w:r>
          </w:p>
          <w:p w:rsidR="00576E65" w:rsidRDefault="00576E65" w:rsidP="00576E65">
            <w:pPr>
              <w:rPr>
                <w:rFonts w:ascii="Arial" w:eastAsia="Times New Roman" w:hAnsi="Arial" w:cs="Arial"/>
                <w:color w:val="000000"/>
              </w:rPr>
            </w:pPr>
            <w:r w:rsidRPr="00E03316">
              <w:rPr>
                <w:rFonts w:ascii="Arial" w:eastAsia="Times New Roman" w:hAnsi="Arial" w:cs="Arial"/>
                <w:color w:val="000000"/>
              </w:rPr>
              <w:t>JpZCI6IjVkODRhMDdkNjFkMDc0Mjc0YTdlYTU3MiIsImVtYWlsIjoidHJhbmhvYW5nNTY1QGdtYWlsLmNvbSIsImZ1bGxfbmFtZSI6InRyXHUxZWE3biBob1x1MDBlMG5nIiwidGltZSI6eyIkZGF0ZSI6eyIkbnVtYmVyTG9uZyI6IjE1NjkyMDQzMDIifX19.W6IzVOxxMre2sL3NmVFmxQBZIHfKfJtpLo5WMM3_0YQ</w:t>
            </w:r>
          </w:p>
          <w:p w:rsidR="00576E65" w:rsidRDefault="00576E65" w:rsidP="00576E65">
            <w:pPr>
              <w:rPr>
                <w:rFonts w:ascii="Arial" w:eastAsia="Times New Roman" w:hAnsi="Arial" w:cs="Arial"/>
                <w:color w:val="000000"/>
              </w:rPr>
            </w:pPr>
            <w:r>
              <w:rPr>
                <w:rFonts w:ascii="Arial" w:eastAsia="Times New Roman" w:hAnsi="Arial" w:cs="Arial"/>
                <w:color w:val="000000"/>
              </w:rPr>
              <w:t>”</w:t>
            </w:r>
          </w:p>
          <w:p w:rsidR="00576E65" w:rsidRDefault="00576E65" w:rsidP="00576E65">
            <w:pPr>
              <w:rPr>
                <w:rFonts w:ascii="Arial" w:eastAsia="Times New Roman" w:hAnsi="Arial" w:cs="Arial"/>
                <w:color w:val="000000"/>
              </w:rPr>
            </w:pPr>
          </w:p>
          <w:p w:rsidR="00576E65" w:rsidRPr="00E03316" w:rsidRDefault="00576E65" w:rsidP="00576E65">
            <w:pPr>
              <w:rPr>
                <w:rFonts w:ascii="Arial" w:eastAsia="Times New Roman" w:hAnsi="Arial" w:cs="Arial"/>
                <w:color w:val="000000"/>
                <w:sz w:val="28"/>
                <w:szCs w:val="28"/>
              </w:rPr>
            </w:pPr>
            <w:r>
              <w:rPr>
                <w:rFonts w:ascii="Arial" w:eastAsia="Times New Roman" w:hAnsi="Arial" w:cs="Arial"/>
                <w:color w:val="000000"/>
              </w:rPr>
              <w:t>Content-type</w:t>
            </w:r>
            <w:r w:rsidRPr="003D0A05">
              <w:rPr>
                <w:rFonts w:ascii="Arial" w:eastAsia="Times New Roman" w:hAnsi="Arial" w:cs="Arial"/>
                <w:i/>
                <w:color w:val="000000"/>
              </w:rPr>
              <w:t xml:space="preserve">: </w:t>
            </w:r>
            <w:r w:rsidRPr="003D0A05">
              <w:rPr>
                <w:rFonts w:ascii="Times New Roman" w:hAnsi="Times New Roman" w:cs="Times New Roman"/>
                <w:i/>
                <w:color w:val="505050"/>
                <w:sz w:val="24"/>
                <w:szCs w:val="24"/>
                <w:shd w:val="clear" w:color="auto" w:fill="FFFFFF"/>
              </w:rPr>
              <w:t>application/x-www-form-urlencoded</w:t>
            </w:r>
          </w:p>
        </w:tc>
      </w:tr>
      <w:tr w:rsidR="00576E65" w:rsidRPr="00E03316" w:rsidTr="00646BA4">
        <w:trPr>
          <w:trHeight w:val="528"/>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6E65" w:rsidRPr="00E03316" w:rsidRDefault="00E673CF" w:rsidP="00576E65">
            <w:pPr>
              <w:rPr>
                <w:rFonts w:ascii="Times New Roman" w:eastAsia="Times New Roman" w:hAnsi="Times New Roman" w:cs="Times New Roman"/>
                <w:sz w:val="24"/>
                <w:szCs w:val="24"/>
              </w:rPr>
            </w:pPr>
            <w:r>
              <w:rPr>
                <w:rFonts w:ascii="Arial" w:eastAsia="Times New Roman" w:hAnsi="Arial" w:cs="Arial"/>
                <w:color w:val="000000"/>
              </w:rPr>
              <w:t>Method:</w:t>
            </w:r>
          </w:p>
        </w:tc>
        <w:tc>
          <w:tcPr>
            <w:tcW w:w="5940" w:type="dxa"/>
            <w:tcBorders>
              <w:top w:val="single" w:sz="8" w:space="0" w:color="000000"/>
              <w:left w:val="single" w:sz="8" w:space="0" w:color="000000"/>
              <w:bottom w:val="single" w:sz="8" w:space="0" w:color="000000"/>
              <w:right w:val="single" w:sz="8" w:space="0" w:color="000000"/>
            </w:tcBorders>
          </w:tcPr>
          <w:p w:rsidR="00576E65" w:rsidRPr="00E03316" w:rsidRDefault="00E673CF" w:rsidP="00576E65">
            <w:pPr>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576E65" w:rsidRPr="00E03316" w:rsidTr="00E673CF">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76E65" w:rsidRPr="00576E65" w:rsidRDefault="005D391A" w:rsidP="00576E6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w:t>
            </w:r>
          </w:p>
        </w:tc>
        <w:tc>
          <w:tcPr>
            <w:tcW w:w="5940" w:type="dxa"/>
            <w:tcBorders>
              <w:top w:val="single" w:sz="8" w:space="0" w:color="000000"/>
              <w:left w:val="single" w:sz="8" w:space="0" w:color="000000"/>
              <w:bottom w:val="single" w:sz="8" w:space="0" w:color="000000"/>
              <w:right w:val="single" w:sz="8" w:space="0" w:color="000000"/>
            </w:tcBorders>
          </w:tcPr>
          <w:p w:rsidR="00576E65" w:rsidRPr="00576E65" w:rsidRDefault="00576E65" w:rsidP="00576E65">
            <w:pPr>
              <w:rPr>
                <w:rFonts w:ascii="Times New Roman" w:eastAsia="Times New Roman" w:hAnsi="Times New Roman" w:cs="Times New Roman"/>
                <w:sz w:val="24"/>
                <w:szCs w:val="24"/>
              </w:rPr>
            </w:pPr>
            <w:r w:rsidRPr="00576E65">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w:t>
            </w:r>
            <w:r w:rsidRPr="00576E65">
              <w:rPr>
                <w:rFonts w:ascii="Times New Roman" w:eastAsia="Times New Roman" w:hAnsi="Times New Roman" w:cs="Times New Roman"/>
                <w:color w:val="FF0000"/>
                <w:sz w:val="24"/>
                <w:szCs w:val="24"/>
              </w:rPr>
              <w:t>(*),num</w:t>
            </w:r>
            <w:r w:rsidR="00646BA4">
              <w:rPr>
                <w:rFonts w:ascii="Times New Roman" w:eastAsia="Times New Roman" w:hAnsi="Times New Roman" w:cs="Times New Roman"/>
                <w:sz w:val="24"/>
                <w:szCs w:val="24"/>
              </w:rPr>
              <w:t>: 2</w:t>
            </w:r>
          </w:p>
          <w:p w:rsidR="00576E65" w:rsidRPr="00576E65" w:rsidRDefault="00576E65" w:rsidP="00576E65">
            <w:pPr>
              <w:rPr>
                <w:rFonts w:ascii="Times New Roman" w:eastAsia="Times New Roman" w:hAnsi="Times New Roman" w:cs="Times New Roman"/>
                <w:color w:val="000000"/>
                <w:sz w:val="24"/>
                <w:szCs w:val="24"/>
              </w:rPr>
            </w:pPr>
            <w:r w:rsidRPr="00576E65">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w:t>
            </w:r>
            <w:r w:rsidRPr="00576E65">
              <w:rPr>
                <w:rFonts w:ascii="Times New Roman" w:eastAsia="Times New Roman" w:hAnsi="Times New Roman" w:cs="Times New Roman"/>
                <w:color w:val="FF0000"/>
                <w:sz w:val="24"/>
                <w:szCs w:val="24"/>
              </w:rPr>
              <w:t>(*),num</w:t>
            </w:r>
            <w:r w:rsidRPr="00576E65">
              <w:rPr>
                <w:rFonts w:ascii="Times New Roman" w:eastAsia="Times New Roman" w:hAnsi="Times New Roman" w:cs="Times New Roman"/>
                <w:sz w:val="24"/>
                <w:szCs w:val="24"/>
              </w:rPr>
              <w:t>:</w:t>
            </w:r>
            <w:r w:rsidRPr="00576E65">
              <w:rPr>
                <w:rFonts w:ascii="Times New Roman" w:eastAsia="Times New Roman" w:hAnsi="Times New Roman" w:cs="Times New Roman"/>
                <w:sz w:val="24"/>
                <w:szCs w:val="24"/>
                <w:shd w:val="clear" w:color="auto" w:fill="FFFFFF"/>
              </w:rPr>
              <w:t>89</w:t>
            </w:r>
          </w:p>
        </w:tc>
      </w:tr>
      <w:tr w:rsidR="005D391A" w:rsidRPr="00E03316" w:rsidTr="00E673CF">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D391A" w:rsidRPr="00E03316" w:rsidRDefault="005D391A" w:rsidP="005D391A">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Status:200</w:t>
            </w:r>
          </w:p>
        </w:tc>
        <w:tc>
          <w:tcPr>
            <w:tcW w:w="5940" w:type="dxa"/>
            <w:tcBorders>
              <w:top w:val="single" w:sz="8" w:space="0" w:color="000000"/>
              <w:left w:val="single" w:sz="8" w:space="0" w:color="000000"/>
              <w:bottom w:val="single" w:sz="8" w:space="0" w:color="000000"/>
              <w:right w:val="single" w:sz="8" w:space="0" w:color="000000"/>
            </w:tcBorders>
          </w:tcPr>
          <w:p w:rsidR="005D391A" w:rsidRPr="00E03316" w:rsidRDefault="005D391A" w:rsidP="005D391A">
            <w:pPr>
              <w:rPr>
                <w:rFonts w:ascii="Times New Roman" w:eastAsia="Times New Roman" w:hAnsi="Times New Roman" w:cs="Times New Roman"/>
                <w:sz w:val="24"/>
                <w:szCs w:val="24"/>
              </w:rPr>
            </w:pPr>
            <w:r w:rsidRPr="00E03316">
              <w:rPr>
                <w:rFonts w:ascii="Arial" w:eastAsia="Times New Roman" w:hAnsi="Arial" w:cs="Arial"/>
                <w:color w:val="000000"/>
              </w:rPr>
              <w:t>{</w:t>
            </w:r>
          </w:p>
          <w:p w:rsidR="005D391A" w:rsidRPr="00E03316" w:rsidRDefault="005D391A" w:rsidP="005D391A">
            <w:pPr>
              <w:rPr>
                <w:rFonts w:ascii="Times New Roman" w:eastAsia="Times New Roman" w:hAnsi="Times New Roman" w:cs="Times New Roman"/>
                <w:sz w:val="24"/>
                <w:szCs w:val="24"/>
              </w:rPr>
            </w:pPr>
            <w:r w:rsidRPr="00E03316">
              <w:rPr>
                <w:rFonts w:ascii="Arial" w:eastAsia="Times New Roman" w:hAnsi="Arial" w:cs="Arial"/>
                <w:color w:val="000000"/>
              </w:rPr>
              <w:t>    "status": 200,</w:t>
            </w:r>
          </w:p>
          <w:p w:rsidR="005D391A" w:rsidRPr="00E03316" w:rsidRDefault="005D391A" w:rsidP="005D391A">
            <w:pPr>
              <w:rPr>
                <w:rFonts w:ascii="Times New Roman" w:eastAsia="Times New Roman" w:hAnsi="Times New Roman" w:cs="Times New Roman"/>
                <w:sz w:val="24"/>
                <w:szCs w:val="24"/>
              </w:rPr>
            </w:pPr>
            <w:r w:rsidRPr="00E03316">
              <w:rPr>
                <w:rFonts w:ascii="Arial" w:eastAsia="Times New Roman" w:hAnsi="Arial" w:cs="Arial"/>
                <w:color w:val="000000"/>
              </w:rPr>
              <w:t>    "data": [</w:t>
            </w:r>
          </w:p>
          <w:p w:rsidR="005D391A" w:rsidRPr="00E03316" w:rsidRDefault="005D391A" w:rsidP="005D391A">
            <w:pPr>
              <w:rPr>
                <w:rFonts w:ascii="Times New Roman" w:eastAsia="Times New Roman" w:hAnsi="Times New Roman" w:cs="Times New Roman"/>
                <w:sz w:val="24"/>
                <w:szCs w:val="24"/>
              </w:rPr>
            </w:pPr>
            <w:r w:rsidRPr="00E03316">
              <w:rPr>
                <w:rFonts w:ascii="Arial" w:eastAsia="Times New Roman" w:hAnsi="Arial" w:cs="Arial"/>
                <w:color w:val="000000"/>
              </w:rPr>
              <w:t>         {</w:t>
            </w:r>
          </w:p>
          <w:p w:rsidR="005D391A" w:rsidRPr="00E03316" w:rsidRDefault="005D391A" w:rsidP="005D391A">
            <w:pPr>
              <w:rPr>
                <w:rFonts w:ascii="Times New Roman" w:eastAsia="Times New Roman" w:hAnsi="Times New Roman" w:cs="Times New Roman"/>
                <w:sz w:val="24"/>
                <w:szCs w:val="24"/>
              </w:rPr>
            </w:pPr>
            <w:r w:rsidRPr="00E03316">
              <w:rPr>
                <w:rFonts w:ascii="Arial" w:eastAsia="Times New Roman" w:hAnsi="Arial" w:cs="Arial"/>
                <w:color w:val="000000"/>
              </w:rPr>
              <w:t>            "_id": {</w:t>
            </w:r>
          </w:p>
          <w:p w:rsidR="005D391A" w:rsidRPr="00E03316" w:rsidRDefault="005D391A" w:rsidP="005D391A">
            <w:pPr>
              <w:rPr>
                <w:rFonts w:ascii="Times New Roman" w:eastAsia="Times New Roman" w:hAnsi="Times New Roman" w:cs="Times New Roman"/>
                <w:sz w:val="24"/>
                <w:szCs w:val="24"/>
              </w:rPr>
            </w:pPr>
            <w:r w:rsidRPr="00E03316">
              <w:rPr>
                <w:rFonts w:ascii="Arial" w:eastAsia="Times New Roman" w:hAnsi="Arial" w:cs="Arial"/>
                <w:color w:val="000000"/>
              </w:rPr>
              <w:t>                "$oid": "5da56f6261d0743e800ffaf2"</w:t>
            </w:r>
          </w:p>
          <w:p w:rsidR="005D391A" w:rsidRPr="00E03316" w:rsidRDefault="005D391A" w:rsidP="005D391A">
            <w:pPr>
              <w:rPr>
                <w:rFonts w:ascii="Times New Roman" w:eastAsia="Times New Roman" w:hAnsi="Times New Roman" w:cs="Times New Roman"/>
                <w:sz w:val="24"/>
                <w:szCs w:val="24"/>
              </w:rPr>
            </w:pPr>
            <w:r w:rsidRPr="00E03316">
              <w:rPr>
                <w:rFonts w:ascii="Arial" w:eastAsia="Times New Roman" w:hAnsi="Arial" w:cs="Arial"/>
                <w:color w:val="000000"/>
              </w:rPr>
              <w:t>            },</w:t>
            </w:r>
          </w:p>
          <w:p w:rsidR="00E673CF" w:rsidRPr="00E673CF" w:rsidRDefault="00E673CF" w:rsidP="00E673CF">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w:t>
            </w:r>
            <w:r w:rsidRPr="00E673CF">
              <w:rPr>
                <w:rFonts w:ascii="Times New Roman" w:hAnsi="Times New Roman" w:cs="Times New Roman"/>
                <w:color w:val="000000" w:themeColor="text1"/>
                <w:sz w:val="24"/>
                <w:szCs w:val="24"/>
                <w:shd w:val="clear" w:color="auto" w:fill="FFFFFF"/>
              </w:rPr>
              <w:t xml:space="preserve">"name" </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"Long Xuyên"</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w:t>
            </w:r>
          </w:p>
          <w:p w:rsidR="00E673CF" w:rsidRPr="00E673CF" w:rsidRDefault="00E673CF" w:rsidP="00E673CF">
            <w:pPr>
              <w:autoSpaceDE w:val="0"/>
              <w:autoSpaceDN w:val="0"/>
              <w:adjustRightInd w:val="0"/>
              <w:rPr>
                <w:rFonts w:ascii="Times New Roman" w:hAnsi="Times New Roman" w:cs="Times New Roman"/>
                <w:color w:val="000000" w:themeColor="text1"/>
                <w:sz w:val="24"/>
                <w:szCs w:val="24"/>
              </w:rPr>
            </w:pPr>
            <w:r w:rsidRPr="00E673C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E673CF">
              <w:rPr>
                <w:rFonts w:ascii="Times New Roman" w:hAnsi="Times New Roman" w:cs="Times New Roman"/>
                <w:color w:val="000000" w:themeColor="text1"/>
                <w:sz w:val="24"/>
                <w:szCs w:val="24"/>
                <w:shd w:val="clear" w:color="auto" w:fill="FFFFFF"/>
              </w:rPr>
              <w:t xml:space="preserve"> "type" </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"thanh-pho"</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w:t>
            </w:r>
          </w:p>
          <w:p w:rsidR="00E673CF" w:rsidRPr="00E673CF" w:rsidRDefault="00E673CF" w:rsidP="00E673CF">
            <w:pPr>
              <w:autoSpaceDE w:val="0"/>
              <w:autoSpaceDN w:val="0"/>
              <w:adjustRightInd w:val="0"/>
              <w:rPr>
                <w:rFonts w:ascii="Times New Roman" w:hAnsi="Times New Roman" w:cs="Times New Roman"/>
                <w:color w:val="000000" w:themeColor="text1"/>
                <w:sz w:val="24"/>
                <w:szCs w:val="24"/>
              </w:rPr>
            </w:pPr>
            <w:r w:rsidRPr="00E673C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E673CF">
              <w:rPr>
                <w:rFonts w:ascii="Times New Roman" w:hAnsi="Times New Roman" w:cs="Times New Roman"/>
                <w:color w:val="000000" w:themeColor="text1"/>
                <w:sz w:val="24"/>
                <w:szCs w:val="24"/>
                <w:shd w:val="clear" w:color="auto" w:fill="FFFFFF"/>
              </w:rPr>
              <w:t xml:space="preserve">"slug" </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"long-xuyen"</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w:t>
            </w:r>
          </w:p>
          <w:p w:rsidR="00E673CF" w:rsidRPr="00E673CF" w:rsidRDefault="00E673CF" w:rsidP="00E673CF">
            <w:pPr>
              <w:autoSpaceDE w:val="0"/>
              <w:autoSpaceDN w:val="0"/>
              <w:adjustRightInd w:val="0"/>
              <w:rPr>
                <w:rFonts w:ascii="Times New Roman" w:hAnsi="Times New Roman" w:cs="Times New Roman"/>
                <w:color w:val="000000" w:themeColor="text1"/>
                <w:sz w:val="24"/>
                <w:szCs w:val="24"/>
              </w:rPr>
            </w:pPr>
            <w:r w:rsidRPr="00E673C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E673CF">
              <w:rPr>
                <w:rFonts w:ascii="Times New Roman" w:hAnsi="Times New Roman" w:cs="Times New Roman"/>
                <w:color w:val="000000" w:themeColor="text1"/>
                <w:sz w:val="24"/>
                <w:szCs w:val="24"/>
                <w:shd w:val="clear" w:color="auto" w:fill="FFFFFF"/>
              </w:rPr>
              <w:t xml:space="preserve">"name_with_type" </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"Thành phố Long Xuyên"</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w:t>
            </w:r>
          </w:p>
          <w:p w:rsidR="00E673CF" w:rsidRPr="00E673CF" w:rsidRDefault="00E673CF" w:rsidP="00E673CF">
            <w:pPr>
              <w:autoSpaceDE w:val="0"/>
              <w:autoSpaceDN w:val="0"/>
              <w:adjustRightInd w:val="0"/>
              <w:rPr>
                <w:rFonts w:ascii="Times New Roman" w:hAnsi="Times New Roman" w:cs="Times New Roman"/>
                <w:color w:val="000000" w:themeColor="text1"/>
                <w:sz w:val="24"/>
                <w:szCs w:val="24"/>
              </w:rPr>
            </w:pPr>
            <w:r w:rsidRPr="00E673C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E673CF">
              <w:rPr>
                <w:rFonts w:ascii="Times New Roman" w:hAnsi="Times New Roman" w:cs="Times New Roman"/>
                <w:color w:val="000000" w:themeColor="text1"/>
                <w:sz w:val="24"/>
                <w:szCs w:val="24"/>
                <w:shd w:val="clear" w:color="auto" w:fill="FFFFFF"/>
              </w:rPr>
              <w:t xml:space="preserve"> "path" </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"Long Xuyên, An Giang"</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w:t>
            </w:r>
          </w:p>
          <w:p w:rsidR="00E673CF" w:rsidRPr="00E673CF" w:rsidRDefault="00E673CF" w:rsidP="00E673CF">
            <w:pPr>
              <w:autoSpaceDE w:val="0"/>
              <w:autoSpaceDN w:val="0"/>
              <w:adjustRightInd w:val="0"/>
              <w:rPr>
                <w:rFonts w:ascii="Times New Roman" w:hAnsi="Times New Roman" w:cs="Times New Roman"/>
                <w:color w:val="000000" w:themeColor="text1"/>
                <w:sz w:val="24"/>
                <w:szCs w:val="24"/>
              </w:rPr>
            </w:pPr>
            <w:r w:rsidRPr="00E673C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E673CF">
              <w:rPr>
                <w:rFonts w:ascii="Times New Roman" w:hAnsi="Times New Roman" w:cs="Times New Roman"/>
                <w:color w:val="000000" w:themeColor="text1"/>
                <w:sz w:val="24"/>
                <w:szCs w:val="24"/>
                <w:shd w:val="clear" w:color="auto" w:fill="FFFFFF"/>
              </w:rPr>
              <w:t xml:space="preserve"> "path_with_type" </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"Thành phố Long Xuyên, Tỉnh An Giang"</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w:t>
            </w:r>
          </w:p>
          <w:p w:rsidR="00E673CF" w:rsidRPr="00E673CF" w:rsidRDefault="00E673CF" w:rsidP="00E673CF">
            <w:pPr>
              <w:autoSpaceDE w:val="0"/>
              <w:autoSpaceDN w:val="0"/>
              <w:adjustRightInd w:val="0"/>
              <w:rPr>
                <w:rFonts w:ascii="Times New Roman" w:hAnsi="Times New Roman" w:cs="Times New Roman"/>
                <w:color w:val="000000" w:themeColor="text1"/>
                <w:sz w:val="24"/>
                <w:szCs w:val="24"/>
              </w:rPr>
            </w:pPr>
            <w:r w:rsidRPr="00E673C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E673CF">
              <w:rPr>
                <w:rFonts w:ascii="Times New Roman" w:hAnsi="Times New Roman" w:cs="Times New Roman"/>
                <w:color w:val="000000" w:themeColor="text1"/>
                <w:sz w:val="24"/>
                <w:szCs w:val="24"/>
                <w:shd w:val="clear" w:color="auto" w:fill="FFFFFF"/>
              </w:rPr>
              <w:t xml:space="preserve"> "code" </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"883"</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w:t>
            </w:r>
          </w:p>
          <w:p w:rsidR="00E673CF" w:rsidRPr="00E673CF" w:rsidRDefault="00E673CF" w:rsidP="00E673CF">
            <w:pPr>
              <w:autoSpaceDE w:val="0"/>
              <w:autoSpaceDN w:val="0"/>
              <w:adjustRightInd w:val="0"/>
              <w:rPr>
                <w:rFonts w:ascii="Times New Roman" w:hAnsi="Times New Roman" w:cs="Times New Roman"/>
                <w:color w:val="000000" w:themeColor="text1"/>
                <w:sz w:val="24"/>
                <w:szCs w:val="24"/>
              </w:rPr>
            </w:pPr>
            <w:r w:rsidRPr="00E673C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E673CF">
              <w:rPr>
                <w:rFonts w:ascii="Times New Roman" w:hAnsi="Times New Roman" w:cs="Times New Roman"/>
                <w:color w:val="000000" w:themeColor="text1"/>
                <w:sz w:val="24"/>
                <w:szCs w:val="24"/>
                <w:shd w:val="clear" w:color="auto" w:fill="FFFFFF"/>
              </w:rPr>
              <w:t xml:space="preserve">"parent_code" </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"89"</w:t>
            </w:r>
            <w:r w:rsidRPr="00E673CF">
              <w:rPr>
                <w:rFonts w:ascii="Times New Roman" w:hAnsi="Times New Roman" w:cs="Times New Roman"/>
                <w:b/>
                <w:bCs/>
                <w:color w:val="000000" w:themeColor="text1"/>
                <w:sz w:val="24"/>
                <w:szCs w:val="24"/>
                <w:shd w:val="clear" w:color="auto" w:fill="FFFFFF"/>
              </w:rPr>
              <w:t>,</w:t>
            </w:r>
            <w:r w:rsidRPr="00E673CF">
              <w:rPr>
                <w:rFonts w:ascii="Times New Roman" w:hAnsi="Times New Roman" w:cs="Times New Roman"/>
                <w:color w:val="000000" w:themeColor="text1"/>
                <w:sz w:val="24"/>
                <w:szCs w:val="24"/>
                <w:shd w:val="clear" w:color="auto" w:fill="FFFFFF"/>
              </w:rPr>
              <w:t xml:space="preserve"> </w:t>
            </w:r>
          </w:p>
          <w:p w:rsidR="00E673CF" w:rsidRDefault="00E673CF" w:rsidP="00E673CF">
            <w:pPr>
              <w:rPr>
                <w:rFonts w:ascii="Times New Roman" w:eastAsia="Times New Roman" w:hAnsi="Times New Roman" w:cs="Times New Roman"/>
                <w:color w:val="000000" w:themeColor="text1"/>
                <w:sz w:val="24"/>
                <w:szCs w:val="24"/>
              </w:rPr>
            </w:pPr>
            <w:r w:rsidRPr="00E673CF">
              <w:rPr>
                <w:rFonts w:ascii="Times New Roman" w:hAnsi="Times New Roman" w:cs="Times New Roman"/>
                <w:color w:val="000000" w:themeColor="text1"/>
                <w:sz w:val="24"/>
                <w:szCs w:val="24"/>
                <w:shd w:val="clear" w:color="auto" w:fill="FFFAE3"/>
              </w:rPr>
              <w:t xml:space="preserve">    </w:t>
            </w:r>
            <w:r>
              <w:rPr>
                <w:rFonts w:ascii="Times New Roman" w:hAnsi="Times New Roman" w:cs="Times New Roman"/>
                <w:color w:val="000000" w:themeColor="text1"/>
                <w:sz w:val="24"/>
                <w:szCs w:val="24"/>
                <w:shd w:val="clear" w:color="auto" w:fill="FFFAE3"/>
              </w:rPr>
              <w:t xml:space="preserve">     </w:t>
            </w:r>
            <w:r w:rsidRPr="00E673CF">
              <w:rPr>
                <w:rFonts w:ascii="Times New Roman" w:hAnsi="Times New Roman" w:cs="Times New Roman"/>
                <w:color w:val="000000" w:themeColor="text1"/>
                <w:sz w:val="24"/>
                <w:szCs w:val="24"/>
                <w:shd w:val="clear" w:color="auto" w:fill="FFFAE3"/>
              </w:rPr>
              <w:t xml:space="preserve">"status" </w:t>
            </w:r>
            <w:r w:rsidRPr="00E673CF">
              <w:rPr>
                <w:rFonts w:ascii="Times New Roman" w:hAnsi="Times New Roman" w:cs="Times New Roman"/>
                <w:b/>
                <w:bCs/>
                <w:color w:val="000000" w:themeColor="text1"/>
                <w:sz w:val="24"/>
                <w:szCs w:val="24"/>
                <w:shd w:val="clear" w:color="auto" w:fill="FFFAE3"/>
              </w:rPr>
              <w:t>:</w:t>
            </w:r>
            <w:r w:rsidRPr="00E673CF">
              <w:rPr>
                <w:rFonts w:ascii="Times New Roman" w:hAnsi="Times New Roman" w:cs="Times New Roman"/>
                <w:color w:val="000000" w:themeColor="text1"/>
                <w:sz w:val="24"/>
                <w:szCs w:val="24"/>
                <w:shd w:val="clear" w:color="auto" w:fill="FFFAE3"/>
              </w:rPr>
              <w:t xml:space="preserve"> "active"</w:t>
            </w:r>
            <w:r w:rsidR="005D391A" w:rsidRPr="00E673CF">
              <w:rPr>
                <w:rFonts w:ascii="Times New Roman" w:eastAsia="Times New Roman" w:hAnsi="Times New Roman" w:cs="Times New Roman"/>
                <w:color w:val="000000" w:themeColor="text1"/>
                <w:sz w:val="24"/>
                <w:szCs w:val="24"/>
              </w:rPr>
              <w:t>        </w:t>
            </w:r>
          </w:p>
          <w:p w:rsidR="005D391A" w:rsidRPr="00E673CF" w:rsidRDefault="00E673CF" w:rsidP="00E673C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5D391A" w:rsidRPr="00E673CF">
              <w:rPr>
                <w:rFonts w:ascii="Times New Roman" w:eastAsia="Times New Roman" w:hAnsi="Times New Roman" w:cs="Times New Roman"/>
                <w:color w:val="000000" w:themeColor="text1"/>
                <w:sz w:val="24"/>
                <w:szCs w:val="24"/>
              </w:rPr>
              <w:t>}</w:t>
            </w:r>
          </w:p>
          <w:p w:rsidR="005D391A" w:rsidRPr="00E673CF" w:rsidRDefault="005D391A" w:rsidP="005D391A">
            <w:pPr>
              <w:rPr>
                <w:rFonts w:ascii="Times New Roman" w:eastAsia="Times New Roman" w:hAnsi="Times New Roman" w:cs="Times New Roman"/>
                <w:color w:val="000000" w:themeColor="text1"/>
                <w:sz w:val="24"/>
                <w:szCs w:val="24"/>
              </w:rPr>
            </w:pPr>
            <w:r w:rsidRPr="00E673CF">
              <w:rPr>
                <w:rFonts w:ascii="Times New Roman" w:eastAsia="Times New Roman" w:hAnsi="Times New Roman" w:cs="Times New Roman"/>
                <w:color w:val="000000" w:themeColor="text1"/>
                <w:sz w:val="24"/>
                <w:szCs w:val="24"/>
              </w:rPr>
              <w:t>    ]</w:t>
            </w:r>
          </w:p>
          <w:p w:rsidR="005D391A" w:rsidRPr="00E03316" w:rsidRDefault="005D391A" w:rsidP="005D391A">
            <w:pPr>
              <w:rPr>
                <w:rFonts w:ascii="Times New Roman" w:eastAsia="Times New Roman" w:hAnsi="Times New Roman" w:cs="Times New Roman"/>
                <w:sz w:val="24"/>
                <w:szCs w:val="24"/>
              </w:rPr>
            </w:pPr>
            <w:r w:rsidRPr="00E03316">
              <w:rPr>
                <w:rFonts w:ascii="Arial" w:eastAsia="Times New Roman" w:hAnsi="Arial" w:cs="Arial"/>
                <w:color w:val="000000"/>
              </w:rPr>
              <w:t>}</w:t>
            </w:r>
          </w:p>
          <w:p w:rsidR="005D391A" w:rsidRPr="00E03316" w:rsidRDefault="005D391A" w:rsidP="005D391A">
            <w:pPr>
              <w:rPr>
                <w:rFonts w:ascii="Times New Roman" w:eastAsia="Times New Roman" w:hAnsi="Times New Roman" w:cs="Times New Roman"/>
                <w:sz w:val="24"/>
                <w:szCs w:val="24"/>
              </w:rPr>
            </w:pPr>
          </w:p>
        </w:tc>
      </w:tr>
    </w:tbl>
    <w:p w:rsidR="00E03316" w:rsidRPr="00E03316" w:rsidRDefault="00E03316" w:rsidP="00E03316">
      <w:pPr>
        <w:rPr>
          <w:rFonts w:ascii="Times New Roman" w:eastAsia="Times New Roman" w:hAnsi="Times New Roman" w:cs="Times New Roman"/>
          <w:sz w:val="24"/>
          <w:szCs w:val="24"/>
        </w:rPr>
      </w:pPr>
    </w:p>
    <w:p w:rsidR="00E03316" w:rsidRPr="00E03316" w:rsidRDefault="00E673CF" w:rsidP="00E03316">
      <w:pPr>
        <w:spacing w:before="400" w:after="120"/>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lastRenderedPageBreak/>
        <w:t>12</w:t>
      </w:r>
      <w:proofErr w:type="gramStart"/>
      <w:r w:rsidR="00E03316" w:rsidRPr="00E03316">
        <w:rPr>
          <w:rFonts w:ascii="Arial" w:eastAsia="Times New Roman" w:hAnsi="Arial" w:cs="Arial"/>
          <w:color w:val="000000"/>
          <w:kern w:val="36"/>
          <w:sz w:val="40"/>
          <w:szCs w:val="40"/>
        </w:rPr>
        <w:t>.</w:t>
      </w:r>
      <w:r>
        <w:rPr>
          <w:rFonts w:ascii="Arial" w:eastAsia="Times New Roman" w:hAnsi="Arial" w:cs="Arial"/>
          <w:color w:val="000000"/>
          <w:kern w:val="36"/>
          <w:sz w:val="40"/>
          <w:szCs w:val="40"/>
        </w:rPr>
        <w:t>Lấy</w:t>
      </w:r>
      <w:proofErr w:type="gramEnd"/>
      <w:r>
        <w:rPr>
          <w:rFonts w:ascii="Arial" w:eastAsia="Times New Roman" w:hAnsi="Arial" w:cs="Arial"/>
          <w:color w:val="000000"/>
          <w:kern w:val="36"/>
          <w:sz w:val="40"/>
          <w:szCs w:val="40"/>
        </w:rPr>
        <w:t xml:space="preserve"> xã phường theo quận, huyện</w:t>
      </w:r>
    </w:p>
    <w:tbl>
      <w:tblPr>
        <w:tblW w:w="9800" w:type="dxa"/>
        <w:tblLayout w:type="fixed"/>
        <w:tblCellMar>
          <w:top w:w="15" w:type="dxa"/>
          <w:left w:w="15" w:type="dxa"/>
          <w:bottom w:w="15" w:type="dxa"/>
          <w:right w:w="15" w:type="dxa"/>
        </w:tblCellMar>
        <w:tblLook w:val="04A0" w:firstRow="1" w:lastRow="0" w:firstColumn="1" w:lastColumn="0" w:noHBand="0" w:noVBand="1"/>
      </w:tblPr>
      <w:tblGrid>
        <w:gridCol w:w="3770"/>
        <w:gridCol w:w="6030"/>
      </w:tblGrid>
      <w:tr w:rsidR="00E673CF" w:rsidRPr="00E03316" w:rsidTr="006A75EF">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73CF" w:rsidRPr="00E673CF" w:rsidRDefault="00E673CF"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6030" w:type="dxa"/>
            <w:tcBorders>
              <w:top w:val="single" w:sz="8" w:space="0" w:color="000000"/>
              <w:left w:val="single" w:sz="8" w:space="0" w:color="000000"/>
              <w:bottom w:val="single" w:sz="8" w:space="0" w:color="000000"/>
              <w:right w:val="single" w:sz="8" w:space="0" w:color="000000"/>
            </w:tcBorders>
          </w:tcPr>
          <w:p w:rsidR="00E673CF" w:rsidRPr="00E673CF" w:rsidRDefault="00E673CF" w:rsidP="00E03316">
            <w:pPr>
              <w:rPr>
                <w:rFonts w:ascii="Times New Roman" w:eastAsia="Times New Roman" w:hAnsi="Times New Roman" w:cs="Times New Roman"/>
                <w:color w:val="000000"/>
                <w:sz w:val="24"/>
                <w:szCs w:val="24"/>
              </w:rPr>
            </w:pPr>
            <w:r w:rsidRPr="00E673CF">
              <w:rPr>
                <w:rFonts w:ascii="Times New Roman" w:eastAsia="Times New Roman" w:hAnsi="Times New Roman" w:cs="Times New Roman"/>
                <w:color w:val="000000"/>
                <w:sz w:val="24"/>
                <w:szCs w:val="24"/>
              </w:rPr>
              <w:t>/province/get_ward_by_district</w:t>
            </w:r>
          </w:p>
        </w:tc>
      </w:tr>
      <w:tr w:rsidR="00E673CF" w:rsidRPr="00E03316" w:rsidTr="006A75EF">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73CF" w:rsidRPr="00E673CF" w:rsidRDefault="00E673CF" w:rsidP="00E673CF">
            <w:pPr>
              <w:rPr>
                <w:rFonts w:ascii="Times New Roman" w:eastAsia="Times New Roman" w:hAnsi="Times New Roman" w:cs="Times New Roman"/>
                <w:sz w:val="24"/>
                <w:szCs w:val="24"/>
              </w:rPr>
            </w:pPr>
            <w:r w:rsidRPr="00E673CF">
              <w:rPr>
                <w:rFonts w:ascii="Times New Roman" w:eastAsia="Times New Roman" w:hAnsi="Times New Roman" w:cs="Times New Roman"/>
                <w:color w:val="000000"/>
                <w:sz w:val="24"/>
                <w:szCs w:val="24"/>
              </w:rPr>
              <w:t>Headers</w:t>
            </w:r>
          </w:p>
        </w:tc>
        <w:tc>
          <w:tcPr>
            <w:tcW w:w="6030" w:type="dxa"/>
            <w:tcBorders>
              <w:top w:val="single" w:sz="8" w:space="0" w:color="000000"/>
              <w:left w:val="single" w:sz="8" w:space="0" w:color="000000"/>
              <w:bottom w:val="single" w:sz="8" w:space="0" w:color="000000"/>
              <w:right w:val="single" w:sz="8" w:space="0" w:color="000000"/>
            </w:tcBorders>
          </w:tcPr>
          <w:p w:rsidR="00E673CF" w:rsidRDefault="00E673CF" w:rsidP="00E673CF">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Pr="00E03316">
              <w:rPr>
                <w:rFonts w:ascii="Arial" w:eastAsia="Times New Roman" w:hAnsi="Arial" w:cs="Arial"/>
                <w:color w:val="000000"/>
              </w:rPr>
              <w:t>eyJ0eXAiOiJKV1QiLCJhbGciOiJIUzI1NiJ9.ey</w:t>
            </w:r>
          </w:p>
          <w:p w:rsidR="00E673CF" w:rsidRDefault="00E673CF" w:rsidP="00E673CF">
            <w:pPr>
              <w:rPr>
                <w:rFonts w:ascii="Arial" w:eastAsia="Times New Roman" w:hAnsi="Arial" w:cs="Arial"/>
                <w:color w:val="000000"/>
              </w:rPr>
            </w:pPr>
            <w:r w:rsidRPr="00E03316">
              <w:rPr>
                <w:rFonts w:ascii="Arial" w:eastAsia="Times New Roman" w:hAnsi="Arial" w:cs="Arial"/>
                <w:color w:val="000000"/>
              </w:rPr>
              <w:t>JpZCI6IjVkODRhMDdkNjFkMDc0Mjc0YTdlYTU3MiIsImVtYWlsIjoidHJhbmhvYW5nNTY1QGdtYWlsLmNvbSIsImZ1bGxfbmFtZSI6InRyXHUxZWE3biBob1x1MDBlMG5nIiwidGltZSI6eyIkZGF0ZSI6eyIkbnVtYmVyTG9uZyI6IjE1NjkyMDQzMDIifX19.W6IzVOxxMre2sL3NmVFmxQBZIHfKfJtpLo5WMM3_0YQ</w:t>
            </w:r>
          </w:p>
          <w:p w:rsidR="00E673CF" w:rsidRDefault="00E673CF" w:rsidP="00E673CF">
            <w:pPr>
              <w:rPr>
                <w:rFonts w:ascii="Arial" w:eastAsia="Times New Roman" w:hAnsi="Arial" w:cs="Arial"/>
                <w:color w:val="000000"/>
              </w:rPr>
            </w:pPr>
            <w:r>
              <w:rPr>
                <w:rFonts w:ascii="Arial" w:eastAsia="Times New Roman" w:hAnsi="Arial" w:cs="Arial"/>
                <w:color w:val="000000"/>
              </w:rPr>
              <w:t>”</w:t>
            </w:r>
          </w:p>
          <w:p w:rsidR="00E673CF" w:rsidRDefault="00E673CF" w:rsidP="00E673CF">
            <w:pPr>
              <w:rPr>
                <w:rFonts w:ascii="Arial" w:eastAsia="Times New Roman" w:hAnsi="Arial" w:cs="Arial"/>
                <w:color w:val="000000"/>
              </w:rPr>
            </w:pPr>
          </w:p>
          <w:p w:rsidR="00E673CF" w:rsidRPr="00E03316" w:rsidRDefault="00E673CF" w:rsidP="00E673CF">
            <w:pPr>
              <w:rPr>
                <w:rFonts w:ascii="Arial" w:eastAsia="Times New Roman" w:hAnsi="Arial" w:cs="Arial"/>
                <w:color w:val="000000"/>
                <w:sz w:val="28"/>
                <w:szCs w:val="28"/>
              </w:rPr>
            </w:pPr>
            <w:r>
              <w:rPr>
                <w:rFonts w:ascii="Arial" w:eastAsia="Times New Roman" w:hAnsi="Arial" w:cs="Arial"/>
                <w:color w:val="000000"/>
              </w:rPr>
              <w:t>Content-type</w:t>
            </w:r>
            <w:r w:rsidRPr="003D0A05">
              <w:rPr>
                <w:rFonts w:ascii="Arial" w:eastAsia="Times New Roman" w:hAnsi="Arial" w:cs="Arial"/>
                <w:i/>
                <w:color w:val="000000"/>
              </w:rPr>
              <w:t xml:space="preserve">: </w:t>
            </w:r>
            <w:r w:rsidRPr="003D0A05">
              <w:rPr>
                <w:rFonts w:ascii="Times New Roman" w:hAnsi="Times New Roman" w:cs="Times New Roman"/>
                <w:i/>
                <w:color w:val="505050"/>
                <w:sz w:val="24"/>
                <w:szCs w:val="24"/>
                <w:shd w:val="clear" w:color="auto" w:fill="FFFFFF"/>
              </w:rPr>
              <w:t>application/x-www-form-urlencoded</w:t>
            </w:r>
          </w:p>
        </w:tc>
      </w:tr>
      <w:tr w:rsidR="00E673CF" w:rsidRPr="00E03316" w:rsidTr="006A75EF">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73CF" w:rsidRPr="00E03316" w:rsidRDefault="00E673CF" w:rsidP="00E03316">
            <w:pPr>
              <w:rPr>
                <w:rFonts w:ascii="Times New Roman" w:eastAsia="Times New Roman" w:hAnsi="Times New Roman" w:cs="Times New Roman"/>
                <w:sz w:val="24"/>
                <w:szCs w:val="24"/>
              </w:rPr>
            </w:pPr>
            <w:r>
              <w:rPr>
                <w:rFonts w:ascii="Arial" w:eastAsia="Times New Roman" w:hAnsi="Arial" w:cs="Arial"/>
                <w:color w:val="000000"/>
              </w:rPr>
              <w:t xml:space="preserve">Method: </w:t>
            </w:r>
          </w:p>
        </w:tc>
        <w:tc>
          <w:tcPr>
            <w:tcW w:w="6030" w:type="dxa"/>
            <w:tcBorders>
              <w:top w:val="single" w:sz="8" w:space="0" w:color="000000"/>
              <w:left w:val="single" w:sz="8" w:space="0" w:color="000000"/>
              <w:bottom w:val="single" w:sz="8" w:space="0" w:color="000000"/>
              <w:right w:val="single" w:sz="8" w:space="0" w:color="000000"/>
            </w:tcBorders>
          </w:tcPr>
          <w:p w:rsidR="00E673CF" w:rsidRPr="00E03316" w:rsidRDefault="00E673CF" w:rsidP="00E03316">
            <w:pPr>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E673CF" w:rsidRPr="00E03316" w:rsidTr="006A75EF">
        <w:trPr>
          <w:trHeight w:val="762"/>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73CF" w:rsidRPr="00E673CF" w:rsidRDefault="00E673CF" w:rsidP="00E03316">
            <w:pPr>
              <w:rPr>
                <w:rFonts w:ascii="Times New Roman" w:eastAsia="Times New Roman" w:hAnsi="Times New Roman" w:cs="Times New Roman"/>
                <w:sz w:val="24"/>
                <w:szCs w:val="24"/>
              </w:rPr>
            </w:pPr>
          </w:p>
        </w:tc>
        <w:tc>
          <w:tcPr>
            <w:tcW w:w="6030" w:type="dxa"/>
            <w:tcBorders>
              <w:top w:val="single" w:sz="8" w:space="0" w:color="000000"/>
              <w:left w:val="single" w:sz="8" w:space="0" w:color="000000"/>
              <w:bottom w:val="single" w:sz="8" w:space="0" w:color="000000"/>
              <w:right w:val="single" w:sz="8" w:space="0" w:color="000000"/>
            </w:tcBorders>
          </w:tcPr>
          <w:p w:rsidR="00E673CF" w:rsidRPr="00E673CF" w:rsidRDefault="00E673CF" w:rsidP="00E673CF">
            <w:pPr>
              <w:rPr>
                <w:rFonts w:ascii="Times New Roman" w:eastAsia="Times New Roman" w:hAnsi="Times New Roman" w:cs="Times New Roman"/>
                <w:sz w:val="24"/>
                <w:szCs w:val="24"/>
              </w:rPr>
            </w:pPr>
            <w:r w:rsidRPr="00E673CF">
              <w:rPr>
                <w:rFonts w:ascii="Times New Roman" w:eastAsia="Times New Roman" w:hAnsi="Times New Roman" w:cs="Times New Roman"/>
                <w:color w:val="000000"/>
                <w:sz w:val="24"/>
                <w:szCs w:val="24"/>
              </w:rPr>
              <w:t>type</w:t>
            </w:r>
            <w:r>
              <w:rPr>
                <w:rFonts w:ascii="Times New Roman" w:eastAsia="Times New Roman" w:hAnsi="Times New Roman" w:cs="Times New Roman"/>
                <w:color w:val="000000"/>
                <w:sz w:val="24"/>
                <w:szCs w:val="24"/>
              </w:rPr>
              <w:t xml:space="preserve"> </w:t>
            </w:r>
            <w:r w:rsidRPr="00E673CF">
              <w:rPr>
                <w:rFonts w:ascii="Times New Roman" w:eastAsia="Times New Roman" w:hAnsi="Times New Roman" w:cs="Times New Roman"/>
                <w:color w:val="FF0000"/>
                <w:sz w:val="24"/>
                <w:szCs w:val="24"/>
              </w:rPr>
              <w:t>(*),num</w:t>
            </w:r>
            <w:r w:rsidRPr="00E673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646BA4">
              <w:rPr>
                <w:rFonts w:ascii="Times New Roman" w:eastAsia="Times New Roman" w:hAnsi="Times New Roman" w:cs="Times New Roman"/>
                <w:color w:val="000000"/>
                <w:sz w:val="24"/>
                <w:szCs w:val="24"/>
              </w:rPr>
              <w:t>2</w:t>
            </w:r>
          </w:p>
          <w:p w:rsidR="00E673CF" w:rsidRPr="00E673CF" w:rsidRDefault="00E673CF" w:rsidP="00E673CF">
            <w:pPr>
              <w:rPr>
                <w:rFonts w:ascii="Times New Roman" w:eastAsia="Times New Roman" w:hAnsi="Times New Roman" w:cs="Times New Roman"/>
                <w:color w:val="000000"/>
                <w:sz w:val="24"/>
                <w:szCs w:val="24"/>
              </w:rPr>
            </w:pPr>
            <w:r w:rsidRPr="00E673CF">
              <w:rPr>
                <w:rFonts w:ascii="Times New Roman" w:eastAsia="Times New Roman" w:hAnsi="Times New Roman" w:cs="Times New Roman"/>
                <w:color w:val="000000"/>
                <w:sz w:val="24"/>
                <w:szCs w:val="24"/>
              </w:rPr>
              <w:t>id</w:t>
            </w:r>
            <w:r>
              <w:rPr>
                <w:rFonts w:ascii="Times New Roman" w:eastAsia="Times New Roman" w:hAnsi="Times New Roman" w:cs="Times New Roman"/>
                <w:color w:val="000000"/>
                <w:sz w:val="24"/>
                <w:szCs w:val="24"/>
              </w:rPr>
              <w:t xml:space="preserve"> </w:t>
            </w:r>
            <w:r w:rsidRPr="00E673CF">
              <w:rPr>
                <w:rFonts w:ascii="Times New Roman" w:eastAsia="Times New Roman" w:hAnsi="Times New Roman" w:cs="Times New Roman"/>
                <w:color w:val="FF0000"/>
                <w:sz w:val="24"/>
                <w:szCs w:val="24"/>
              </w:rPr>
              <w:t>(*),num</w:t>
            </w:r>
            <w:r>
              <w:rPr>
                <w:rFonts w:ascii="Times New Roman" w:eastAsia="Times New Roman" w:hAnsi="Times New Roman" w:cs="Times New Roman"/>
                <w:color w:val="000000"/>
                <w:sz w:val="24"/>
                <w:szCs w:val="24"/>
              </w:rPr>
              <w:t xml:space="preserve"> </w:t>
            </w:r>
            <w:r w:rsidRPr="00E673CF">
              <w:rPr>
                <w:rFonts w:ascii="Times New Roman" w:eastAsia="Times New Roman" w:hAnsi="Times New Roman" w:cs="Times New Roman"/>
                <w:color w:val="000000"/>
                <w:sz w:val="24"/>
                <w:szCs w:val="24"/>
              </w:rPr>
              <w:t>:883</w:t>
            </w:r>
          </w:p>
        </w:tc>
      </w:tr>
      <w:tr w:rsidR="00E673CF" w:rsidRPr="00E03316" w:rsidTr="006A75EF">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73CF" w:rsidRPr="00E03316" w:rsidRDefault="002C3A5C" w:rsidP="002C3A5C">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Status:200</w:t>
            </w:r>
          </w:p>
        </w:tc>
        <w:tc>
          <w:tcPr>
            <w:tcW w:w="6030" w:type="dxa"/>
            <w:tcBorders>
              <w:top w:val="single" w:sz="8" w:space="0" w:color="000000"/>
              <w:left w:val="single" w:sz="8" w:space="0" w:color="000000"/>
              <w:bottom w:val="single" w:sz="8" w:space="0" w:color="000000"/>
              <w:right w:val="single" w:sz="8" w:space="0" w:color="000000"/>
            </w:tcBorders>
          </w:tcPr>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"status": 200,</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"data": [</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"_id": {</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"$oid": "5da570b961d0743483547e02"</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"name": "Mỹ Bình",</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"type": "phuong",</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"slug": "my-binh",</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"name_with_type": "Phường Mỹ Bình",</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"path": "Mỹ Bình, Long Xuyên, An Giang",</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"path_with_type": "Phường Mỹ Bình, Thành phố Long Xuyên, Tỉnh An Giang",</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"code": "30280",</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"parent_code": "883",</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"status": "active"</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    ]</w:t>
            </w:r>
          </w:p>
          <w:p w:rsidR="002C3A5C" w:rsidRPr="00E03316" w:rsidRDefault="002C3A5C" w:rsidP="002C3A5C">
            <w:pPr>
              <w:rPr>
                <w:rFonts w:ascii="Times New Roman" w:eastAsia="Times New Roman" w:hAnsi="Times New Roman" w:cs="Times New Roman"/>
                <w:sz w:val="24"/>
                <w:szCs w:val="24"/>
              </w:rPr>
            </w:pPr>
            <w:r w:rsidRPr="00E03316">
              <w:rPr>
                <w:rFonts w:ascii="Arial" w:eastAsia="Times New Roman" w:hAnsi="Arial" w:cs="Arial"/>
                <w:color w:val="000000"/>
              </w:rPr>
              <w:t>}</w:t>
            </w:r>
          </w:p>
          <w:p w:rsidR="00E673CF" w:rsidRPr="00E03316" w:rsidRDefault="00E673CF" w:rsidP="00E03316">
            <w:pPr>
              <w:rPr>
                <w:rFonts w:ascii="Arial" w:eastAsia="Times New Roman" w:hAnsi="Arial" w:cs="Arial"/>
                <w:color w:val="000000"/>
              </w:rPr>
            </w:pPr>
          </w:p>
        </w:tc>
      </w:tr>
    </w:tbl>
    <w:p w:rsidR="00E03316" w:rsidRPr="00E03316" w:rsidRDefault="00E03316" w:rsidP="00E03316">
      <w:pPr>
        <w:rPr>
          <w:rFonts w:ascii="Times New Roman" w:eastAsia="Times New Roman" w:hAnsi="Times New Roman" w:cs="Times New Roman"/>
          <w:sz w:val="24"/>
          <w:szCs w:val="24"/>
        </w:rPr>
      </w:pPr>
    </w:p>
    <w:p w:rsidR="00E03316" w:rsidRPr="00E03316" w:rsidRDefault="00D12751" w:rsidP="00E03316">
      <w:pPr>
        <w:spacing w:before="400" w:after="120"/>
        <w:jc w:val="both"/>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13</w:t>
      </w:r>
      <w:proofErr w:type="gramStart"/>
      <w:r w:rsidR="00E03316" w:rsidRPr="00E03316">
        <w:rPr>
          <w:rFonts w:ascii="Arial" w:eastAsia="Times New Roman" w:hAnsi="Arial" w:cs="Arial"/>
          <w:color w:val="000000"/>
          <w:kern w:val="36"/>
          <w:sz w:val="40"/>
          <w:szCs w:val="40"/>
        </w:rPr>
        <w:t>.Get</w:t>
      </w:r>
      <w:proofErr w:type="gramEnd"/>
      <w:r w:rsidR="00E03316" w:rsidRPr="00E03316">
        <w:rPr>
          <w:rFonts w:ascii="Arial" w:eastAsia="Times New Roman" w:hAnsi="Arial" w:cs="Arial"/>
          <w:color w:val="000000"/>
          <w:kern w:val="36"/>
          <w:sz w:val="40"/>
          <w:szCs w:val="40"/>
        </w:rPr>
        <w:t xml:space="preserve"> property main</w:t>
      </w:r>
    </w:p>
    <w:tbl>
      <w:tblPr>
        <w:tblW w:w="9890" w:type="dxa"/>
        <w:tblLayout w:type="fixed"/>
        <w:tblCellMar>
          <w:top w:w="15" w:type="dxa"/>
          <w:left w:w="15" w:type="dxa"/>
          <w:bottom w:w="15" w:type="dxa"/>
          <w:right w:w="15" w:type="dxa"/>
        </w:tblCellMar>
        <w:tblLook w:val="04A0" w:firstRow="1" w:lastRow="0" w:firstColumn="1" w:lastColumn="0" w:noHBand="0" w:noVBand="1"/>
      </w:tblPr>
      <w:tblGrid>
        <w:gridCol w:w="3770"/>
        <w:gridCol w:w="6120"/>
      </w:tblGrid>
      <w:tr w:rsidR="00D12751" w:rsidRPr="00E03316" w:rsidTr="00D12751">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2751" w:rsidRPr="00D12751" w:rsidRDefault="00D12751"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URI</w:t>
            </w:r>
          </w:p>
        </w:tc>
        <w:tc>
          <w:tcPr>
            <w:tcW w:w="6120" w:type="dxa"/>
            <w:tcBorders>
              <w:top w:val="single" w:sz="8" w:space="0" w:color="000000"/>
              <w:left w:val="single" w:sz="8" w:space="0" w:color="000000"/>
              <w:bottom w:val="single" w:sz="8" w:space="0" w:color="000000"/>
              <w:right w:val="single" w:sz="8" w:space="0" w:color="000000"/>
            </w:tcBorders>
          </w:tcPr>
          <w:p w:rsidR="00D12751" w:rsidRPr="00D12751" w:rsidRDefault="00D12751" w:rsidP="00E03316">
            <w:pPr>
              <w:rPr>
                <w:rFonts w:ascii="Times New Roman" w:eastAsia="Times New Roman" w:hAnsi="Times New Roman" w:cs="Times New Roman"/>
                <w:color w:val="000000"/>
                <w:sz w:val="24"/>
                <w:szCs w:val="24"/>
              </w:rPr>
            </w:pPr>
            <w:r w:rsidRPr="00D12751">
              <w:rPr>
                <w:rFonts w:ascii="Times New Roman" w:eastAsia="Times New Roman" w:hAnsi="Times New Roman" w:cs="Times New Roman"/>
                <w:color w:val="000000"/>
                <w:sz w:val="24"/>
                <w:szCs w:val="24"/>
              </w:rPr>
              <w:t>/property/get_property_main</w:t>
            </w:r>
          </w:p>
        </w:tc>
      </w:tr>
      <w:tr w:rsidR="00D12751" w:rsidRPr="00E03316" w:rsidTr="00D12751">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2751" w:rsidRPr="00E03316" w:rsidRDefault="00D12751" w:rsidP="00E03316">
            <w:pPr>
              <w:rPr>
                <w:rFonts w:ascii="Times New Roman" w:eastAsia="Times New Roman" w:hAnsi="Times New Roman" w:cs="Times New Roman"/>
                <w:sz w:val="24"/>
                <w:szCs w:val="24"/>
              </w:rPr>
            </w:pPr>
            <w:r w:rsidRPr="00E03316">
              <w:rPr>
                <w:rFonts w:ascii="Arial" w:eastAsia="Times New Roman" w:hAnsi="Arial" w:cs="Arial"/>
                <w:color w:val="000000"/>
                <w:sz w:val="28"/>
                <w:szCs w:val="28"/>
              </w:rPr>
              <w:t>Headers</w:t>
            </w:r>
          </w:p>
          <w:p w:rsidR="00D12751" w:rsidRPr="00E03316" w:rsidRDefault="00D12751" w:rsidP="00E03316">
            <w:pPr>
              <w:spacing w:before="240" w:after="160"/>
              <w:rPr>
                <w:rFonts w:ascii="Times New Roman" w:eastAsia="Times New Roman" w:hAnsi="Times New Roman" w:cs="Times New Roman"/>
                <w:sz w:val="24"/>
                <w:szCs w:val="24"/>
              </w:rPr>
            </w:pPr>
            <w:r w:rsidRPr="00E03316">
              <w:rPr>
                <w:rFonts w:ascii="Times New Roman" w:eastAsia="Times New Roman" w:hAnsi="Times New Roman" w:cs="Times New Roman"/>
                <w:color w:val="000000"/>
                <w:shd w:val="clear" w:color="auto" w:fill="FFFFFF"/>
              </w:rPr>
              <w:t>Authorization</w:t>
            </w:r>
          </w:p>
        </w:tc>
        <w:tc>
          <w:tcPr>
            <w:tcW w:w="6120" w:type="dxa"/>
            <w:tcBorders>
              <w:top w:val="single" w:sz="8" w:space="0" w:color="000000"/>
              <w:left w:val="single" w:sz="8" w:space="0" w:color="000000"/>
              <w:bottom w:val="single" w:sz="8" w:space="0" w:color="000000"/>
              <w:right w:val="single" w:sz="8" w:space="0" w:color="000000"/>
            </w:tcBorders>
          </w:tcPr>
          <w:p w:rsidR="00D12751" w:rsidRDefault="00D12751" w:rsidP="00D12751">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Pr="00E03316">
              <w:rPr>
                <w:rFonts w:ascii="Arial" w:eastAsia="Times New Roman" w:hAnsi="Arial" w:cs="Arial"/>
                <w:color w:val="000000"/>
              </w:rPr>
              <w:t>eyJ0eXAiOiJKV1QiLCJhbGciOiJIUzI1NiJ9.ey</w:t>
            </w:r>
          </w:p>
          <w:p w:rsidR="00D12751" w:rsidRDefault="00D12751" w:rsidP="00D12751">
            <w:pPr>
              <w:rPr>
                <w:rFonts w:ascii="Arial" w:eastAsia="Times New Roman" w:hAnsi="Arial" w:cs="Arial"/>
                <w:color w:val="000000"/>
              </w:rPr>
            </w:pPr>
            <w:r w:rsidRPr="00E03316">
              <w:rPr>
                <w:rFonts w:ascii="Arial" w:eastAsia="Times New Roman" w:hAnsi="Arial" w:cs="Arial"/>
                <w:color w:val="000000"/>
              </w:rPr>
              <w:t>JpZCI6IjVkODRhMDdkNjFkMDc0Mjc0YTdlYTU3MiIsImVtYWlsIjoidHJhbmhvYW5nNTY1QGdtYWlsLmNvbSIsImZ1bGxfbmFtZSI6InRyXHUxZWE3biBob1x1MDBlMG5nIiwidGltZSI6eyIkZGF0ZSI6eyIkbnVtYmVyTG9uZyI6IjE1NjkyMDQzMDIifX19.W6IzVOxxMre2sL3NmVFmxQBZIHfKfJtpLo5WMM3_0YQ</w:t>
            </w:r>
          </w:p>
          <w:p w:rsidR="00D12751" w:rsidRDefault="00D12751" w:rsidP="00D12751">
            <w:pPr>
              <w:rPr>
                <w:rFonts w:ascii="Arial" w:eastAsia="Times New Roman" w:hAnsi="Arial" w:cs="Arial"/>
                <w:color w:val="000000"/>
              </w:rPr>
            </w:pPr>
            <w:r>
              <w:rPr>
                <w:rFonts w:ascii="Arial" w:eastAsia="Times New Roman" w:hAnsi="Arial" w:cs="Arial"/>
                <w:color w:val="000000"/>
              </w:rPr>
              <w:t>”</w:t>
            </w:r>
          </w:p>
          <w:p w:rsidR="00D12751" w:rsidRDefault="00D12751" w:rsidP="00D12751">
            <w:pPr>
              <w:rPr>
                <w:rFonts w:ascii="Arial" w:eastAsia="Times New Roman" w:hAnsi="Arial" w:cs="Arial"/>
                <w:color w:val="000000"/>
              </w:rPr>
            </w:pPr>
          </w:p>
          <w:p w:rsidR="00D12751" w:rsidRPr="00E03316" w:rsidRDefault="00D12751" w:rsidP="00D12751">
            <w:pPr>
              <w:rPr>
                <w:rFonts w:ascii="Arial" w:eastAsia="Times New Roman" w:hAnsi="Arial" w:cs="Arial"/>
                <w:color w:val="000000"/>
                <w:sz w:val="28"/>
                <w:szCs w:val="28"/>
              </w:rPr>
            </w:pPr>
            <w:r>
              <w:rPr>
                <w:rFonts w:ascii="Arial" w:eastAsia="Times New Roman" w:hAnsi="Arial" w:cs="Arial"/>
                <w:color w:val="000000"/>
              </w:rPr>
              <w:t>Content-type</w:t>
            </w:r>
            <w:r w:rsidRPr="003D0A05">
              <w:rPr>
                <w:rFonts w:ascii="Arial" w:eastAsia="Times New Roman" w:hAnsi="Arial" w:cs="Arial"/>
                <w:i/>
                <w:color w:val="000000"/>
              </w:rPr>
              <w:t xml:space="preserve">: </w:t>
            </w:r>
            <w:r w:rsidRPr="003D0A05">
              <w:rPr>
                <w:rFonts w:ascii="Times New Roman" w:hAnsi="Times New Roman" w:cs="Times New Roman"/>
                <w:i/>
                <w:color w:val="505050"/>
                <w:sz w:val="24"/>
                <w:szCs w:val="24"/>
                <w:shd w:val="clear" w:color="auto" w:fill="FFFFFF"/>
              </w:rPr>
              <w:t>application/x-www-form-urlencoded</w:t>
            </w:r>
          </w:p>
        </w:tc>
      </w:tr>
      <w:tr w:rsidR="00D12751" w:rsidRPr="00E03316" w:rsidTr="00D12751">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2751" w:rsidRPr="00E03316" w:rsidRDefault="00D12751" w:rsidP="00D12751">
            <w:pPr>
              <w:rPr>
                <w:rFonts w:ascii="Times New Roman" w:eastAsia="Times New Roman" w:hAnsi="Times New Roman" w:cs="Times New Roman"/>
                <w:sz w:val="24"/>
                <w:szCs w:val="24"/>
              </w:rPr>
            </w:pPr>
            <w:r>
              <w:rPr>
                <w:rFonts w:ascii="Arial" w:eastAsia="Times New Roman" w:hAnsi="Arial" w:cs="Arial"/>
                <w:color w:val="000000"/>
              </w:rPr>
              <w:t>M</w:t>
            </w:r>
            <w:r w:rsidRPr="00E03316">
              <w:rPr>
                <w:rFonts w:ascii="Arial" w:eastAsia="Times New Roman" w:hAnsi="Arial" w:cs="Arial"/>
                <w:color w:val="000000"/>
              </w:rPr>
              <w:t xml:space="preserve">ethod: </w:t>
            </w:r>
          </w:p>
        </w:tc>
        <w:tc>
          <w:tcPr>
            <w:tcW w:w="6120" w:type="dxa"/>
            <w:tcBorders>
              <w:top w:val="single" w:sz="8" w:space="0" w:color="000000"/>
              <w:left w:val="single" w:sz="8" w:space="0" w:color="000000"/>
              <w:bottom w:val="single" w:sz="8" w:space="0" w:color="000000"/>
              <w:right w:val="single" w:sz="8" w:space="0" w:color="000000"/>
            </w:tcBorders>
          </w:tcPr>
          <w:p w:rsidR="00D12751" w:rsidRPr="00E03316" w:rsidRDefault="00D12751" w:rsidP="00E03316">
            <w:pPr>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D12751" w:rsidRPr="00E03316" w:rsidTr="00D12751">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2751" w:rsidRPr="00E03316" w:rsidRDefault="00D12751"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w:t>
            </w:r>
          </w:p>
        </w:tc>
        <w:tc>
          <w:tcPr>
            <w:tcW w:w="6120" w:type="dxa"/>
            <w:tcBorders>
              <w:top w:val="single" w:sz="8" w:space="0" w:color="000000"/>
              <w:left w:val="single" w:sz="8" w:space="0" w:color="000000"/>
              <w:bottom w:val="single" w:sz="8" w:space="0" w:color="000000"/>
              <w:right w:val="single" w:sz="8" w:space="0" w:color="000000"/>
            </w:tcBorders>
          </w:tcPr>
          <w:p w:rsidR="00D12751" w:rsidRPr="00D12751" w:rsidRDefault="00D12751" w:rsidP="00E0331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D12751">
              <w:rPr>
                <w:rFonts w:ascii="Times New Roman" w:eastAsia="Times New Roman" w:hAnsi="Times New Roman" w:cs="Times New Roman"/>
                <w:color w:val="000000"/>
                <w:sz w:val="24"/>
                <w:szCs w:val="24"/>
              </w:rPr>
              <w:t>ype</w:t>
            </w:r>
            <w:r>
              <w:rPr>
                <w:rFonts w:ascii="Times New Roman" w:eastAsia="Times New Roman" w:hAnsi="Times New Roman" w:cs="Times New Roman"/>
                <w:color w:val="000000"/>
                <w:sz w:val="24"/>
                <w:szCs w:val="24"/>
              </w:rPr>
              <w:t xml:space="preserve"> </w:t>
            </w:r>
            <w:r w:rsidRPr="00D12751">
              <w:rPr>
                <w:rFonts w:ascii="Times New Roman" w:eastAsia="Times New Roman" w:hAnsi="Times New Roman" w:cs="Times New Roman"/>
                <w:color w:val="FF0000"/>
                <w:sz w:val="24"/>
                <w:szCs w:val="24"/>
              </w:rPr>
              <w:t>(*),num</w:t>
            </w:r>
            <w:r w:rsidRPr="00D12751">
              <w:rPr>
                <w:rFonts w:ascii="Times New Roman" w:eastAsia="Times New Roman" w:hAnsi="Times New Roman" w:cs="Times New Roman"/>
                <w:color w:val="000000"/>
                <w:sz w:val="24"/>
                <w:szCs w:val="24"/>
              </w:rPr>
              <w:t>:</w:t>
            </w:r>
            <w:r w:rsidR="004750CA">
              <w:rPr>
                <w:rFonts w:ascii="Times New Roman" w:eastAsia="Times New Roman" w:hAnsi="Times New Roman" w:cs="Times New Roman"/>
                <w:color w:val="000000"/>
                <w:sz w:val="24"/>
                <w:szCs w:val="24"/>
              </w:rPr>
              <w:t xml:space="preserve"> </w:t>
            </w:r>
            <w:r w:rsidR="00646BA4">
              <w:rPr>
                <w:rFonts w:ascii="Times New Roman" w:eastAsia="Times New Roman" w:hAnsi="Times New Roman" w:cs="Times New Roman"/>
                <w:color w:val="000000"/>
                <w:sz w:val="24"/>
                <w:szCs w:val="24"/>
              </w:rPr>
              <w:t>2</w:t>
            </w:r>
          </w:p>
        </w:tc>
      </w:tr>
      <w:tr w:rsidR="00D12751" w:rsidRPr="00E03316" w:rsidTr="00D12751">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2751" w:rsidRPr="00E03316" w:rsidRDefault="004750CA" w:rsidP="004750CA">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Status:200</w:t>
            </w:r>
          </w:p>
        </w:tc>
        <w:tc>
          <w:tcPr>
            <w:tcW w:w="6120" w:type="dxa"/>
            <w:tcBorders>
              <w:top w:val="single" w:sz="8" w:space="0" w:color="000000"/>
              <w:left w:val="single" w:sz="8" w:space="0" w:color="000000"/>
              <w:bottom w:val="single" w:sz="8" w:space="0" w:color="000000"/>
              <w:right w:val="single" w:sz="8" w:space="0" w:color="000000"/>
            </w:tcBorders>
          </w:tcPr>
          <w:p w:rsidR="004750CA" w:rsidRPr="00E03316" w:rsidRDefault="004750CA" w:rsidP="004750CA">
            <w:pPr>
              <w:rPr>
                <w:rFonts w:ascii="Times New Roman" w:eastAsia="Times New Roman" w:hAnsi="Times New Roman" w:cs="Times New Roman"/>
                <w:sz w:val="24"/>
                <w:szCs w:val="24"/>
              </w:rPr>
            </w:pPr>
            <w:r w:rsidRPr="00E03316">
              <w:rPr>
                <w:rFonts w:ascii="Arial" w:eastAsia="Times New Roman" w:hAnsi="Arial" w:cs="Arial"/>
                <w:color w:val="000000"/>
              </w:rPr>
              <w:t>{</w:t>
            </w:r>
          </w:p>
          <w:p w:rsidR="004750CA" w:rsidRPr="00E03316" w:rsidRDefault="004750CA" w:rsidP="004750CA">
            <w:pPr>
              <w:rPr>
                <w:rFonts w:ascii="Times New Roman" w:eastAsia="Times New Roman" w:hAnsi="Times New Roman" w:cs="Times New Roman"/>
                <w:sz w:val="24"/>
                <w:szCs w:val="24"/>
              </w:rPr>
            </w:pPr>
            <w:r w:rsidRPr="00E03316">
              <w:rPr>
                <w:rFonts w:ascii="Arial" w:eastAsia="Times New Roman" w:hAnsi="Arial" w:cs="Arial"/>
                <w:color w:val="000000"/>
              </w:rPr>
              <w:t>    "status": 200,</w:t>
            </w:r>
          </w:p>
          <w:p w:rsidR="004750CA" w:rsidRPr="00E03316" w:rsidRDefault="004750CA" w:rsidP="004750CA">
            <w:pPr>
              <w:rPr>
                <w:rFonts w:ascii="Times New Roman" w:eastAsia="Times New Roman" w:hAnsi="Times New Roman" w:cs="Times New Roman"/>
                <w:sz w:val="24"/>
                <w:szCs w:val="24"/>
              </w:rPr>
            </w:pPr>
            <w:r w:rsidRPr="00E03316">
              <w:rPr>
                <w:rFonts w:ascii="Arial" w:eastAsia="Times New Roman" w:hAnsi="Arial" w:cs="Arial"/>
                <w:color w:val="000000"/>
              </w:rPr>
              <w:t>    "data":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eastAsia="Times New Roman" w:hAnsi="Times New Roman" w:cs="Times New Roman"/>
                <w:color w:val="000000" w:themeColor="text1"/>
                <w:sz w:val="24"/>
                <w:szCs w:val="24"/>
              </w:rPr>
              <w:t>         </w:t>
            </w:r>
            <w:r w:rsidRPr="004750CA">
              <w:rPr>
                <w:rFonts w:ascii="Times New Roman" w:hAnsi="Times New Roman" w:cs="Times New Roman"/>
                <w:color w:val="000000" w:themeColor="text1"/>
                <w:sz w:val="24"/>
                <w:szCs w:val="24"/>
                <w:shd w:val="clear" w:color="auto" w:fill="FFFFFF"/>
              </w:rPr>
              <w:t xml:space="preserve">"_id" </w:t>
            </w:r>
            <w:r w:rsidRPr="004750CA">
              <w:rPr>
                <w:rFonts w:ascii="Times New Roman" w:hAnsi="Times New Roman" w:cs="Times New Roman"/>
                <w:b/>
                <w:bCs/>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{“$oid”:</w:t>
            </w:r>
            <w:r w:rsidRPr="004750CA">
              <w:rPr>
                <w:rFonts w:ascii="Times New Roman" w:hAnsi="Times New Roman" w:cs="Times New Roman"/>
                <w:color w:val="000000" w:themeColor="text1"/>
                <w:sz w:val="24"/>
                <w:szCs w:val="24"/>
                <w:shd w:val="clear" w:color="auto" w:fill="FFFFFF"/>
              </w:rPr>
              <w:t>"5db7e6b4d6612b173e0728a4"</w:t>
            </w:r>
            <w:r>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"name"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"Xe Máy"</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"code"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"XM"</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"parent_id"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"status"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"active"</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"created_at"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"1572333236"</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"updated_by"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"loannth@yopmail.com"</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"price"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"type"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"1"</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"str_name"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"Xe Máy"</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"properties"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r w:rsidRPr="004750CA">
              <w:rPr>
                <w:rFonts w:ascii="Times New Roman" w:hAnsi="Times New Roman" w:cs="Times New Roman"/>
                <w:b/>
                <w:bCs/>
                <w:color w:val="000000" w:themeColor="text1"/>
                <w:sz w:val="24"/>
                <w:szCs w:val="24"/>
                <w:shd w:val="clear" w:color="auto" w:fill="FFFFFF"/>
              </w:rPr>
              <w:t>[</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w:t>
            </w:r>
            <w:r w:rsidRPr="004750CA">
              <w:rPr>
                <w:rFonts w:ascii="Times New Roman" w:hAnsi="Times New Roman" w:cs="Times New Roman"/>
                <w:b/>
                <w:bCs/>
                <w:color w:val="000000" w:themeColor="text1"/>
                <w:sz w:val="24"/>
                <w:szCs w:val="24"/>
                <w:shd w:val="clear" w:color="auto" w:fill="FFFFFF"/>
              </w:rPr>
              <w:t>{</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"name"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"Nhãn hiệu"</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"slug"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"nhan-hieu"</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w:t>
            </w:r>
            <w:r w:rsidRPr="004750CA">
              <w:rPr>
                <w:rFonts w:ascii="Times New Roman" w:hAnsi="Times New Roman" w:cs="Times New Roman"/>
                <w:b/>
                <w:bCs/>
                <w:color w:val="000000" w:themeColor="text1"/>
                <w:sz w:val="24"/>
                <w:szCs w:val="24"/>
                <w:shd w:val="clear" w:color="auto" w:fill="FFFFFF"/>
              </w:rPr>
              <w:t>{</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"name"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"Model"</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"slug"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"model"</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w:t>
            </w:r>
            <w:r w:rsidRPr="004750CA">
              <w:rPr>
                <w:rFonts w:ascii="Times New Roman" w:hAnsi="Times New Roman" w:cs="Times New Roman"/>
                <w:b/>
                <w:bCs/>
                <w:color w:val="000000" w:themeColor="text1"/>
                <w:sz w:val="24"/>
                <w:szCs w:val="24"/>
                <w:shd w:val="clear" w:color="auto" w:fill="FFFFFF"/>
              </w:rPr>
              <w:t>{</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"name"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"Biển số xe"</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"slug"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"bien-so-xe"</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w:t>
            </w:r>
            <w:r w:rsidRPr="004750CA">
              <w:rPr>
                <w:rFonts w:ascii="Times New Roman" w:hAnsi="Times New Roman" w:cs="Times New Roman"/>
                <w:b/>
                <w:bCs/>
                <w:color w:val="000000" w:themeColor="text1"/>
                <w:sz w:val="24"/>
                <w:szCs w:val="24"/>
                <w:shd w:val="clear" w:color="auto" w:fill="FFFFFF"/>
              </w:rPr>
              <w:t>{</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"name"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"Số khung"</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"slug"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"so-khung"</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lastRenderedPageBreak/>
              <w:t xml:space="preserv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w:t>
            </w:r>
            <w:r w:rsidRPr="004750CA">
              <w:rPr>
                <w:rFonts w:ascii="Times New Roman" w:hAnsi="Times New Roman" w:cs="Times New Roman"/>
                <w:b/>
                <w:bCs/>
                <w:color w:val="000000" w:themeColor="text1"/>
                <w:sz w:val="24"/>
                <w:szCs w:val="24"/>
                <w:shd w:val="clear" w:color="auto" w:fill="FFFFFF"/>
              </w:rPr>
              <w:t>{</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"name"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"Số máy"</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"slug"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"so-may"</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w:t>
            </w:r>
            <w:r w:rsidRPr="004750CA">
              <w:rPr>
                <w:rFonts w:ascii="Times New Roman" w:hAnsi="Times New Roman" w:cs="Times New Roman"/>
                <w:b/>
                <w:bCs/>
                <w:color w:val="000000" w:themeColor="text1"/>
                <w:sz w:val="24"/>
                <w:szCs w:val="24"/>
                <w:shd w:val="clear" w:color="auto" w:fill="FFFFFF"/>
              </w:rPr>
              <w:t>}</w:t>
            </w:r>
          </w:p>
          <w:p w:rsidR="004750CA" w:rsidRPr="004750CA" w:rsidRDefault="004750CA" w:rsidP="004750CA">
            <w:pPr>
              <w:autoSpaceDE w:val="0"/>
              <w:autoSpaceDN w:val="0"/>
              <w:adjustRightInd w:val="0"/>
              <w:rPr>
                <w:rFonts w:ascii="Times New Roman" w:hAnsi="Times New Roman" w:cs="Times New Roman"/>
                <w:color w:val="000000" w:themeColor="text1"/>
                <w:sz w:val="24"/>
                <w:szCs w:val="24"/>
              </w:rPr>
            </w:pPr>
            <w:r w:rsidRPr="004750CA">
              <w:rPr>
                <w:rFonts w:ascii="Times New Roman" w:hAnsi="Times New Roman" w:cs="Times New Roman"/>
                <w:color w:val="000000" w:themeColor="text1"/>
                <w:sz w:val="24"/>
                <w:szCs w:val="24"/>
                <w:shd w:val="clear" w:color="auto" w:fill="FFFFFF"/>
              </w:rPr>
              <w:t xml:space="preserve">    </w:t>
            </w:r>
            <w:r w:rsidRPr="004750CA">
              <w:rPr>
                <w:rFonts w:ascii="Times New Roman" w:hAnsi="Times New Roman" w:cs="Times New Roman"/>
                <w:b/>
                <w:bCs/>
                <w:color w:val="000000" w:themeColor="text1"/>
                <w:sz w:val="24"/>
                <w:szCs w:val="24"/>
                <w:shd w:val="clear" w:color="auto" w:fill="FFFFFF"/>
              </w:rPr>
              <w:t>],</w:t>
            </w:r>
            <w:r w:rsidRPr="004750CA">
              <w:rPr>
                <w:rFonts w:ascii="Times New Roman" w:hAnsi="Times New Roman" w:cs="Times New Roman"/>
                <w:color w:val="000000" w:themeColor="text1"/>
                <w:sz w:val="24"/>
                <w:szCs w:val="24"/>
                <w:shd w:val="clear" w:color="auto" w:fill="FFFFFF"/>
              </w:rPr>
              <w:t xml:space="preserve"> </w:t>
            </w:r>
          </w:p>
          <w:p w:rsidR="004750CA" w:rsidRDefault="004750CA" w:rsidP="004750CA">
            <w:pPr>
              <w:rPr>
                <w:rFonts w:ascii="Arial" w:eastAsia="Times New Roman" w:hAnsi="Arial" w:cs="Arial"/>
                <w:color w:val="000000" w:themeColor="text1"/>
              </w:rPr>
            </w:pPr>
            <w:r w:rsidRPr="004750CA">
              <w:rPr>
                <w:rFonts w:ascii="Times New Roman" w:hAnsi="Times New Roman" w:cs="Times New Roman"/>
                <w:color w:val="000000" w:themeColor="text1"/>
                <w:sz w:val="24"/>
                <w:szCs w:val="24"/>
                <w:shd w:val="clear" w:color="auto" w:fill="FFFAE3"/>
              </w:rPr>
              <w:t xml:space="preserve">    "updated_at" </w:t>
            </w:r>
            <w:r w:rsidRPr="004750CA">
              <w:rPr>
                <w:rFonts w:ascii="Times New Roman" w:hAnsi="Times New Roman" w:cs="Times New Roman"/>
                <w:b/>
                <w:bCs/>
                <w:color w:val="000000" w:themeColor="text1"/>
                <w:sz w:val="24"/>
                <w:szCs w:val="24"/>
                <w:shd w:val="clear" w:color="auto" w:fill="FFFAE3"/>
              </w:rPr>
              <w:t>:</w:t>
            </w:r>
            <w:r w:rsidRPr="004750CA">
              <w:rPr>
                <w:rFonts w:ascii="Times New Roman" w:hAnsi="Times New Roman" w:cs="Times New Roman"/>
                <w:color w:val="000000" w:themeColor="text1"/>
                <w:sz w:val="24"/>
                <w:szCs w:val="24"/>
                <w:shd w:val="clear" w:color="auto" w:fill="FFFAE3"/>
              </w:rPr>
              <w:t xml:space="preserve"> "1576451163000"</w:t>
            </w:r>
            <w:r w:rsidRPr="004750CA">
              <w:rPr>
                <w:rFonts w:ascii="Arial" w:eastAsia="Times New Roman" w:hAnsi="Arial" w:cs="Arial"/>
                <w:color w:val="000000" w:themeColor="text1"/>
              </w:rPr>
              <w:t>   </w:t>
            </w:r>
          </w:p>
          <w:p w:rsidR="004750CA" w:rsidRPr="00E03316" w:rsidRDefault="004750CA" w:rsidP="004750CA">
            <w:pPr>
              <w:rPr>
                <w:rFonts w:ascii="Times New Roman" w:eastAsia="Times New Roman" w:hAnsi="Times New Roman" w:cs="Times New Roman"/>
                <w:sz w:val="24"/>
                <w:szCs w:val="24"/>
              </w:rPr>
            </w:pPr>
            <w:r w:rsidRPr="004750CA">
              <w:rPr>
                <w:rFonts w:ascii="Arial" w:eastAsia="Times New Roman" w:hAnsi="Arial" w:cs="Arial"/>
                <w:color w:val="000000" w:themeColor="text1"/>
              </w:rPr>
              <w:t> </w:t>
            </w:r>
            <w:r w:rsidRPr="00E03316">
              <w:rPr>
                <w:rFonts w:ascii="Arial" w:eastAsia="Times New Roman" w:hAnsi="Arial" w:cs="Arial"/>
                <w:color w:val="000000"/>
              </w:rPr>
              <w:t>]</w:t>
            </w:r>
          </w:p>
          <w:p w:rsidR="00D12751" w:rsidRPr="004750CA" w:rsidRDefault="004750CA" w:rsidP="00E03316">
            <w:pPr>
              <w:rPr>
                <w:rFonts w:ascii="Times New Roman" w:eastAsia="Times New Roman" w:hAnsi="Times New Roman" w:cs="Times New Roman"/>
                <w:sz w:val="24"/>
                <w:szCs w:val="24"/>
              </w:rPr>
            </w:pPr>
            <w:r w:rsidRPr="00E03316">
              <w:rPr>
                <w:rFonts w:ascii="Arial" w:eastAsia="Times New Roman" w:hAnsi="Arial" w:cs="Arial"/>
                <w:color w:val="000000"/>
              </w:rPr>
              <w:t>}</w:t>
            </w:r>
          </w:p>
        </w:tc>
      </w:tr>
    </w:tbl>
    <w:p w:rsidR="00E03316" w:rsidRPr="00E03316" w:rsidRDefault="00BC4F41" w:rsidP="00E03316">
      <w:pPr>
        <w:spacing w:before="400" w:after="120"/>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lastRenderedPageBreak/>
        <w:t>14</w:t>
      </w:r>
      <w:proofErr w:type="gramStart"/>
      <w:r w:rsidR="00E03316" w:rsidRPr="00E03316">
        <w:rPr>
          <w:rFonts w:ascii="Arial" w:eastAsia="Times New Roman" w:hAnsi="Arial" w:cs="Arial"/>
          <w:color w:val="000000"/>
          <w:kern w:val="36"/>
          <w:sz w:val="40"/>
          <w:szCs w:val="40"/>
        </w:rPr>
        <w:t>.Get</w:t>
      </w:r>
      <w:proofErr w:type="gramEnd"/>
      <w:r w:rsidR="00E03316" w:rsidRPr="00E03316">
        <w:rPr>
          <w:rFonts w:ascii="Arial" w:eastAsia="Times New Roman" w:hAnsi="Arial" w:cs="Arial"/>
          <w:color w:val="000000"/>
          <w:kern w:val="36"/>
          <w:sz w:val="40"/>
          <w:szCs w:val="40"/>
        </w:rPr>
        <w:t xml:space="preserve"> property by property main</w:t>
      </w:r>
    </w:p>
    <w:tbl>
      <w:tblPr>
        <w:tblW w:w="9890" w:type="dxa"/>
        <w:tblLayout w:type="fixed"/>
        <w:tblCellMar>
          <w:top w:w="15" w:type="dxa"/>
          <w:left w:w="15" w:type="dxa"/>
          <w:bottom w:w="15" w:type="dxa"/>
          <w:right w:w="15" w:type="dxa"/>
        </w:tblCellMar>
        <w:tblLook w:val="04A0" w:firstRow="1" w:lastRow="0" w:firstColumn="1" w:lastColumn="0" w:noHBand="0" w:noVBand="1"/>
      </w:tblPr>
      <w:tblGrid>
        <w:gridCol w:w="3770"/>
        <w:gridCol w:w="6120"/>
      </w:tblGrid>
      <w:tr w:rsidR="00BC4F41" w:rsidRPr="00E03316" w:rsidTr="00BC4F41">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F41" w:rsidRPr="00BC4F41" w:rsidRDefault="00BC4F41"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6120" w:type="dxa"/>
            <w:tcBorders>
              <w:top w:val="single" w:sz="8" w:space="0" w:color="000000"/>
              <w:left w:val="single" w:sz="8" w:space="0" w:color="000000"/>
              <w:bottom w:val="single" w:sz="8" w:space="0" w:color="000000"/>
              <w:right w:val="single" w:sz="8" w:space="0" w:color="000000"/>
            </w:tcBorders>
          </w:tcPr>
          <w:p w:rsidR="00BC4F41" w:rsidRPr="00BC4F41" w:rsidRDefault="00BC4F41" w:rsidP="00E03316">
            <w:pPr>
              <w:rPr>
                <w:rFonts w:ascii="Times New Roman" w:eastAsia="Times New Roman" w:hAnsi="Times New Roman" w:cs="Times New Roman"/>
                <w:color w:val="000000"/>
                <w:sz w:val="24"/>
                <w:szCs w:val="24"/>
              </w:rPr>
            </w:pPr>
            <w:r w:rsidRPr="00BC4F41">
              <w:rPr>
                <w:rFonts w:ascii="Times New Roman" w:eastAsia="Times New Roman" w:hAnsi="Times New Roman" w:cs="Times New Roman"/>
                <w:color w:val="000000"/>
                <w:sz w:val="24"/>
                <w:szCs w:val="24"/>
              </w:rPr>
              <w:t>/property/get_property_by_main</w:t>
            </w:r>
          </w:p>
        </w:tc>
      </w:tr>
      <w:tr w:rsidR="00BC4F41" w:rsidRPr="00E03316" w:rsidTr="00BC4F41">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F41" w:rsidRPr="00646BA4" w:rsidRDefault="00BC4F41" w:rsidP="00BC4F41">
            <w:pPr>
              <w:rPr>
                <w:rFonts w:ascii="Times New Roman" w:eastAsia="Times New Roman" w:hAnsi="Times New Roman" w:cs="Times New Roman"/>
                <w:sz w:val="24"/>
                <w:szCs w:val="24"/>
              </w:rPr>
            </w:pPr>
            <w:r w:rsidRPr="00646BA4">
              <w:rPr>
                <w:rFonts w:ascii="Arial" w:eastAsia="Times New Roman" w:hAnsi="Arial" w:cs="Arial"/>
                <w:color w:val="000000"/>
                <w:sz w:val="24"/>
                <w:szCs w:val="24"/>
              </w:rPr>
              <w:t>Headers</w:t>
            </w:r>
          </w:p>
        </w:tc>
        <w:tc>
          <w:tcPr>
            <w:tcW w:w="6120" w:type="dxa"/>
            <w:tcBorders>
              <w:top w:val="single" w:sz="8" w:space="0" w:color="000000"/>
              <w:left w:val="single" w:sz="8" w:space="0" w:color="000000"/>
              <w:bottom w:val="single" w:sz="8" w:space="0" w:color="000000"/>
              <w:right w:val="single" w:sz="8" w:space="0" w:color="000000"/>
            </w:tcBorders>
          </w:tcPr>
          <w:p w:rsidR="00BC4F41" w:rsidRDefault="00BC4F41" w:rsidP="00BC4F41">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Pr="00E03316">
              <w:rPr>
                <w:rFonts w:ascii="Arial" w:eastAsia="Times New Roman" w:hAnsi="Arial" w:cs="Arial"/>
                <w:color w:val="000000"/>
              </w:rPr>
              <w:t>eyJ0eXAiOiJKV1QiLCJhbGciOiJIUzI1NiJ9.ey</w:t>
            </w:r>
          </w:p>
          <w:p w:rsidR="00BC4F41" w:rsidRDefault="00BC4F41" w:rsidP="00BC4F41">
            <w:pPr>
              <w:rPr>
                <w:rFonts w:ascii="Arial" w:eastAsia="Times New Roman" w:hAnsi="Arial" w:cs="Arial"/>
                <w:color w:val="000000"/>
              </w:rPr>
            </w:pPr>
            <w:r w:rsidRPr="00E03316">
              <w:rPr>
                <w:rFonts w:ascii="Arial" w:eastAsia="Times New Roman" w:hAnsi="Arial" w:cs="Arial"/>
                <w:color w:val="000000"/>
              </w:rPr>
              <w:t>JpZCI6IjVkODRhMDdkNjFkMDc0Mjc0YTdlYTU3MiIsImVtYWlsIjoidHJhbmhvYW5nNTY1QGdtYWlsLmNvbSIsImZ1bGxfbmFtZSI6InRyXHUxZWE3biBob1x1MDBlMG5nIiwidGltZSI6eyIkZGF0ZSI6eyIkbnVtYmVyTG9uZyI6IjE1NjkyMDQzMDIifX19.W6IzVOxxMre2sL3NmVFmxQBZIHfKfJtpLo5WMM3_0YQ</w:t>
            </w:r>
          </w:p>
          <w:p w:rsidR="00BC4F41" w:rsidRDefault="00BC4F41" w:rsidP="00BC4F41">
            <w:pPr>
              <w:rPr>
                <w:rFonts w:ascii="Arial" w:eastAsia="Times New Roman" w:hAnsi="Arial" w:cs="Arial"/>
                <w:color w:val="000000"/>
              </w:rPr>
            </w:pPr>
            <w:r>
              <w:rPr>
                <w:rFonts w:ascii="Arial" w:eastAsia="Times New Roman" w:hAnsi="Arial" w:cs="Arial"/>
                <w:color w:val="000000"/>
              </w:rPr>
              <w:t>”</w:t>
            </w:r>
          </w:p>
          <w:p w:rsidR="00BC4F41" w:rsidRDefault="00BC4F41" w:rsidP="00BC4F41">
            <w:pPr>
              <w:rPr>
                <w:rFonts w:ascii="Arial" w:eastAsia="Times New Roman" w:hAnsi="Arial" w:cs="Arial"/>
                <w:color w:val="000000"/>
              </w:rPr>
            </w:pPr>
          </w:p>
          <w:p w:rsidR="00BC4F41" w:rsidRPr="00E03316" w:rsidRDefault="00BC4F41" w:rsidP="00BC4F41">
            <w:pPr>
              <w:rPr>
                <w:rFonts w:ascii="Arial" w:eastAsia="Times New Roman" w:hAnsi="Arial" w:cs="Arial"/>
                <w:color w:val="000000"/>
                <w:sz w:val="28"/>
                <w:szCs w:val="28"/>
              </w:rPr>
            </w:pPr>
            <w:r>
              <w:rPr>
                <w:rFonts w:ascii="Arial" w:eastAsia="Times New Roman" w:hAnsi="Arial" w:cs="Arial"/>
                <w:color w:val="000000"/>
              </w:rPr>
              <w:t>Content-type</w:t>
            </w:r>
            <w:r w:rsidRPr="003D0A05">
              <w:rPr>
                <w:rFonts w:ascii="Arial" w:eastAsia="Times New Roman" w:hAnsi="Arial" w:cs="Arial"/>
                <w:i/>
                <w:color w:val="000000"/>
              </w:rPr>
              <w:t xml:space="preserve">: </w:t>
            </w:r>
            <w:r w:rsidRPr="003D0A05">
              <w:rPr>
                <w:rFonts w:ascii="Times New Roman" w:hAnsi="Times New Roman" w:cs="Times New Roman"/>
                <w:i/>
                <w:color w:val="505050"/>
                <w:sz w:val="24"/>
                <w:szCs w:val="24"/>
                <w:shd w:val="clear" w:color="auto" w:fill="FFFFFF"/>
              </w:rPr>
              <w:t>application/x-www-form-urlencoded</w:t>
            </w:r>
          </w:p>
        </w:tc>
      </w:tr>
      <w:tr w:rsidR="00BC4F41" w:rsidRPr="00E03316" w:rsidTr="00BC4F41">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F41" w:rsidRPr="00E03316" w:rsidRDefault="00BC4F41" w:rsidP="00BC4F41">
            <w:pPr>
              <w:rPr>
                <w:rFonts w:ascii="Times New Roman" w:eastAsia="Times New Roman" w:hAnsi="Times New Roman" w:cs="Times New Roman"/>
                <w:sz w:val="24"/>
                <w:szCs w:val="24"/>
              </w:rPr>
            </w:pPr>
            <w:r>
              <w:rPr>
                <w:rFonts w:ascii="Arial" w:eastAsia="Times New Roman" w:hAnsi="Arial" w:cs="Arial"/>
                <w:color w:val="000000"/>
              </w:rPr>
              <w:t>M</w:t>
            </w:r>
            <w:r w:rsidRPr="00E03316">
              <w:rPr>
                <w:rFonts w:ascii="Arial" w:eastAsia="Times New Roman" w:hAnsi="Arial" w:cs="Arial"/>
                <w:color w:val="000000"/>
              </w:rPr>
              <w:t xml:space="preserve">ethod: </w:t>
            </w:r>
          </w:p>
        </w:tc>
        <w:tc>
          <w:tcPr>
            <w:tcW w:w="6120" w:type="dxa"/>
            <w:tcBorders>
              <w:top w:val="single" w:sz="8" w:space="0" w:color="000000"/>
              <w:left w:val="single" w:sz="8" w:space="0" w:color="000000"/>
              <w:bottom w:val="single" w:sz="8" w:space="0" w:color="000000"/>
              <w:right w:val="single" w:sz="8" w:space="0" w:color="000000"/>
            </w:tcBorders>
          </w:tcPr>
          <w:p w:rsidR="00BC4F41" w:rsidRPr="00E03316" w:rsidRDefault="000D1F7C" w:rsidP="00E03316">
            <w:pPr>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BC4F41" w:rsidRPr="00E03316" w:rsidTr="00BC4F41">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F41" w:rsidRPr="00BC4F41" w:rsidRDefault="00BC4F41" w:rsidP="00E03316">
            <w:pPr>
              <w:rPr>
                <w:rFonts w:ascii="Times New Roman" w:eastAsia="Times New Roman" w:hAnsi="Times New Roman" w:cs="Times New Roman"/>
                <w:sz w:val="24"/>
                <w:szCs w:val="24"/>
              </w:rPr>
            </w:pPr>
            <w:r w:rsidRPr="00BC4F41">
              <w:rPr>
                <w:rFonts w:ascii="Times New Roman" w:eastAsia="Times New Roman" w:hAnsi="Times New Roman" w:cs="Times New Roman"/>
                <w:sz w:val="24"/>
                <w:szCs w:val="24"/>
              </w:rPr>
              <w:t>Param</w:t>
            </w:r>
          </w:p>
        </w:tc>
        <w:tc>
          <w:tcPr>
            <w:tcW w:w="6120" w:type="dxa"/>
            <w:tcBorders>
              <w:top w:val="single" w:sz="8" w:space="0" w:color="000000"/>
              <w:left w:val="single" w:sz="8" w:space="0" w:color="000000"/>
              <w:bottom w:val="single" w:sz="8" w:space="0" w:color="000000"/>
              <w:right w:val="single" w:sz="8" w:space="0" w:color="000000"/>
            </w:tcBorders>
          </w:tcPr>
          <w:p w:rsidR="00BC4F41" w:rsidRPr="00BC4F41" w:rsidRDefault="00BC4F41" w:rsidP="00BC4F41">
            <w:pPr>
              <w:rPr>
                <w:rFonts w:ascii="Times New Roman" w:eastAsia="Times New Roman" w:hAnsi="Times New Roman" w:cs="Times New Roman"/>
                <w:sz w:val="24"/>
                <w:szCs w:val="24"/>
              </w:rPr>
            </w:pPr>
            <w:r w:rsidRPr="00BC4F41">
              <w:rPr>
                <w:rFonts w:ascii="Times New Roman" w:eastAsia="Times New Roman" w:hAnsi="Times New Roman" w:cs="Times New Roman"/>
                <w:color w:val="000000"/>
                <w:sz w:val="24"/>
                <w:szCs w:val="24"/>
              </w:rPr>
              <w:t>Type</w:t>
            </w:r>
            <w:r>
              <w:rPr>
                <w:rFonts w:ascii="Times New Roman" w:eastAsia="Times New Roman" w:hAnsi="Times New Roman" w:cs="Times New Roman"/>
                <w:color w:val="000000"/>
                <w:sz w:val="24"/>
                <w:szCs w:val="24"/>
              </w:rPr>
              <w:t xml:space="preserve"> </w:t>
            </w:r>
            <w:r w:rsidRPr="00BC4F41">
              <w:rPr>
                <w:rFonts w:ascii="Times New Roman" w:eastAsia="Times New Roman" w:hAnsi="Times New Roman" w:cs="Times New Roman"/>
                <w:color w:val="FF0000"/>
                <w:sz w:val="24"/>
                <w:szCs w:val="24"/>
              </w:rPr>
              <w:t>(*),num</w:t>
            </w:r>
            <w:r w:rsidRPr="00BC4F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646BA4">
              <w:rPr>
                <w:rFonts w:ascii="Times New Roman" w:eastAsia="Times New Roman" w:hAnsi="Times New Roman" w:cs="Times New Roman"/>
                <w:color w:val="000000"/>
                <w:sz w:val="24"/>
                <w:szCs w:val="24"/>
              </w:rPr>
              <w:t>2</w:t>
            </w:r>
          </w:p>
          <w:p w:rsidR="00BC4F41" w:rsidRPr="00BC4F41" w:rsidRDefault="00BC4F41" w:rsidP="00BC4F41">
            <w:pPr>
              <w:rPr>
                <w:rFonts w:ascii="Times New Roman" w:eastAsia="Times New Roman" w:hAnsi="Times New Roman" w:cs="Times New Roman"/>
                <w:color w:val="000000"/>
                <w:sz w:val="24"/>
                <w:szCs w:val="24"/>
              </w:rPr>
            </w:pPr>
            <w:r w:rsidRPr="00BC4F41">
              <w:rPr>
                <w:rFonts w:ascii="Times New Roman" w:eastAsia="Times New Roman" w:hAnsi="Times New Roman" w:cs="Times New Roman"/>
                <w:color w:val="000000"/>
                <w:sz w:val="24"/>
                <w:szCs w:val="24"/>
              </w:rPr>
              <w:t>parent_id</w:t>
            </w:r>
            <w:r>
              <w:rPr>
                <w:rFonts w:ascii="Times New Roman" w:eastAsia="Times New Roman" w:hAnsi="Times New Roman" w:cs="Times New Roman"/>
                <w:color w:val="000000"/>
                <w:sz w:val="24"/>
                <w:szCs w:val="24"/>
              </w:rPr>
              <w:t xml:space="preserve"> </w:t>
            </w:r>
            <w:r w:rsidRPr="00BC4F41">
              <w:rPr>
                <w:rFonts w:ascii="Times New Roman" w:eastAsia="Times New Roman" w:hAnsi="Times New Roman" w:cs="Times New Roman"/>
                <w:color w:val="FF0000"/>
                <w:sz w:val="24"/>
                <w:szCs w:val="24"/>
              </w:rPr>
              <w:t>(*)</w:t>
            </w:r>
            <w:r w:rsidRPr="00BC4F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C4F41">
              <w:rPr>
                <w:rFonts w:ascii="Times New Roman" w:eastAsia="Times New Roman" w:hAnsi="Times New Roman" w:cs="Times New Roman"/>
                <w:color w:val="000000"/>
                <w:sz w:val="24"/>
                <w:szCs w:val="24"/>
              </w:rPr>
              <w:t>5d9b062161d0746c67734cc2</w:t>
            </w:r>
          </w:p>
        </w:tc>
      </w:tr>
      <w:tr w:rsidR="00BC4F41" w:rsidRPr="00E03316" w:rsidTr="00BC4F41">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4F41" w:rsidRPr="00E03316" w:rsidRDefault="002B2BE0" w:rsidP="002B2BE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Status:200</w:t>
            </w:r>
          </w:p>
        </w:tc>
        <w:tc>
          <w:tcPr>
            <w:tcW w:w="6120" w:type="dxa"/>
            <w:tcBorders>
              <w:top w:val="single" w:sz="8" w:space="0" w:color="000000"/>
              <w:left w:val="single" w:sz="8" w:space="0" w:color="000000"/>
              <w:bottom w:val="single" w:sz="8" w:space="0" w:color="000000"/>
              <w:right w:val="single" w:sz="8" w:space="0" w:color="000000"/>
            </w:tcBorders>
          </w:tcPr>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"status": 200,</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"data": [</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"name": "Xe máy Honda Sh 125 cc 2020",</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"price": "20000000",</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"id": "5d9c602e61d07471e01e9293"</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"name": "Xe máy Honda Sh 125 cc 2015",</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"price": "51000000",</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"id": "5da03ec761d07474ab3232d2"</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"properties": [</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lastRenderedPageBreak/>
              <w:t>            "name": "Biển kiểm soát",</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"slug": "bien-kiem-soat"</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"name": "Số  khung",</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"slug": "so-khung"</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    ]</w:t>
            </w:r>
          </w:p>
          <w:p w:rsidR="002B2BE0" w:rsidRPr="00E03316" w:rsidRDefault="002B2BE0" w:rsidP="002B2BE0">
            <w:pPr>
              <w:rPr>
                <w:rFonts w:ascii="Times New Roman" w:eastAsia="Times New Roman" w:hAnsi="Times New Roman" w:cs="Times New Roman"/>
                <w:sz w:val="24"/>
                <w:szCs w:val="24"/>
              </w:rPr>
            </w:pPr>
            <w:r w:rsidRPr="00E03316">
              <w:rPr>
                <w:rFonts w:ascii="Arial" w:eastAsia="Times New Roman" w:hAnsi="Arial" w:cs="Arial"/>
                <w:color w:val="000000"/>
              </w:rPr>
              <w:t>}</w:t>
            </w:r>
          </w:p>
          <w:p w:rsidR="00BC4F41" w:rsidRPr="00E03316" w:rsidRDefault="00BC4F41" w:rsidP="00E03316">
            <w:pPr>
              <w:rPr>
                <w:rFonts w:ascii="Arial" w:eastAsia="Times New Roman" w:hAnsi="Arial" w:cs="Arial"/>
                <w:color w:val="000000"/>
              </w:rPr>
            </w:pPr>
          </w:p>
        </w:tc>
      </w:tr>
    </w:tbl>
    <w:p w:rsidR="008B4D81" w:rsidRPr="000E1762" w:rsidRDefault="008B4D81" w:rsidP="008B4D81">
      <w:pPr>
        <w:pStyle w:val="Heading1"/>
        <w:spacing w:before="400" w:after="120"/>
      </w:pPr>
      <w:r w:rsidRPr="000E1762">
        <w:rPr>
          <w:rFonts w:ascii="Arial" w:hAnsi="Arial" w:cs="Arial"/>
          <w:bCs/>
          <w:color w:val="000000"/>
          <w:sz w:val="40"/>
          <w:szCs w:val="40"/>
        </w:rPr>
        <w:lastRenderedPageBreak/>
        <w:t>15</w:t>
      </w:r>
      <w:proofErr w:type="gramStart"/>
      <w:r w:rsidRPr="000E1762">
        <w:rPr>
          <w:rFonts w:ascii="Arial" w:hAnsi="Arial" w:cs="Arial"/>
          <w:bCs/>
          <w:color w:val="000000"/>
          <w:sz w:val="40"/>
          <w:szCs w:val="40"/>
        </w:rPr>
        <w:t>.Get</w:t>
      </w:r>
      <w:proofErr w:type="gramEnd"/>
      <w:r w:rsidRPr="000E1762">
        <w:rPr>
          <w:rFonts w:ascii="Arial" w:hAnsi="Arial" w:cs="Arial"/>
          <w:bCs/>
          <w:color w:val="000000"/>
          <w:sz w:val="40"/>
          <w:szCs w:val="40"/>
        </w:rPr>
        <w:t xml:space="preserve"> depreciation all</w:t>
      </w:r>
    </w:p>
    <w:tbl>
      <w:tblPr>
        <w:tblW w:w="9890" w:type="dxa"/>
        <w:tblLayout w:type="fixed"/>
        <w:tblCellMar>
          <w:top w:w="15" w:type="dxa"/>
          <w:left w:w="15" w:type="dxa"/>
          <w:bottom w:w="15" w:type="dxa"/>
          <w:right w:w="15" w:type="dxa"/>
        </w:tblCellMar>
        <w:tblLook w:val="04A0" w:firstRow="1" w:lastRow="0" w:firstColumn="1" w:lastColumn="0" w:noHBand="0" w:noVBand="1"/>
      </w:tblPr>
      <w:tblGrid>
        <w:gridCol w:w="3770"/>
        <w:gridCol w:w="6120"/>
      </w:tblGrid>
      <w:tr w:rsidR="008B4D81" w:rsidTr="008B4D81">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4D81" w:rsidRPr="008B4D81" w:rsidRDefault="00783105">
            <w:pPr>
              <w:pStyle w:val="NormalWeb"/>
              <w:spacing w:before="0" w:beforeAutospacing="0" w:after="0" w:afterAutospacing="0"/>
            </w:pPr>
            <w:r>
              <w:t>URI</w:t>
            </w:r>
          </w:p>
        </w:tc>
        <w:tc>
          <w:tcPr>
            <w:tcW w:w="6120" w:type="dxa"/>
            <w:tcBorders>
              <w:top w:val="single" w:sz="8" w:space="0" w:color="000000"/>
              <w:left w:val="single" w:sz="8" w:space="0" w:color="000000"/>
              <w:bottom w:val="single" w:sz="8" w:space="0" w:color="000000"/>
              <w:right w:val="single" w:sz="8" w:space="0" w:color="000000"/>
            </w:tcBorders>
          </w:tcPr>
          <w:p w:rsidR="008B4D81" w:rsidRPr="008B4D81" w:rsidRDefault="008B4D81">
            <w:pPr>
              <w:pStyle w:val="NormalWeb"/>
              <w:spacing w:before="0" w:beforeAutospacing="0" w:after="0" w:afterAutospacing="0"/>
              <w:rPr>
                <w:color w:val="000000"/>
              </w:rPr>
            </w:pPr>
            <w:r w:rsidRPr="008B4D81">
              <w:rPr>
                <w:color w:val="000000"/>
              </w:rPr>
              <w:t>/property/get_depreciation</w:t>
            </w:r>
          </w:p>
        </w:tc>
      </w:tr>
      <w:tr w:rsidR="008B4D81" w:rsidTr="008B4D81">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4D81" w:rsidRDefault="008B4D81" w:rsidP="008B4D81">
            <w:pPr>
              <w:pStyle w:val="NormalWeb"/>
              <w:spacing w:before="0" w:beforeAutospacing="0" w:after="0" w:afterAutospacing="0"/>
            </w:pPr>
            <w:r>
              <w:rPr>
                <w:rFonts w:ascii="Arial" w:hAnsi="Arial" w:cs="Arial"/>
                <w:color w:val="000000"/>
                <w:sz w:val="28"/>
                <w:szCs w:val="28"/>
              </w:rPr>
              <w:t>Headers</w:t>
            </w:r>
          </w:p>
        </w:tc>
        <w:tc>
          <w:tcPr>
            <w:tcW w:w="6120" w:type="dxa"/>
            <w:tcBorders>
              <w:top w:val="single" w:sz="8" w:space="0" w:color="000000"/>
              <w:left w:val="single" w:sz="8" w:space="0" w:color="000000"/>
              <w:bottom w:val="single" w:sz="8" w:space="0" w:color="000000"/>
              <w:right w:val="single" w:sz="8" w:space="0" w:color="000000"/>
            </w:tcBorders>
          </w:tcPr>
          <w:p w:rsidR="008B4D81" w:rsidRDefault="008B4D81" w:rsidP="008B4D81">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Pr="00E03316">
              <w:rPr>
                <w:rFonts w:ascii="Arial" w:eastAsia="Times New Roman" w:hAnsi="Arial" w:cs="Arial"/>
                <w:color w:val="000000"/>
              </w:rPr>
              <w:t>eyJ0eXAiOiJKV1QiLCJhbGciOiJIUzI1NiJ9.ey</w:t>
            </w:r>
          </w:p>
          <w:p w:rsidR="008B4D81" w:rsidRDefault="008B4D81" w:rsidP="008B4D81">
            <w:pPr>
              <w:rPr>
                <w:rFonts w:ascii="Arial" w:eastAsia="Times New Roman" w:hAnsi="Arial" w:cs="Arial"/>
                <w:color w:val="000000"/>
              </w:rPr>
            </w:pPr>
            <w:r w:rsidRPr="00E03316">
              <w:rPr>
                <w:rFonts w:ascii="Arial" w:eastAsia="Times New Roman" w:hAnsi="Arial" w:cs="Arial"/>
                <w:color w:val="000000"/>
              </w:rPr>
              <w:t>JpZCI6IjVkODRhMDdkNjFkMDc0Mjc0YTdlYTU3MiIsImVtYWlsIjoidHJhbmhvYW5nNTY1QGdtYWlsLmNvbSIsImZ1bGxfbmFtZSI6InRyXHUxZWE3biBob1x1MDBlMG5nIiwidGltZSI6eyIkZGF0ZSI6eyIkbnVtYmVyTG9uZyI6IjE1NjkyMDQzMDIifX19.W6IzVOxxMre2sL3NmVFmxQBZIHfKfJtpLo5WMM3_0YQ</w:t>
            </w:r>
          </w:p>
          <w:p w:rsidR="008B4D81" w:rsidRDefault="008B4D81" w:rsidP="008B4D81">
            <w:pPr>
              <w:rPr>
                <w:rFonts w:ascii="Arial" w:eastAsia="Times New Roman" w:hAnsi="Arial" w:cs="Arial"/>
                <w:color w:val="000000"/>
              </w:rPr>
            </w:pPr>
            <w:r>
              <w:rPr>
                <w:rFonts w:ascii="Arial" w:eastAsia="Times New Roman" w:hAnsi="Arial" w:cs="Arial"/>
                <w:color w:val="000000"/>
              </w:rPr>
              <w:t>”</w:t>
            </w:r>
          </w:p>
          <w:p w:rsidR="008B4D81" w:rsidRDefault="008B4D81" w:rsidP="008B4D81">
            <w:pPr>
              <w:rPr>
                <w:rFonts w:ascii="Arial" w:eastAsia="Times New Roman" w:hAnsi="Arial" w:cs="Arial"/>
                <w:color w:val="000000"/>
              </w:rPr>
            </w:pPr>
          </w:p>
          <w:p w:rsidR="008B4D81" w:rsidRDefault="008B4D81" w:rsidP="008B4D81">
            <w:pPr>
              <w:pStyle w:val="NormalWeb"/>
              <w:spacing w:before="0" w:beforeAutospacing="0" w:after="0" w:afterAutospacing="0"/>
              <w:rPr>
                <w:rFonts w:ascii="Arial" w:hAnsi="Arial" w:cs="Arial"/>
                <w:color w:val="000000"/>
                <w:sz w:val="28"/>
                <w:szCs w:val="28"/>
              </w:rPr>
            </w:pPr>
            <w:r>
              <w:rPr>
                <w:rFonts w:ascii="Arial" w:hAnsi="Arial" w:cs="Arial"/>
                <w:color w:val="000000"/>
              </w:rPr>
              <w:t>Content-type</w:t>
            </w:r>
            <w:r w:rsidRPr="003D0A05">
              <w:rPr>
                <w:rFonts w:ascii="Arial" w:hAnsi="Arial" w:cs="Arial"/>
                <w:i/>
                <w:color w:val="000000"/>
              </w:rPr>
              <w:t xml:space="preserve">: </w:t>
            </w:r>
            <w:r w:rsidRPr="003D0A05">
              <w:rPr>
                <w:i/>
                <w:color w:val="505050"/>
                <w:shd w:val="clear" w:color="auto" w:fill="FFFFFF"/>
              </w:rPr>
              <w:t>application/x-www-form-urlencoded</w:t>
            </w:r>
          </w:p>
        </w:tc>
      </w:tr>
      <w:tr w:rsidR="008B4D81" w:rsidTr="008B4D81">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4D81" w:rsidRDefault="008B4D81" w:rsidP="008B4D81">
            <w:pPr>
              <w:pStyle w:val="NormalWeb"/>
              <w:spacing w:before="0" w:beforeAutospacing="0" w:after="0" w:afterAutospacing="0"/>
            </w:pPr>
            <w:r>
              <w:rPr>
                <w:rFonts w:ascii="Arial" w:hAnsi="Arial" w:cs="Arial"/>
                <w:color w:val="000000"/>
                <w:sz w:val="22"/>
                <w:szCs w:val="22"/>
              </w:rPr>
              <w:t xml:space="preserve">Method: </w:t>
            </w:r>
          </w:p>
        </w:tc>
        <w:tc>
          <w:tcPr>
            <w:tcW w:w="6120" w:type="dxa"/>
            <w:tcBorders>
              <w:top w:val="single" w:sz="8" w:space="0" w:color="000000"/>
              <w:left w:val="single" w:sz="8" w:space="0" w:color="000000"/>
              <w:bottom w:val="single" w:sz="8" w:space="0" w:color="000000"/>
              <w:right w:val="single" w:sz="8" w:space="0" w:color="000000"/>
            </w:tcBorders>
          </w:tcPr>
          <w:p w:rsidR="008B4D81" w:rsidRDefault="008B4D81">
            <w:pPr>
              <w:pStyle w:val="NormalWeb"/>
              <w:spacing w:before="0" w:beforeAutospacing="0" w:after="0" w:afterAutospacing="0"/>
              <w:rPr>
                <w:rFonts w:ascii="Arial" w:hAnsi="Arial" w:cs="Arial"/>
                <w:color w:val="000000"/>
                <w:sz w:val="22"/>
                <w:szCs w:val="22"/>
              </w:rPr>
            </w:pPr>
            <w:r w:rsidRPr="006B15AE">
              <w:rPr>
                <w:rFonts w:ascii="Arial" w:hAnsi="Arial" w:cs="Arial"/>
                <w:color w:val="FFC000"/>
                <w:kern w:val="36"/>
                <w:sz w:val="28"/>
                <w:szCs w:val="28"/>
                <w:shd w:val="clear" w:color="auto" w:fill="FAFAFA"/>
              </w:rPr>
              <w:t>POST</w:t>
            </w:r>
          </w:p>
        </w:tc>
      </w:tr>
      <w:tr w:rsidR="008B4D81" w:rsidTr="008B4D81">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4D81" w:rsidRDefault="008B4D81">
            <w:pPr>
              <w:pStyle w:val="NormalWeb"/>
              <w:spacing w:before="0" w:beforeAutospacing="0" w:after="0" w:afterAutospacing="0"/>
            </w:pPr>
            <w:r>
              <w:t>Param</w:t>
            </w:r>
          </w:p>
        </w:tc>
        <w:tc>
          <w:tcPr>
            <w:tcW w:w="6120" w:type="dxa"/>
            <w:tcBorders>
              <w:top w:val="single" w:sz="8" w:space="0" w:color="000000"/>
              <w:left w:val="single" w:sz="8" w:space="0" w:color="000000"/>
              <w:bottom w:val="single" w:sz="8" w:space="0" w:color="000000"/>
              <w:right w:val="single" w:sz="8" w:space="0" w:color="000000"/>
            </w:tcBorders>
          </w:tcPr>
          <w:p w:rsidR="008B4D81" w:rsidRPr="008B4D81" w:rsidRDefault="008B4D81">
            <w:pPr>
              <w:pStyle w:val="NormalWeb"/>
              <w:spacing w:before="0" w:beforeAutospacing="0" w:after="0" w:afterAutospacing="0"/>
              <w:rPr>
                <w:color w:val="000000"/>
              </w:rPr>
            </w:pPr>
            <w:r>
              <w:rPr>
                <w:color w:val="000000"/>
              </w:rPr>
              <w:t xml:space="preserve">type </w:t>
            </w:r>
            <w:r w:rsidRPr="008B4D81">
              <w:rPr>
                <w:color w:val="FF0000"/>
              </w:rPr>
              <w:t>(*),num</w:t>
            </w:r>
            <w:r w:rsidR="00783105">
              <w:rPr>
                <w:color w:val="FF0000"/>
              </w:rPr>
              <w:t xml:space="preserve"> : </w:t>
            </w:r>
            <w:r w:rsidR="00783105" w:rsidRPr="00783105">
              <w:rPr>
                <w:color w:val="000000" w:themeColor="text1"/>
              </w:rPr>
              <w:t>2</w:t>
            </w:r>
          </w:p>
        </w:tc>
      </w:tr>
      <w:tr w:rsidR="008B4D81" w:rsidTr="008B4D81">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4D81" w:rsidRDefault="008B4D81" w:rsidP="008B4D81">
            <w:pPr>
              <w:pStyle w:val="NormalWeb"/>
              <w:spacing w:before="0" w:beforeAutospacing="0" w:after="0" w:afterAutospacing="0"/>
            </w:pPr>
            <w:r>
              <w:t>Status:200</w:t>
            </w:r>
          </w:p>
        </w:tc>
        <w:tc>
          <w:tcPr>
            <w:tcW w:w="6120" w:type="dxa"/>
            <w:tcBorders>
              <w:top w:val="single" w:sz="8" w:space="0" w:color="000000"/>
              <w:left w:val="single" w:sz="8" w:space="0" w:color="000000"/>
              <w:bottom w:val="single" w:sz="8" w:space="0" w:color="000000"/>
              <w:right w:val="single" w:sz="8" w:space="0" w:color="000000"/>
            </w:tcBorders>
          </w:tcPr>
          <w:p w:rsidR="008B4D81" w:rsidRDefault="008B4D81" w:rsidP="008B4D81">
            <w:pPr>
              <w:pStyle w:val="NormalWeb"/>
              <w:spacing w:before="0" w:beforeAutospacing="0" w:after="0" w:afterAutospacing="0"/>
            </w:pPr>
            <w:r>
              <w:rPr>
                <w:rFonts w:ascii="Arial" w:hAnsi="Arial" w:cs="Arial"/>
                <w:color w:val="000000"/>
                <w:sz w:val="22"/>
                <w:szCs w:val="22"/>
              </w:rPr>
              <w:t>{</w:t>
            </w:r>
          </w:p>
          <w:p w:rsidR="008B4D81" w:rsidRDefault="008B4D81" w:rsidP="008B4D81">
            <w:pPr>
              <w:pStyle w:val="NormalWeb"/>
              <w:spacing w:before="0" w:beforeAutospacing="0" w:after="0" w:afterAutospacing="0"/>
            </w:pPr>
            <w:r>
              <w:rPr>
                <w:rFonts w:ascii="Arial" w:hAnsi="Arial" w:cs="Arial"/>
                <w:color w:val="000000"/>
                <w:sz w:val="22"/>
                <w:szCs w:val="22"/>
              </w:rPr>
              <w:t>    "status": 200,</w:t>
            </w:r>
          </w:p>
          <w:p w:rsidR="008B4D81" w:rsidRDefault="008B4D81" w:rsidP="008B4D81">
            <w:pPr>
              <w:pStyle w:val="NormalWeb"/>
              <w:spacing w:before="0" w:beforeAutospacing="0" w:after="0" w:afterAutospacing="0"/>
            </w:pPr>
            <w:r>
              <w:rPr>
                <w:rFonts w:ascii="Arial" w:hAnsi="Arial" w:cs="Arial"/>
                <w:color w:val="000000"/>
                <w:sz w:val="22"/>
                <w:szCs w:val="22"/>
              </w:rPr>
              <w:t>    "data": [</w:t>
            </w:r>
          </w:p>
          <w:p w:rsidR="008B4D81" w:rsidRDefault="008B4D81" w:rsidP="008B4D81">
            <w:pPr>
              <w:pStyle w:val="NormalWeb"/>
              <w:spacing w:before="0" w:beforeAutospacing="0" w:after="0" w:afterAutospacing="0"/>
            </w:pPr>
            <w:r>
              <w:rPr>
                <w:rFonts w:ascii="Arial" w:hAnsi="Arial" w:cs="Arial"/>
                <w:color w:val="000000"/>
                <w:sz w:val="22"/>
                <w:szCs w:val="22"/>
              </w:rPr>
              <w:t>        {</w:t>
            </w:r>
          </w:p>
          <w:p w:rsidR="008B4D81" w:rsidRDefault="008B4D81" w:rsidP="008B4D81">
            <w:pPr>
              <w:pStyle w:val="NormalWeb"/>
              <w:spacing w:before="0" w:beforeAutospacing="0" w:after="0" w:afterAutospacing="0"/>
            </w:pPr>
            <w:r>
              <w:rPr>
                <w:rFonts w:ascii="Arial" w:hAnsi="Arial" w:cs="Arial"/>
                <w:color w:val="000000"/>
                <w:sz w:val="22"/>
                <w:szCs w:val="22"/>
              </w:rPr>
              <w:t>            "_id": {</w:t>
            </w:r>
          </w:p>
          <w:p w:rsidR="008B4D81" w:rsidRDefault="008B4D81" w:rsidP="008B4D81">
            <w:pPr>
              <w:pStyle w:val="NormalWeb"/>
              <w:spacing w:before="0" w:beforeAutospacing="0" w:after="0" w:afterAutospacing="0"/>
            </w:pPr>
            <w:r>
              <w:rPr>
                <w:rFonts w:ascii="Arial" w:hAnsi="Arial" w:cs="Arial"/>
                <w:color w:val="000000"/>
                <w:sz w:val="22"/>
                <w:szCs w:val="22"/>
              </w:rPr>
              <w:t>                "$oid": "5d9d8b0993bb0727f2f10c99"</w:t>
            </w:r>
          </w:p>
          <w:p w:rsidR="008B4D81" w:rsidRDefault="008B4D81" w:rsidP="008B4D81">
            <w:pPr>
              <w:pStyle w:val="NormalWeb"/>
              <w:spacing w:before="0" w:beforeAutospacing="0" w:after="0" w:afterAutospacing="0"/>
            </w:pPr>
            <w:r>
              <w:rPr>
                <w:rFonts w:ascii="Arial" w:hAnsi="Arial" w:cs="Arial"/>
                <w:color w:val="000000"/>
                <w:sz w:val="22"/>
                <w:szCs w:val="22"/>
              </w:rPr>
              <w:t>            },</w:t>
            </w:r>
          </w:p>
          <w:p w:rsidR="008B4D81" w:rsidRDefault="008B4D81" w:rsidP="008B4D81">
            <w:pPr>
              <w:pStyle w:val="NormalWeb"/>
              <w:spacing w:before="0" w:beforeAutospacing="0" w:after="0" w:afterAutospacing="0"/>
            </w:pPr>
            <w:r>
              <w:rPr>
                <w:rFonts w:ascii="Arial" w:hAnsi="Arial" w:cs="Arial"/>
                <w:color w:val="000000"/>
                <w:sz w:val="22"/>
                <w:szCs w:val="22"/>
              </w:rPr>
              <w:t>            "name": "Bổ máy",</w:t>
            </w:r>
          </w:p>
          <w:p w:rsidR="008B4D81" w:rsidRDefault="008B4D81" w:rsidP="008B4D81">
            <w:pPr>
              <w:pStyle w:val="NormalWeb"/>
              <w:spacing w:before="0" w:beforeAutospacing="0" w:after="0" w:afterAutospacing="0"/>
            </w:pPr>
            <w:r>
              <w:rPr>
                <w:rFonts w:ascii="Arial" w:hAnsi="Arial" w:cs="Arial"/>
                <w:color w:val="000000"/>
                <w:sz w:val="22"/>
                <w:szCs w:val="22"/>
              </w:rPr>
              <w:t>            "status": "active",</w:t>
            </w:r>
          </w:p>
          <w:p w:rsidR="008B4D81" w:rsidRDefault="008B4D81" w:rsidP="008B4D81">
            <w:pPr>
              <w:pStyle w:val="NormalWeb"/>
              <w:spacing w:before="0" w:beforeAutospacing="0" w:after="0" w:afterAutospacing="0"/>
            </w:pPr>
            <w:r>
              <w:rPr>
                <w:rFonts w:ascii="Arial" w:hAnsi="Arial" w:cs="Arial"/>
                <w:color w:val="000000"/>
                <w:sz w:val="22"/>
                <w:szCs w:val="22"/>
              </w:rPr>
              <w:t>            "created_at": 1570440737,</w:t>
            </w:r>
          </w:p>
          <w:p w:rsidR="008B4D81" w:rsidRDefault="008B4D81" w:rsidP="008B4D81">
            <w:pPr>
              <w:pStyle w:val="NormalWeb"/>
              <w:spacing w:before="0" w:beforeAutospacing="0" w:after="0" w:afterAutospacing="0"/>
            </w:pPr>
            <w:r>
              <w:rPr>
                <w:rFonts w:ascii="Arial" w:hAnsi="Arial" w:cs="Arial"/>
                <w:color w:val="000000"/>
                <w:sz w:val="22"/>
                <w:szCs w:val="22"/>
              </w:rPr>
              <w:t>            "updated_by": "tranhoang565@gmail.com",</w:t>
            </w:r>
          </w:p>
          <w:p w:rsidR="008B4D81" w:rsidRDefault="008B4D81" w:rsidP="008B4D81">
            <w:pPr>
              <w:pStyle w:val="NormalWeb"/>
              <w:spacing w:before="0" w:beforeAutospacing="0" w:after="0" w:afterAutospacing="0"/>
            </w:pPr>
            <w:r>
              <w:rPr>
                <w:rFonts w:ascii="Arial" w:hAnsi="Arial" w:cs="Arial"/>
                <w:color w:val="000000"/>
                <w:sz w:val="22"/>
                <w:szCs w:val="22"/>
              </w:rPr>
              <w:t>            "updated_at": "1570528844"</w:t>
            </w:r>
          </w:p>
          <w:p w:rsidR="008B4D81" w:rsidRDefault="008B4D81" w:rsidP="008B4D81">
            <w:pPr>
              <w:pStyle w:val="NormalWeb"/>
              <w:spacing w:before="0" w:beforeAutospacing="0" w:after="0" w:afterAutospacing="0"/>
            </w:pPr>
            <w:r>
              <w:rPr>
                <w:rFonts w:ascii="Arial" w:hAnsi="Arial" w:cs="Arial"/>
                <w:color w:val="000000"/>
                <w:sz w:val="22"/>
                <w:szCs w:val="22"/>
              </w:rPr>
              <w:t>        },</w:t>
            </w:r>
          </w:p>
          <w:p w:rsidR="008B4D81" w:rsidRDefault="008B4D81" w:rsidP="008B4D81">
            <w:pPr>
              <w:pStyle w:val="NormalWeb"/>
              <w:spacing w:before="0" w:beforeAutospacing="0" w:after="0" w:afterAutospacing="0"/>
            </w:pPr>
            <w:r>
              <w:rPr>
                <w:rFonts w:ascii="Arial" w:hAnsi="Arial" w:cs="Arial"/>
                <w:color w:val="000000"/>
                <w:sz w:val="22"/>
                <w:szCs w:val="22"/>
              </w:rPr>
              <w:t>        {</w:t>
            </w:r>
          </w:p>
          <w:p w:rsidR="008B4D81" w:rsidRDefault="008B4D81" w:rsidP="008B4D81">
            <w:pPr>
              <w:pStyle w:val="NormalWeb"/>
              <w:spacing w:before="0" w:beforeAutospacing="0" w:after="0" w:afterAutospacing="0"/>
            </w:pPr>
            <w:r>
              <w:rPr>
                <w:rFonts w:ascii="Arial" w:hAnsi="Arial" w:cs="Arial"/>
                <w:color w:val="000000"/>
                <w:sz w:val="22"/>
                <w:szCs w:val="22"/>
              </w:rPr>
              <w:t>            "_id": {</w:t>
            </w:r>
          </w:p>
          <w:p w:rsidR="008B4D81" w:rsidRDefault="008B4D81" w:rsidP="008B4D81">
            <w:pPr>
              <w:pStyle w:val="NormalWeb"/>
              <w:spacing w:before="0" w:beforeAutospacing="0" w:after="0" w:afterAutospacing="0"/>
            </w:pPr>
            <w:r>
              <w:rPr>
                <w:rFonts w:ascii="Arial" w:hAnsi="Arial" w:cs="Arial"/>
                <w:color w:val="000000"/>
                <w:sz w:val="22"/>
                <w:szCs w:val="22"/>
              </w:rPr>
              <w:t>                "$oid": "5d9d8b3193bb0727f2f10c9a"</w:t>
            </w:r>
          </w:p>
          <w:p w:rsidR="008B4D81" w:rsidRDefault="008B4D81" w:rsidP="008B4D81">
            <w:pPr>
              <w:pStyle w:val="NormalWeb"/>
              <w:spacing w:before="0" w:beforeAutospacing="0" w:after="0" w:afterAutospacing="0"/>
            </w:pPr>
            <w:r>
              <w:rPr>
                <w:rFonts w:ascii="Arial" w:hAnsi="Arial" w:cs="Arial"/>
                <w:color w:val="000000"/>
                <w:sz w:val="22"/>
                <w:szCs w:val="22"/>
              </w:rPr>
              <w:t>            },</w:t>
            </w:r>
          </w:p>
          <w:p w:rsidR="008B4D81" w:rsidRDefault="008B4D81" w:rsidP="008B4D81">
            <w:pPr>
              <w:pStyle w:val="NormalWeb"/>
              <w:spacing w:before="0" w:beforeAutospacing="0" w:after="0" w:afterAutospacing="0"/>
            </w:pPr>
            <w:r>
              <w:rPr>
                <w:rFonts w:ascii="Arial" w:hAnsi="Arial" w:cs="Arial"/>
                <w:color w:val="000000"/>
                <w:sz w:val="22"/>
                <w:szCs w:val="22"/>
              </w:rPr>
              <w:lastRenderedPageBreak/>
              <w:t>            "name": "Tai nạn phần đầu, đuôi (bị nhẹ)",</w:t>
            </w:r>
          </w:p>
          <w:p w:rsidR="008B4D81" w:rsidRDefault="008B4D81" w:rsidP="008B4D81">
            <w:pPr>
              <w:pStyle w:val="NormalWeb"/>
              <w:spacing w:before="0" w:beforeAutospacing="0" w:after="0" w:afterAutospacing="0"/>
            </w:pPr>
            <w:r>
              <w:rPr>
                <w:rFonts w:ascii="Arial" w:hAnsi="Arial" w:cs="Arial"/>
                <w:color w:val="000000"/>
                <w:sz w:val="22"/>
                <w:szCs w:val="22"/>
              </w:rPr>
              <w:t>            "status": "active",</w:t>
            </w:r>
          </w:p>
          <w:p w:rsidR="008B4D81" w:rsidRDefault="008B4D81" w:rsidP="008B4D81">
            <w:pPr>
              <w:pStyle w:val="NormalWeb"/>
              <w:spacing w:before="0" w:beforeAutospacing="0" w:after="0" w:afterAutospacing="0"/>
            </w:pPr>
            <w:r>
              <w:rPr>
                <w:rFonts w:ascii="Arial" w:hAnsi="Arial" w:cs="Arial"/>
                <w:color w:val="000000"/>
                <w:sz w:val="22"/>
                <w:szCs w:val="22"/>
              </w:rPr>
              <w:t>            "created_at": 1570440737,</w:t>
            </w:r>
          </w:p>
          <w:p w:rsidR="008B4D81" w:rsidRDefault="008B4D81" w:rsidP="008B4D81">
            <w:pPr>
              <w:pStyle w:val="NormalWeb"/>
              <w:spacing w:before="0" w:beforeAutospacing="0" w:after="0" w:afterAutospacing="0"/>
            </w:pPr>
            <w:r>
              <w:rPr>
                <w:rFonts w:ascii="Arial" w:hAnsi="Arial" w:cs="Arial"/>
                <w:color w:val="000000"/>
                <w:sz w:val="22"/>
                <w:szCs w:val="22"/>
              </w:rPr>
              <w:t>            "updated_by": "tranhoang565@gmail.com",</w:t>
            </w:r>
          </w:p>
          <w:p w:rsidR="008B4D81" w:rsidRDefault="008B4D81" w:rsidP="008B4D81">
            <w:pPr>
              <w:pStyle w:val="NormalWeb"/>
              <w:spacing w:before="0" w:beforeAutospacing="0" w:after="0" w:afterAutospacing="0"/>
            </w:pPr>
            <w:r>
              <w:rPr>
                <w:rFonts w:ascii="Arial" w:hAnsi="Arial" w:cs="Arial"/>
                <w:color w:val="000000"/>
                <w:sz w:val="22"/>
                <w:szCs w:val="22"/>
              </w:rPr>
              <w:t>            "updated_at": "1570528844"</w:t>
            </w:r>
          </w:p>
          <w:p w:rsidR="008B4D81" w:rsidRDefault="008B4D81" w:rsidP="008B4D81">
            <w:pPr>
              <w:pStyle w:val="NormalWeb"/>
              <w:spacing w:before="0" w:beforeAutospacing="0" w:after="0" w:afterAutospacing="0"/>
            </w:pPr>
            <w:r>
              <w:rPr>
                <w:rFonts w:ascii="Arial" w:hAnsi="Arial" w:cs="Arial"/>
                <w:color w:val="000000"/>
                <w:sz w:val="22"/>
                <w:szCs w:val="22"/>
              </w:rPr>
              <w:t>        },</w:t>
            </w:r>
          </w:p>
          <w:p w:rsidR="008B4D81" w:rsidRDefault="008B4D81" w:rsidP="008B4D81">
            <w:pPr>
              <w:pStyle w:val="NormalWeb"/>
              <w:spacing w:before="0" w:beforeAutospacing="0" w:after="0" w:afterAutospacing="0"/>
            </w:pPr>
            <w:r>
              <w:rPr>
                <w:rFonts w:ascii="Arial" w:hAnsi="Arial" w:cs="Arial"/>
                <w:color w:val="000000"/>
                <w:sz w:val="22"/>
                <w:szCs w:val="22"/>
              </w:rPr>
              <w:t>        {</w:t>
            </w:r>
          </w:p>
          <w:p w:rsidR="008B4D81" w:rsidRDefault="008B4D81" w:rsidP="008B4D81">
            <w:pPr>
              <w:pStyle w:val="NormalWeb"/>
              <w:spacing w:before="0" w:beforeAutospacing="0" w:after="0" w:afterAutospacing="0"/>
            </w:pPr>
            <w:r>
              <w:rPr>
                <w:rFonts w:ascii="Arial" w:hAnsi="Arial" w:cs="Arial"/>
                <w:color w:val="000000"/>
                <w:sz w:val="22"/>
                <w:szCs w:val="22"/>
              </w:rPr>
              <w:t>            "_id": {</w:t>
            </w:r>
          </w:p>
          <w:p w:rsidR="008B4D81" w:rsidRDefault="008B4D81" w:rsidP="008B4D81">
            <w:pPr>
              <w:pStyle w:val="NormalWeb"/>
              <w:spacing w:before="0" w:beforeAutospacing="0" w:after="0" w:afterAutospacing="0"/>
            </w:pPr>
            <w:r>
              <w:rPr>
                <w:rFonts w:ascii="Arial" w:hAnsi="Arial" w:cs="Arial"/>
                <w:color w:val="000000"/>
                <w:sz w:val="22"/>
                <w:szCs w:val="22"/>
              </w:rPr>
              <w:t>                "$oid": "5d9d8b7c93bb0727f2f10c9b"</w:t>
            </w:r>
          </w:p>
          <w:p w:rsidR="008B4D81" w:rsidRDefault="008B4D81" w:rsidP="008B4D81">
            <w:pPr>
              <w:pStyle w:val="NormalWeb"/>
              <w:spacing w:before="0" w:beforeAutospacing="0" w:after="0" w:afterAutospacing="0"/>
            </w:pPr>
            <w:r>
              <w:rPr>
                <w:rFonts w:ascii="Arial" w:hAnsi="Arial" w:cs="Arial"/>
                <w:color w:val="000000"/>
                <w:sz w:val="22"/>
                <w:szCs w:val="22"/>
              </w:rPr>
              <w:t>            },</w:t>
            </w:r>
          </w:p>
          <w:p w:rsidR="008B4D81" w:rsidRDefault="008B4D81" w:rsidP="008B4D81">
            <w:pPr>
              <w:pStyle w:val="NormalWeb"/>
              <w:spacing w:before="0" w:beforeAutospacing="0" w:after="0" w:afterAutospacing="0"/>
            </w:pPr>
            <w:r>
              <w:rPr>
                <w:rFonts w:ascii="Arial" w:hAnsi="Arial" w:cs="Arial"/>
                <w:color w:val="000000"/>
                <w:sz w:val="22"/>
                <w:szCs w:val="22"/>
              </w:rPr>
              <w:t>            "name": "Tai nạn phần đầu, đuôi (bị nặng)",</w:t>
            </w:r>
          </w:p>
          <w:p w:rsidR="008B4D81" w:rsidRDefault="008B4D81" w:rsidP="008B4D81">
            <w:pPr>
              <w:pStyle w:val="NormalWeb"/>
              <w:spacing w:before="0" w:beforeAutospacing="0" w:after="0" w:afterAutospacing="0"/>
            </w:pPr>
            <w:r>
              <w:rPr>
                <w:rFonts w:ascii="Arial" w:hAnsi="Arial" w:cs="Arial"/>
                <w:color w:val="000000"/>
                <w:sz w:val="22"/>
                <w:szCs w:val="22"/>
              </w:rPr>
              <w:t>            "status": "active",</w:t>
            </w:r>
          </w:p>
          <w:p w:rsidR="008B4D81" w:rsidRDefault="008B4D81" w:rsidP="008B4D81">
            <w:pPr>
              <w:pStyle w:val="NormalWeb"/>
              <w:spacing w:before="0" w:beforeAutospacing="0" w:after="0" w:afterAutospacing="0"/>
            </w:pPr>
            <w:r>
              <w:rPr>
                <w:rFonts w:ascii="Arial" w:hAnsi="Arial" w:cs="Arial"/>
                <w:color w:val="000000"/>
                <w:sz w:val="22"/>
                <w:szCs w:val="22"/>
              </w:rPr>
              <w:t>            "created_at": 1570440737,</w:t>
            </w:r>
          </w:p>
          <w:p w:rsidR="008B4D81" w:rsidRDefault="008B4D81" w:rsidP="008B4D81">
            <w:pPr>
              <w:pStyle w:val="NormalWeb"/>
              <w:spacing w:before="0" w:beforeAutospacing="0" w:after="0" w:afterAutospacing="0"/>
            </w:pPr>
            <w:r>
              <w:rPr>
                <w:rFonts w:ascii="Arial" w:hAnsi="Arial" w:cs="Arial"/>
                <w:color w:val="000000"/>
                <w:sz w:val="22"/>
                <w:szCs w:val="22"/>
              </w:rPr>
              <w:t>            "updated_by": "tranhoang565@gmail.com",</w:t>
            </w:r>
          </w:p>
          <w:p w:rsidR="008B4D81" w:rsidRDefault="008B4D81" w:rsidP="008B4D81">
            <w:pPr>
              <w:pStyle w:val="NormalWeb"/>
              <w:spacing w:before="0" w:beforeAutospacing="0" w:after="0" w:afterAutospacing="0"/>
            </w:pPr>
            <w:r>
              <w:rPr>
                <w:rFonts w:ascii="Arial" w:hAnsi="Arial" w:cs="Arial"/>
                <w:color w:val="000000"/>
                <w:sz w:val="22"/>
                <w:szCs w:val="22"/>
              </w:rPr>
              <w:t>            "updated_at": "1570528844"</w:t>
            </w:r>
          </w:p>
          <w:p w:rsidR="008B4D81" w:rsidRDefault="008B4D81" w:rsidP="008B4D81">
            <w:pPr>
              <w:pStyle w:val="NormalWeb"/>
              <w:spacing w:before="0" w:beforeAutospacing="0" w:after="0" w:afterAutospacing="0"/>
            </w:pPr>
            <w:r>
              <w:rPr>
                <w:rFonts w:ascii="Arial" w:hAnsi="Arial" w:cs="Arial"/>
                <w:color w:val="000000"/>
                <w:sz w:val="22"/>
                <w:szCs w:val="22"/>
              </w:rPr>
              <w:t>        }</w:t>
            </w:r>
          </w:p>
          <w:p w:rsidR="008B4D81" w:rsidRDefault="008B4D81" w:rsidP="008B4D81">
            <w:pPr>
              <w:pStyle w:val="NormalWeb"/>
              <w:spacing w:before="0" w:beforeAutospacing="0" w:after="0" w:afterAutospacing="0"/>
            </w:pPr>
            <w:r>
              <w:rPr>
                <w:rFonts w:ascii="Arial" w:hAnsi="Arial" w:cs="Arial"/>
                <w:color w:val="000000"/>
                <w:sz w:val="22"/>
                <w:szCs w:val="22"/>
              </w:rPr>
              <w:t>    ]</w:t>
            </w:r>
          </w:p>
          <w:p w:rsidR="008B4D81" w:rsidRDefault="008B4D81" w:rsidP="008B4D81">
            <w:pPr>
              <w:pStyle w:val="NormalWeb"/>
              <w:spacing w:before="0" w:beforeAutospacing="0" w:after="0" w:afterAutospacing="0"/>
            </w:pPr>
            <w:r>
              <w:rPr>
                <w:rFonts w:ascii="Arial" w:hAnsi="Arial" w:cs="Arial"/>
                <w:color w:val="000000"/>
                <w:sz w:val="22"/>
                <w:szCs w:val="22"/>
              </w:rPr>
              <w:t>}</w:t>
            </w:r>
          </w:p>
          <w:p w:rsidR="008B4D81" w:rsidRDefault="008B4D81">
            <w:pPr>
              <w:pStyle w:val="NormalWeb"/>
              <w:spacing w:before="0" w:beforeAutospacing="0" w:after="0" w:afterAutospacing="0"/>
              <w:rPr>
                <w:rFonts w:ascii="Arial" w:hAnsi="Arial" w:cs="Arial"/>
                <w:color w:val="000000"/>
                <w:sz w:val="22"/>
                <w:szCs w:val="22"/>
              </w:rPr>
            </w:pPr>
          </w:p>
        </w:tc>
      </w:tr>
    </w:tbl>
    <w:p w:rsidR="00783105" w:rsidRPr="000E1762" w:rsidRDefault="00783105" w:rsidP="00783105">
      <w:pPr>
        <w:pStyle w:val="Heading1"/>
        <w:spacing w:before="400" w:after="120"/>
      </w:pPr>
      <w:r w:rsidRPr="000E1762">
        <w:rPr>
          <w:rFonts w:ascii="Arial" w:hAnsi="Arial" w:cs="Arial"/>
          <w:bCs/>
          <w:color w:val="000000"/>
          <w:sz w:val="40"/>
          <w:szCs w:val="40"/>
        </w:rPr>
        <w:lastRenderedPageBreak/>
        <w:t>16</w:t>
      </w:r>
      <w:proofErr w:type="gramStart"/>
      <w:r w:rsidRPr="000E1762">
        <w:rPr>
          <w:rFonts w:ascii="Arial" w:hAnsi="Arial" w:cs="Arial"/>
          <w:bCs/>
          <w:color w:val="000000"/>
          <w:sz w:val="40"/>
          <w:szCs w:val="40"/>
        </w:rPr>
        <w:t>.Get</w:t>
      </w:r>
      <w:proofErr w:type="gramEnd"/>
      <w:r w:rsidRPr="000E1762">
        <w:rPr>
          <w:rFonts w:ascii="Arial" w:hAnsi="Arial" w:cs="Arial"/>
          <w:bCs/>
          <w:color w:val="000000"/>
          <w:sz w:val="40"/>
          <w:szCs w:val="40"/>
        </w:rPr>
        <w:t xml:space="preserve"> depreciation by property</w:t>
      </w:r>
    </w:p>
    <w:tbl>
      <w:tblPr>
        <w:tblW w:w="9890" w:type="dxa"/>
        <w:tblCellMar>
          <w:top w:w="15" w:type="dxa"/>
          <w:left w:w="15" w:type="dxa"/>
          <w:bottom w:w="15" w:type="dxa"/>
          <w:right w:w="15" w:type="dxa"/>
        </w:tblCellMar>
        <w:tblLook w:val="04A0" w:firstRow="1" w:lastRow="0" w:firstColumn="1" w:lastColumn="0" w:noHBand="0" w:noVBand="1"/>
      </w:tblPr>
      <w:tblGrid>
        <w:gridCol w:w="3770"/>
        <w:gridCol w:w="6120"/>
      </w:tblGrid>
      <w:tr w:rsidR="00783105" w:rsidTr="00783105">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3105" w:rsidRDefault="00783105">
            <w:pPr>
              <w:pStyle w:val="NormalWeb"/>
              <w:spacing w:before="0" w:beforeAutospacing="0" w:after="0" w:afterAutospacing="0"/>
            </w:pPr>
            <w:r>
              <w:t>URI</w:t>
            </w:r>
          </w:p>
        </w:tc>
        <w:tc>
          <w:tcPr>
            <w:tcW w:w="6120" w:type="dxa"/>
            <w:tcBorders>
              <w:top w:val="single" w:sz="8" w:space="0" w:color="000000"/>
              <w:left w:val="single" w:sz="8" w:space="0" w:color="000000"/>
              <w:bottom w:val="single" w:sz="8" w:space="0" w:color="000000"/>
              <w:right w:val="single" w:sz="8" w:space="0" w:color="000000"/>
            </w:tcBorders>
          </w:tcPr>
          <w:p w:rsidR="00783105" w:rsidRPr="00783105" w:rsidRDefault="00783105">
            <w:pPr>
              <w:pStyle w:val="NormalWeb"/>
              <w:spacing w:before="0" w:beforeAutospacing="0" w:after="0" w:afterAutospacing="0"/>
              <w:rPr>
                <w:color w:val="000000"/>
              </w:rPr>
            </w:pPr>
            <w:r w:rsidRPr="00783105">
              <w:rPr>
                <w:color w:val="000000"/>
              </w:rPr>
              <w:t>/property/get_depreciation_by_property</w:t>
            </w:r>
          </w:p>
        </w:tc>
      </w:tr>
      <w:tr w:rsidR="00783105" w:rsidTr="00783105">
        <w:trPr>
          <w:trHeight w:val="60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3105" w:rsidRDefault="00783105" w:rsidP="00783105">
            <w:pPr>
              <w:pStyle w:val="NormalWeb"/>
              <w:spacing w:before="0" w:beforeAutospacing="0" w:after="0" w:afterAutospacing="0"/>
            </w:pPr>
            <w:r>
              <w:rPr>
                <w:rFonts w:ascii="Arial" w:hAnsi="Arial" w:cs="Arial"/>
                <w:color w:val="000000"/>
                <w:sz w:val="28"/>
                <w:szCs w:val="28"/>
              </w:rPr>
              <w:t>Headers</w:t>
            </w:r>
          </w:p>
        </w:tc>
        <w:tc>
          <w:tcPr>
            <w:tcW w:w="6120" w:type="dxa"/>
            <w:tcBorders>
              <w:top w:val="single" w:sz="8" w:space="0" w:color="000000"/>
              <w:left w:val="single" w:sz="8" w:space="0" w:color="000000"/>
              <w:bottom w:val="single" w:sz="8" w:space="0" w:color="000000"/>
              <w:right w:val="single" w:sz="8" w:space="0" w:color="000000"/>
            </w:tcBorders>
          </w:tcPr>
          <w:p w:rsidR="00783105" w:rsidRDefault="00783105" w:rsidP="00783105">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Pr="00E03316">
              <w:rPr>
                <w:rFonts w:ascii="Arial" w:eastAsia="Times New Roman" w:hAnsi="Arial" w:cs="Arial"/>
                <w:color w:val="000000"/>
              </w:rPr>
              <w:t>eyJ0eXAiOiJKV1QiLCJhbGciOiJIUzI1NiJ9.ey</w:t>
            </w:r>
          </w:p>
          <w:p w:rsidR="00783105" w:rsidRDefault="00783105" w:rsidP="00783105">
            <w:pPr>
              <w:rPr>
                <w:rFonts w:ascii="Arial" w:eastAsia="Times New Roman" w:hAnsi="Arial" w:cs="Arial"/>
                <w:color w:val="000000"/>
              </w:rPr>
            </w:pPr>
            <w:r w:rsidRPr="00E03316">
              <w:rPr>
                <w:rFonts w:ascii="Arial" w:eastAsia="Times New Roman" w:hAnsi="Arial" w:cs="Arial"/>
                <w:color w:val="000000"/>
              </w:rPr>
              <w:t>JpZCI6IjVkODRhMDdkNjFkMDc0Mjc0YTdlYTU3MiIsImVtYWl</w:t>
            </w:r>
          </w:p>
          <w:p w:rsidR="00783105" w:rsidRDefault="00783105" w:rsidP="00783105">
            <w:pPr>
              <w:rPr>
                <w:rFonts w:ascii="Arial" w:eastAsia="Times New Roman" w:hAnsi="Arial" w:cs="Arial"/>
                <w:color w:val="000000"/>
              </w:rPr>
            </w:pPr>
            <w:r w:rsidRPr="00E03316">
              <w:rPr>
                <w:rFonts w:ascii="Arial" w:eastAsia="Times New Roman" w:hAnsi="Arial" w:cs="Arial"/>
                <w:color w:val="000000"/>
              </w:rPr>
              <w:t>sIjoidHJhbmhvYW5nNTY1QGdtYWlsLmNvbSIsImZ1bGxfbm</w:t>
            </w:r>
          </w:p>
          <w:p w:rsidR="00783105" w:rsidRDefault="00783105" w:rsidP="00783105">
            <w:pPr>
              <w:rPr>
                <w:rFonts w:ascii="Arial" w:eastAsia="Times New Roman" w:hAnsi="Arial" w:cs="Arial"/>
                <w:color w:val="000000"/>
              </w:rPr>
            </w:pPr>
            <w:r w:rsidRPr="00E03316">
              <w:rPr>
                <w:rFonts w:ascii="Arial" w:eastAsia="Times New Roman" w:hAnsi="Arial" w:cs="Arial"/>
                <w:color w:val="000000"/>
              </w:rPr>
              <w:t>FtZSI6InRyXHUxZWE3biBob1x1MDBlMG5nIiwidGltZSI6eyIkZ</w:t>
            </w:r>
          </w:p>
          <w:p w:rsidR="00783105" w:rsidRDefault="00783105" w:rsidP="00783105">
            <w:pPr>
              <w:rPr>
                <w:rFonts w:ascii="Arial" w:eastAsia="Times New Roman" w:hAnsi="Arial" w:cs="Arial"/>
                <w:color w:val="000000"/>
              </w:rPr>
            </w:pPr>
            <w:r w:rsidRPr="00E03316">
              <w:rPr>
                <w:rFonts w:ascii="Arial" w:eastAsia="Times New Roman" w:hAnsi="Arial" w:cs="Arial"/>
                <w:color w:val="000000"/>
              </w:rPr>
              <w:t>GF0ZSI6eyIkbnVtYmVyTG9uZyI6IjE1NjkyMDQzMDIifX19.W</w:t>
            </w:r>
          </w:p>
          <w:p w:rsidR="00783105" w:rsidRDefault="00783105" w:rsidP="00783105">
            <w:pPr>
              <w:rPr>
                <w:rFonts w:ascii="Arial" w:eastAsia="Times New Roman" w:hAnsi="Arial" w:cs="Arial"/>
                <w:color w:val="000000"/>
              </w:rPr>
            </w:pPr>
            <w:r w:rsidRPr="00E03316">
              <w:rPr>
                <w:rFonts w:ascii="Arial" w:eastAsia="Times New Roman" w:hAnsi="Arial" w:cs="Arial"/>
                <w:color w:val="000000"/>
              </w:rPr>
              <w:t>6IzVOxxMre2sL3NmVFmxQBZIHfKfJtpLo5WMM3_0YQ</w:t>
            </w:r>
          </w:p>
          <w:p w:rsidR="00783105" w:rsidRDefault="00783105" w:rsidP="00783105">
            <w:pPr>
              <w:rPr>
                <w:rFonts w:ascii="Arial" w:eastAsia="Times New Roman" w:hAnsi="Arial" w:cs="Arial"/>
                <w:color w:val="000000"/>
              </w:rPr>
            </w:pPr>
            <w:r>
              <w:rPr>
                <w:rFonts w:ascii="Arial" w:eastAsia="Times New Roman" w:hAnsi="Arial" w:cs="Arial"/>
                <w:color w:val="000000"/>
              </w:rPr>
              <w:t>”</w:t>
            </w:r>
          </w:p>
          <w:p w:rsidR="00783105" w:rsidRDefault="00783105" w:rsidP="00783105">
            <w:pPr>
              <w:rPr>
                <w:rFonts w:ascii="Arial" w:eastAsia="Times New Roman" w:hAnsi="Arial" w:cs="Arial"/>
                <w:color w:val="000000"/>
              </w:rPr>
            </w:pPr>
          </w:p>
          <w:p w:rsidR="00783105" w:rsidRDefault="00783105" w:rsidP="00783105">
            <w:pPr>
              <w:pStyle w:val="NormalWeb"/>
              <w:spacing w:before="0" w:beforeAutospacing="0" w:after="0" w:afterAutospacing="0"/>
              <w:rPr>
                <w:rFonts w:ascii="Arial" w:hAnsi="Arial" w:cs="Arial"/>
                <w:color w:val="000000"/>
                <w:sz w:val="28"/>
                <w:szCs w:val="28"/>
              </w:rPr>
            </w:pPr>
            <w:r>
              <w:rPr>
                <w:rFonts w:ascii="Arial" w:hAnsi="Arial" w:cs="Arial"/>
                <w:color w:val="000000"/>
              </w:rPr>
              <w:t>Content-type</w:t>
            </w:r>
            <w:r w:rsidRPr="003D0A05">
              <w:rPr>
                <w:rFonts w:ascii="Arial" w:hAnsi="Arial" w:cs="Arial"/>
                <w:i/>
                <w:color w:val="000000"/>
              </w:rPr>
              <w:t xml:space="preserve">: </w:t>
            </w:r>
            <w:r w:rsidRPr="003D0A05">
              <w:rPr>
                <w:i/>
                <w:color w:val="505050"/>
                <w:shd w:val="clear" w:color="auto" w:fill="FFFFFF"/>
              </w:rPr>
              <w:t>application/x-www-form-urlencoded</w:t>
            </w:r>
          </w:p>
        </w:tc>
      </w:tr>
      <w:tr w:rsidR="00783105" w:rsidTr="0078310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3105" w:rsidRDefault="00783105" w:rsidP="00783105">
            <w:pPr>
              <w:pStyle w:val="NormalWeb"/>
              <w:spacing w:before="0" w:beforeAutospacing="0" w:after="0" w:afterAutospacing="0"/>
            </w:pPr>
            <w:r>
              <w:rPr>
                <w:rFonts w:ascii="Arial" w:hAnsi="Arial" w:cs="Arial"/>
                <w:color w:val="000000"/>
                <w:sz w:val="22"/>
                <w:szCs w:val="22"/>
              </w:rPr>
              <w:t xml:space="preserve">Method: </w:t>
            </w:r>
          </w:p>
        </w:tc>
        <w:tc>
          <w:tcPr>
            <w:tcW w:w="6120" w:type="dxa"/>
            <w:tcBorders>
              <w:top w:val="single" w:sz="8" w:space="0" w:color="000000"/>
              <w:left w:val="single" w:sz="8" w:space="0" w:color="000000"/>
              <w:bottom w:val="single" w:sz="8" w:space="0" w:color="000000"/>
              <w:right w:val="single" w:sz="8" w:space="0" w:color="000000"/>
            </w:tcBorders>
          </w:tcPr>
          <w:p w:rsidR="00783105" w:rsidRDefault="00783105" w:rsidP="00783105">
            <w:pPr>
              <w:pStyle w:val="NormalWeb"/>
              <w:spacing w:before="0" w:beforeAutospacing="0" w:after="0" w:afterAutospacing="0"/>
              <w:rPr>
                <w:rFonts w:ascii="Arial" w:hAnsi="Arial" w:cs="Arial"/>
                <w:color w:val="000000"/>
                <w:sz w:val="22"/>
                <w:szCs w:val="22"/>
              </w:rPr>
            </w:pPr>
            <w:r w:rsidRPr="006B15AE">
              <w:rPr>
                <w:rFonts w:ascii="Arial" w:hAnsi="Arial" w:cs="Arial"/>
                <w:color w:val="FFC000"/>
                <w:kern w:val="36"/>
                <w:sz w:val="28"/>
                <w:szCs w:val="28"/>
                <w:shd w:val="clear" w:color="auto" w:fill="FAFAFA"/>
              </w:rPr>
              <w:t>POST</w:t>
            </w:r>
          </w:p>
        </w:tc>
      </w:tr>
      <w:tr w:rsidR="00783105" w:rsidTr="0078310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3105" w:rsidRPr="00783105" w:rsidRDefault="00783105" w:rsidP="00783105">
            <w:pPr>
              <w:pStyle w:val="NormalWeb"/>
              <w:spacing w:before="0" w:beforeAutospacing="0" w:after="0" w:afterAutospacing="0"/>
            </w:pPr>
            <w:r w:rsidRPr="00783105">
              <w:rPr>
                <w:color w:val="000000"/>
              </w:rPr>
              <w:t>Param</w:t>
            </w:r>
          </w:p>
        </w:tc>
        <w:tc>
          <w:tcPr>
            <w:tcW w:w="6120" w:type="dxa"/>
            <w:tcBorders>
              <w:top w:val="single" w:sz="8" w:space="0" w:color="000000"/>
              <w:left w:val="single" w:sz="8" w:space="0" w:color="000000"/>
              <w:bottom w:val="single" w:sz="8" w:space="0" w:color="000000"/>
              <w:right w:val="single" w:sz="8" w:space="0" w:color="000000"/>
            </w:tcBorders>
          </w:tcPr>
          <w:p w:rsidR="00783105" w:rsidRPr="00783105" w:rsidRDefault="00783105" w:rsidP="00783105">
            <w:pPr>
              <w:pStyle w:val="NormalWeb"/>
              <w:spacing w:before="0" w:beforeAutospacing="0" w:after="0" w:afterAutospacing="0"/>
              <w:rPr>
                <w:color w:val="000000"/>
              </w:rPr>
            </w:pPr>
            <w:r>
              <w:rPr>
                <w:color w:val="000000"/>
              </w:rPr>
              <w:t xml:space="preserve">type </w:t>
            </w:r>
            <w:r w:rsidRPr="00783105">
              <w:rPr>
                <w:color w:val="FF0000"/>
              </w:rPr>
              <w:t>(*),</w:t>
            </w:r>
            <w:r>
              <w:rPr>
                <w:color w:val="FF0000"/>
              </w:rPr>
              <w:t xml:space="preserve"> </w:t>
            </w:r>
            <w:r w:rsidRPr="00783105">
              <w:rPr>
                <w:color w:val="FF0000"/>
              </w:rPr>
              <w:t>num</w:t>
            </w:r>
            <w:r>
              <w:rPr>
                <w:color w:val="000000"/>
              </w:rPr>
              <w:t>: 2</w:t>
            </w:r>
          </w:p>
        </w:tc>
      </w:tr>
      <w:tr w:rsidR="00783105" w:rsidTr="00783105">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3105" w:rsidRDefault="00783105" w:rsidP="00783105">
            <w:pPr>
              <w:pStyle w:val="NormalWeb"/>
              <w:spacing w:before="0" w:beforeAutospacing="0" w:after="0" w:afterAutospacing="0"/>
            </w:pPr>
            <w:r>
              <w:t>Status:200</w:t>
            </w:r>
          </w:p>
        </w:tc>
        <w:tc>
          <w:tcPr>
            <w:tcW w:w="6120" w:type="dxa"/>
            <w:tcBorders>
              <w:top w:val="single" w:sz="8" w:space="0" w:color="000000"/>
              <w:left w:val="single" w:sz="8" w:space="0" w:color="000000"/>
              <w:bottom w:val="single" w:sz="8" w:space="0" w:color="000000"/>
              <w:right w:val="single" w:sz="8" w:space="0" w:color="000000"/>
            </w:tcBorders>
          </w:tcPr>
          <w:p w:rsidR="00783105" w:rsidRDefault="00783105" w:rsidP="00783105">
            <w:pPr>
              <w:pStyle w:val="NormalWeb"/>
              <w:spacing w:before="0" w:beforeAutospacing="0" w:after="0" w:afterAutospacing="0"/>
            </w:pPr>
            <w:r>
              <w:rPr>
                <w:rFonts w:ascii="Arial" w:hAnsi="Arial" w:cs="Arial"/>
                <w:color w:val="000000"/>
                <w:sz w:val="22"/>
                <w:szCs w:val="22"/>
              </w:rPr>
              <w:t>{</w:t>
            </w:r>
          </w:p>
          <w:p w:rsidR="00783105" w:rsidRDefault="00783105" w:rsidP="00783105">
            <w:pPr>
              <w:pStyle w:val="NormalWeb"/>
              <w:spacing w:before="0" w:beforeAutospacing="0" w:after="0" w:afterAutospacing="0"/>
            </w:pPr>
            <w:r>
              <w:rPr>
                <w:rFonts w:ascii="Arial" w:hAnsi="Arial" w:cs="Arial"/>
                <w:color w:val="000000"/>
                <w:sz w:val="22"/>
                <w:szCs w:val="22"/>
              </w:rPr>
              <w:t>    "status": 200,</w:t>
            </w:r>
          </w:p>
          <w:p w:rsidR="00783105" w:rsidRDefault="00783105" w:rsidP="00783105">
            <w:pPr>
              <w:pStyle w:val="NormalWeb"/>
              <w:spacing w:before="0" w:beforeAutospacing="0" w:after="0" w:afterAutospacing="0"/>
            </w:pPr>
            <w:r>
              <w:rPr>
                <w:rFonts w:ascii="Arial" w:hAnsi="Arial" w:cs="Arial"/>
                <w:color w:val="000000"/>
                <w:sz w:val="22"/>
                <w:szCs w:val="22"/>
              </w:rPr>
              <w:t>    "data": [</w:t>
            </w:r>
          </w:p>
          <w:p w:rsidR="00783105" w:rsidRDefault="00783105" w:rsidP="00783105">
            <w:pPr>
              <w:pStyle w:val="NormalWeb"/>
              <w:spacing w:before="0" w:beforeAutospacing="0" w:after="0" w:afterAutospacing="0"/>
            </w:pPr>
            <w:r>
              <w:rPr>
                <w:rFonts w:ascii="Arial" w:hAnsi="Arial" w:cs="Arial"/>
                <w:color w:val="000000"/>
                <w:sz w:val="22"/>
                <w:szCs w:val="22"/>
              </w:rPr>
              <w:t>        {</w:t>
            </w:r>
          </w:p>
          <w:p w:rsidR="00783105" w:rsidRDefault="00783105" w:rsidP="00783105">
            <w:pPr>
              <w:pStyle w:val="NormalWeb"/>
              <w:spacing w:before="0" w:beforeAutospacing="0" w:after="0" w:afterAutospacing="0"/>
            </w:pPr>
            <w:r>
              <w:rPr>
                <w:rFonts w:ascii="Arial" w:hAnsi="Arial" w:cs="Arial"/>
                <w:color w:val="000000"/>
                <w:sz w:val="22"/>
                <w:szCs w:val="22"/>
              </w:rPr>
              <w:t>            "name": "Bổ máy",</w:t>
            </w:r>
          </w:p>
          <w:p w:rsidR="00783105" w:rsidRDefault="00783105" w:rsidP="00783105">
            <w:pPr>
              <w:pStyle w:val="NormalWeb"/>
              <w:spacing w:before="0" w:beforeAutospacing="0" w:after="0" w:afterAutospacing="0"/>
            </w:pPr>
            <w:r>
              <w:rPr>
                <w:rFonts w:ascii="Arial" w:hAnsi="Arial" w:cs="Arial"/>
                <w:color w:val="000000"/>
                <w:sz w:val="22"/>
                <w:szCs w:val="22"/>
              </w:rPr>
              <w:t>            "slug": "bo-may",</w:t>
            </w:r>
          </w:p>
          <w:p w:rsidR="00783105" w:rsidRDefault="00783105" w:rsidP="00783105">
            <w:pPr>
              <w:pStyle w:val="NormalWeb"/>
              <w:spacing w:before="0" w:beforeAutospacing="0" w:after="0" w:afterAutospacing="0"/>
            </w:pPr>
            <w:r>
              <w:rPr>
                <w:rFonts w:ascii="Arial" w:hAnsi="Arial" w:cs="Arial"/>
                <w:color w:val="000000"/>
                <w:sz w:val="22"/>
                <w:szCs w:val="22"/>
              </w:rPr>
              <w:t>            "price": "110000"</w:t>
            </w:r>
          </w:p>
          <w:p w:rsidR="00783105" w:rsidRDefault="00783105" w:rsidP="00783105">
            <w:pPr>
              <w:pStyle w:val="NormalWeb"/>
              <w:spacing w:before="0" w:beforeAutospacing="0" w:after="0" w:afterAutospacing="0"/>
            </w:pPr>
            <w:r>
              <w:rPr>
                <w:rFonts w:ascii="Arial" w:hAnsi="Arial" w:cs="Arial"/>
                <w:color w:val="000000"/>
                <w:sz w:val="22"/>
                <w:szCs w:val="22"/>
              </w:rPr>
              <w:t>        },</w:t>
            </w:r>
          </w:p>
          <w:p w:rsidR="00783105" w:rsidRDefault="00783105" w:rsidP="00783105">
            <w:pPr>
              <w:pStyle w:val="NormalWeb"/>
              <w:spacing w:before="0" w:beforeAutospacing="0" w:after="0" w:afterAutospacing="0"/>
            </w:pPr>
            <w:r>
              <w:rPr>
                <w:rFonts w:ascii="Arial" w:hAnsi="Arial" w:cs="Arial"/>
                <w:color w:val="000000"/>
                <w:sz w:val="22"/>
                <w:szCs w:val="22"/>
              </w:rPr>
              <w:lastRenderedPageBreak/>
              <w:t>        {</w:t>
            </w:r>
          </w:p>
          <w:p w:rsidR="00783105" w:rsidRDefault="00783105" w:rsidP="00783105">
            <w:pPr>
              <w:pStyle w:val="NormalWeb"/>
              <w:spacing w:before="0" w:beforeAutospacing="0" w:after="0" w:afterAutospacing="0"/>
            </w:pPr>
            <w:r>
              <w:rPr>
                <w:rFonts w:ascii="Arial" w:hAnsi="Arial" w:cs="Arial"/>
                <w:color w:val="000000"/>
                <w:sz w:val="22"/>
                <w:szCs w:val="22"/>
              </w:rPr>
              <w:t>            "name": "Tai nạn phần đầu, đuôi (bị nhẹ)",</w:t>
            </w:r>
          </w:p>
          <w:p w:rsidR="00783105" w:rsidRDefault="00783105" w:rsidP="00783105">
            <w:pPr>
              <w:pStyle w:val="NormalWeb"/>
              <w:spacing w:before="0" w:beforeAutospacing="0" w:after="0" w:afterAutospacing="0"/>
            </w:pPr>
            <w:r>
              <w:rPr>
                <w:rFonts w:ascii="Arial" w:hAnsi="Arial" w:cs="Arial"/>
                <w:color w:val="000000"/>
                <w:sz w:val="22"/>
                <w:szCs w:val="22"/>
              </w:rPr>
              <w:t>            "slug": "tai-nan-phan-dau-duoi-bi-nhe",</w:t>
            </w:r>
          </w:p>
          <w:p w:rsidR="00783105" w:rsidRDefault="00783105" w:rsidP="00783105">
            <w:pPr>
              <w:pStyle w:val="NormalWeb"/>
              <w:spacing w:before="0" w:beforeAutospacing="0" w:after="0" w:afterAutospacing="0"/>
            </w:pPr>
            <w:r>
              <w:rPr>
                <w:rFonts w:ascii="Arial" w:hAnsi="Arial" w:cs="Arial"/>
                <w:color w:val="000000"/>
                <w:sz w:val="22"/>
                <w:szCs w:val="22"/>
              </w:rPr>
              <w:t>            "price": "210000"</w:t>
            </w:r>
          </w:p>
          <w:p w:rsidR="00783105" w:rsidRDefault="00783105" w:rsidP="00783105">
            <w:pPr>
              <w:pStyle w:val="NormalWeb"/>
              <w:spacing w:before="0" w:beforeAutospacing="0" w:after="0" w:afterAutospacing="0"/>
            </w:pPr>
            <w:r>
              <w:rPr>
                <w:rFonts w:ascii="Arial" w:hAnsi="Arial" w:cs="Arial"/>
                <w:color w:val="000000"/>
                <w:sz w:val="22"/>
                <w:szCs w:val="22"/>
              </w:rPr>
              <w:t>        },</w:t>
            </w:r>
          </w:p>
          <w:p w:rsidR="00783105" w:rsidRDefault="00783105" w:rsidP="00783105">
            <w:pPr>
              <w:pStyle w:val="NormalWeb"/>
              <w:spacing w:before="0" w:beforeAutospacing="0" w:after="0" w:afterAutospacing="0"/>
            </w:pPr>
            <w:r>
              <w:rPr>
                <w:rFonts w:ascii="Arial" w:hAnsi="Arial" w:cs="Arial"/>
                <w:color w:val="000000"/>
                <w:sz w:val="22"/>
                <w:szCs w:val="22"/>
              </w:rPr>
              <w:t>        {</w:t>
            </w:r>
          </w:p>
          <w:p w:rsidR="00783105" w:rsidRDefault="00783105" w:rsidP="00783105">
            <w:pPr>
              <w:pStyle w:val="NormalWeb"/>
              <w:spacing w:before="0" w:beforeAutospacing="0" w:after="0" w:afterAutospacing="0"/>
            </w:pPr>
            <w:r>
              <w:rPr>
                <w:rFonts w:ascii="Arial" w:hAnsi="Arial" w:cs="Arial"/>
                <w:color w:val="000000"/>
                <w:sz w:val="22"/>
                <w:szCs w:val="22"/>
              </w:rPr>
              <w:t>            "name": "Tai nạn phần đầu, đuôi (bị nặng)",</w:t>
            </w:r>
          </w:p>
          <w:p w:rsidR="00783105" w:rsidRDefault="00783105" w:rsidP="00783105">
            <w:pPr>
              <w:pStyle w:val="NormalWeb"/>
              <w:spacing w:before="0" w:beforeAutospacing="0" w:after="0" w:afterAutospacing="0"/>
            </w:pPr>
            <w:r>
              <w:rPr>
                <w:rFonts w:ascii="Arial" w:hAnsi="Arial" w:cs="Arial"/>
                <w:color w:val="000000"/>
                <w:sz w:val="22"/>
                <w:szCs w:val="22"/>
              </w:rPr>
              <w:t>            "slug": "tai-nan-phan-dau-duoi-bi-nang",</w:t>
            </w:r>
          </w:p>
          <w:p w:rsidR="00783105" w:rsidRDefault="00783105" w:rsidP="00783105">
            <w:pPr>
              <w:pStyle w:val="NormalWeb"/>
              <w:spacing w:before="0" w:beforeAutospacing="0" w:after="0" w:afterAutospacing="0"/>
            </w:pPr>
            <w:r>
              <w:rPr>
                <w:rFonts w:ascii="Arial" w:hAnsi="Arial" w:cs="Arial"/>
                <w:color w:val="000000"/>
                <w:sz w:val="22"/>
                <w:szCs w:val="22"/>
              </w:rPr>
              <w:t>            "price": "310000"</w:t>
            </w:r>
          </w:p>
          <w:p w:rsidR="00783105" w:rsidRDefault="00783105" w:rsidP="00783105">
            <w:pPr>
              <w:pStyle w:val="NormalWeb"/>
              <w:spacing w:before="0" w:beforeAutospacing="0" w:after="0" w:afterAutospacing="0"/>
            </w:pPr>
            <w:r>
              <w:rPr>
                <w:rFonts w:ascii="Arial" w:hAnsi="Arial" w:cs="Arial"/>
                <w:color w:val="000000"/>
                <w:sz w:val="22"/>
                <w:szCs w:val="22"/>
              </w:rPr>
              <w:t>        }</w:t>
            </w:r>
          </w:p>
          <w:p w:rsidR="00783105" w:rsidRDefault="00783105" w:rsidP="00783105">
            <w:pPr>
              <w:pStyle w:val="NormalWeb"/>
              <w:spacing w:before="0" w:beforeAutospacing="0" w:after="0" w:afterAutospacing="0"/>
            </w:pPr>
            <w:r>
              <w:rPr>
                <w:rFonts w:ascii="Arial" w:hAnsi="Arial" w:cs="Arial"/>
                <w:color w:val="000000"/>
                <w:sz w:val="22"/>
                <w:szCs w:val="22"/>
              </w:rPr>
              <w:t>    ],</w:t>
            </w:r>
          </w:p>
          <w:p w:rsidR="00783105" w:rsidRDefault="00783105" w:rsidP="00783105">
            <w:pPr>
              <w:pStyle w:val="NormalWeb"/>
              <w:spacing w:before="0" w:beforeAutospacing="0" w:after="0" w:afterAutospacing="0"/>
            </w:pPr>
            <w:r>
              <w:rPr>
                <w:rFonts w:ascii="Arial" w:hAnsi="Arial" w:cs="Arial"/>
                <w:color w:val="000000"/>
                <w:sz w:val="22"/>
                <w:szCs w:val="22"/>
              </w:rPr>
              <w:t>    "price_property": "11000000"</w:t>
            </w:r>
          </w:p>
          <w:p w:rsidR="00783105" w:rsidRDefault="00783105" w:rsidP="0078310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
        </w:tc>
      </w:tr>
    </w:tbl>
    <w:p w:rsidR="00783105" w:rsidRPr="000E1762" w:rsidRDefault="00783105" w:rsidP="00783105">
      <w:pPr>
        <w:pStyle w:val="Heading1"/>
        <w:spacing w:before="400" w:after="120"/>
      </w:pPr>
      <w:r w:rsidRPr="000E1762">
        <w:rPr>
          <w:rFonts w:ascii="Arial" w:hAnsi="Arial" w:cs="Arial"/>
          <w:bCs/>
          <w:color w:val="000000"/>
          <w:sz w:val="40"/>
          <w:szCs w:val="40"/>
        </w:rPr>
        <w:lastRenderedPageBreak/>
        <w:t>17</w:t>
      </w:r>
      <w:proofErr w:type="gramStart"/>
      <w:r w:rsidRPr="000E1762">
        <w:rPr>
          <w:rFonts w:ascii="Arial" w:hAnsi="Arial" w:cs="Arial"/>
          <w:bCs/>
          <w:color w:val="000000"/>
          <w:sz w:val="40"/>
          <w:szCs w:val="40"/>
        </w:rPr>
        <w:t>.Get</w:t>
      </w:r>
      <w:proofErr w:type="gramEnd"/>
      <w:r w:rsidRPr="000E1762">
        <w:rPr>
          <w:rFonts w:ascii="Arial" w:hAnsi="Arial" w:cs="Arial"/>
          <w:bCs/>
          <w:color w:val="000000"/>
          <w:sz w:val="40"/>
          <w:szCs w:val="40"/>
        </w:rPr>
        <w:t xml:space="preserve"> property by id</w:t>
      </w:r>
    </w:p>
    <w:tbl>
      <w:tblPr>
        <w:tblW w:w="9890" w:type="dxa"/>
        <w:tblCellMar>
          <w:top w:w="15" w:type="dxa"/>
          <w:left w:w="15" w:type="dxa"/>
          <w:bottom w:w="15" w:type="dxa"/>
          <w:right w:w="15" w:type="dxa"/>
        </w:tblCellMar>
        <w:tblLook w:val="04A0" w:firstRow="1" w:lastRow="0" w:firstColumn="1" w:lastColumn="0" w:noHBand="0" w:noVBand="1"/>
      </w:tblPr>
      <w:tblGrid>
        <w:gridCol w:w="3758"/>
        <w:gridCol w:w="6132"/>
      </w:tblGrid>
      <w:tr w:rsidR="0049486C" w:rsidTr="0049486C">
        <w:trPr>
          <w:trHeight w:val="600"/>
        </w:trPr>
        <w:tc>
          <w:tcPr>
            <w:tcW w:w="3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486C" w:rsidRDefault="0049486C" w:rsidP="0049486C">
            <w:pPr>
              <w:pStyle w:val="NormalWeb"/>
              <w:spacing w:before="0" w:beforeAutospacing="0" w:after="0" w:afterAutospacing="0"/>
            </w:pPr>
            <w:r>
              <w:t>URI</w:t>
            </w:r>
          </w:p>
        </w:tc>
        <w:tc>
          <w:tcPr>
            <w:tcW w:w="6132" w:type="dxa"/>
            <w:tcBorders>
              <w:top w:val="single" w:sz="8" w:space="0" w:color="000000"/>
              <w:left w:val="single" w:sz="8" w:space="0" w:color="000000"/>
              <w:bottom w:val="single" w:sz="8" w:space="0" w:color="000000"/>
              <w:right w:val="single" w:sz="8" w:space="0" w:color="000000"/>
            </w:tcBorders>
          </w:tcPr>
          <w:p w:rsidR="0049486C" w:rsidRPr="0049486C" w:rsidRDefault="0049486C" w:rsidP="0049486C">
            <w:pPr>
              <w:pStyle w:val="NormalWeb"/>
              <w:spacing w:before="0" w:beforeAutospacing="0" w:after="0" w:afterAutospacing="0"/>
            </w:pPr>
            <w:r>
              <w:rPr>
                <w:rFonts w:ascii="Arial" w:hAnsi="Arial" w:cs="Arial"/>
                <w:color w:val="000000"/>
                <w:sz w:val="22"/>
                <w:szCs w:val="22"/>
              </w:rPr>
              <w:t xml:space="preserve"> </w:t>
            </w:r>
            <w:r w:rsidRPr="0049486C">
              <w:rPr>
                <w:color w:val="000000"/>
              </w:rPr>
              <w:t>/property/get_property</w:t>
            </w:r>
          </w:p>
        </w:tc>
      </w:tr>
      <w:tr w:rsidR="0049486C" w:rsidTr="0049486C">
        <w:trPr>
          <w:trHeight w:val="600"/>
        </w:trPr>
        <w:tc>
          <w:tcPr>
            <w:tcW w:w="3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86C" w:rsidRDefault="0049486C" w:rsidP="0049486C">
            <w:pPr>
              <w:pStyle w:val="NormalWeb"/>
              <w:spacing w:before="0" w:beforeAutospacing="0" w:after="0" w:afterAutospacing="0"/>
            </w:pPr>
            <w:r>
              <w:rPr>
                <w:rFonts w:ascii="Arial" w:hAnsi="Arial" w:cs="Arial"/>
                <w:color w:val="000000"/>
                <w:sz w:val="28"/>
                <w:szCs w:val="28"/>
              </w:rPr>
              <w:t>Headers</w:t>
            </w:r>
          </w:p>
        </w:tc>
        <w:tc>
          <w:tcPr>
            <w:tcW w:w="6132" w:type="dxa"/>
            <w:tcBorders>
              <w:top w:val="single" w:sz="8" w:space="0" w:color="000000"/>
              <w:left w:val="single" w:sz="8" w:space="0" w:color="000000"/>
              <w:bottom w:val="single" w:sz="8" w:space="0" w:color="000000"/>
              <w:right w:val="single" w:sz="8" w:space="0" w:color="000000"/>
            </w:tcBorders>
          </w:tcPr>
          <w:p w:rsidR="0049486C" w:rsidRDefault="0049486C" w:rsidP="0049486C">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Pr="00E03316">
              <w:rPr>
                <w:rFonts w:ascii="Arial" w:eastAsia="Times New Roman" w:hAnsi="Arial" w:cs="Arial"/>
                <w:color w:val="000000"/>
              </w:rPr>
              <w:t>eyJ0eXAiOiJKV1QiLCJhbGciOiJIUzI1NiJ9.ey</w:t>
            </w:r>
          </w:p>
          <w:p w:rsidR="0049486C" w:rsidRDefault="0049486C" w:rsidP="0049486C">
            <w:pPr>
              <w:rPr>
                <w:rFonts w:ascii="Arial" w:eastAsia="Times New Roman" w:hAnsi="Arial" w:cs="Arial"/>
                <w:color w:val="000000"/>
              </w:rPr>
            </w:pPr>
            <w:r w:rsidRPr="00E03316">
              <w:rPr>
                <w:rFonts w:ascii="Arial" w:eastAsia="Times New Roman" w:hAnsi="Arial" w:cs="Arial"/>
                <w:color w:val="000000"/>
              </w:rPr>
              <w:t>JpZCI6IjVkODRhMDdkNjFkMDc0Mjc0YTdlYTU3MiIsImVtYWl</w:t>
            </w:r>
          </w:p>
          <w:p w:rsidR="0049486C" w:rsidRDefault="0049486C" w:rsidP="0049486C">
            <w:pPr>
              <w:rPr>
                <w:rFonts w:ascii="Arial" w:eastAsia="Times New Roman" w:hAnsi="Arial" w:cs="Arial"/>
                <w:color w:val="000000"/>
              </w:rPr>
            </w:pPr>
            <w:r w:rsidRPr="00E03316">
              <w:rPr>
                <w:rFonts w:ascii="Arial" w:eastAsia="Times New Roman" w:hAnsi="Arial" w:cs="Arial"/>
                <w:color w:val="000000"/>
              </w:rPr>
              <w:t>sIjoidHJhbmhvYW5nNTY1QGdtYWlsLmNvbSIsImZ1bGxfbm</w:t>
            </w:r>
          </w:p>
          <w:p w:rsidR="0049486C" w:rsidRDefault="0049486C" w:rsidP="0049486C">
            <w:pPr>
              <w:rPr>
                <w:rFonts w:ascii="Arial" w:eastAsia="Times New Roman" w:hAnsi="Arial" w:cs="Arial"/>
                <w:color w:val="000000"/>
              </w:rPr>
            </w:pPr>
            <w:r w:rsidRPr="00E03316">
              <w:rPr>
                <w:rFonts w:ascii="Arial" w:eastAsia="Times New Roman" w:hAnsi="Arial" w:cs="Arial"/>
                <w:color w:val="000000"/>
              </w:rPr>
              <w:t>FtZSI6InRyXHUxZWE3biBob1x1MDBlMG5nIiwidGltZSI6eyIkZ</w:t>
            </w:r>
          </w:p>
          <w:p w:rsidR="0049486C" w:rsidRDefault="0049486C" w:rsidP="0049486C">
            <w:pPr>
              <w:rPr>
                <w:rFonts w:ascii="Arial" w:eastAsia="Times New Roman" w:hAnsi="Arial" w:cs="Arial"/>
                <w:color w:val="000000"/>
              </w:rPr>
            </w:pPr>
            <w:r w:rsidRPr="00E03316">
              <w:rPr>
                <w:rFonts w:ascii="Arial" w:eastAsia="Times New Roman" w:hAnsi="Arial" w:cs="Arial"/>
                <w:color w:val="000000"/>
              </w:rPr>
              <w:t>GF0ZSI6eyIkbnVtYmVyTG9uZyI6IjE1NjkyMDQzMDIifX19.W</w:t>
            </w:r>
          </w:p>
          <w:p w:rsidR="0049486C" w:rsidRDefault="0049486C" w:rsidP="0049486C">
            <w:pPr>
              <w:rPr>
                <w:rFonts w:ascii="Arial" w:eastAsia="Times New Roman" w:hAnsi="Arial" w:cs="Arial"/>
                <w:color w:val="000000"/>
              </w:rPr>
            </w:pPr>
            <w:r w:rsidRPr="00E03316">
              <w:rPr>
                <w:rFonts w:ascii="Arial" w:eastAsia="Times New Roman" w:hAnsi="Arial" w:cs="Arial"/>
                <w:color w:val="000000"/>
              </w:rPr>
              <w:t>6IzVOxxMre2sL3NmVFmxQBZIHfKfJtpLo5WMM3_0YQ</w:t>
            </w:r>
          </w:p>
          <w:p w:rsidR="0049486C" w:rsidRDefault="0049486C" w:rsidP="0049486C">
            <w:pPr>
              <w:rPr>
                <w:rFonts w:ascii="Arial" w:eastAsia="Times New Roman" w:hAnsi="Arial" w:cs="Arial"/>
                <w:color w:val="000000"/>
              </w:rPr>
            </w:pPr>
            <w:r>
              <w:rPr>
                <w:rFonts w:ascii="Arial" w:eastAsia="Times New Roman" w:hAnsi="Arial" w:cs="Arial"/>
                <w:color w:val="000000"/>
              </w:rPr>
              <w:t>”</w:t>
            </w:r>
          </w:p>
          <w:p w:rsidR="0049486C" w:rsidRDefault="0049486C" w:rsidP="0049486C">
            <w:pPr>
              <w:rPr>
                <w:rFonts w:ascii="Arial" w:eastAsia="Times New Roman" w:hAnsi="Arial" w:cs="Arial"/>
                <w:color w:val="000000"/>
              </w:rPr>
            </w:pPr>
          </w:p>
          <w:p w:rsidR="0049486C" w:rsidRDefault="0049486C" w:rsidP="0049486C">
            <w:pPr>
              <w:pStyle w:val="NormalWeb"/>
              <w:spacing w:before="0" w:beforeAutospacing="0" w:after="0" w:afterAutospacing="0"/>
              <w:rPr>
                <w:rFonts w:ascii="Arial" w:hAnsi="Arial" w:cs="Arial"/>
                <w:color w:val="000000"/>
                <w:sz w:val="28"/>
                <w:szCs w:val="28"/>
              </w:rPr>
            </w:pPr>
            <w:r>
              <w:rPr>
                <w:rFonts w:ascii="Arial" w:hAnsi="Arial" w:cs="Arial"/>
                <w:color w:val="000000"/>
              </w:rPr>
              <w:t>Content-type</w:t>
            </w:r>
            <w:r w:rsidRPr="003D0A05">
              <w:rPr>
                <w:rFonts w:ascii="Arial" w:hAnsi="Arial" w:cs="Arial"/>
                <w:i/>
                <w:color w:val="000000"/>
              </w:rPr>
              <w:t xml:space="preserve">: </w:t>
            </w:r>
            <w:r w:rsidRPr="003D0A05">
              <w:rPr>
                <w:i/>
                <w:color w:val="505050"/>
                <w:shd w:val="clear" w:color="auto" w:fill="FFFFFF"/>
              </w:rPr>
              <w:t>application/x-www-form-urlencoded</w:t>
            </w:r>
          </w:p>
        </w:tc>
      </w:tr>
      <w:tr w:rsidR="0049486C" w:rsidTr="0049486C">
        <w:tc>
          <w:tcPr>
            <w:tcW w:w="3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86C" w:rsidRDefault="0049486C" w:rsidP="0049486C">
            <w:pPr>
              <w:pStyle w:val="NormalWeb"/>
              <w:spacing w:before="0" w:beforeAutospacing="0" w:after="0" w:afterAutospacing="0"/>
            </w:pPr>
            <w:r>
              <w:rPr>
                <w:rFonts w:ascii="Arial" w:hAnsi="Arial" w:cs="Arial"/>
                <w:color w:val="000000"/>
                <w:sz w:val="22"/>
                <w:szCs w:val="22"/>
              </w:rPr>
              <w:t xml:space="preserve">Method: </w:t>
            </w:r>
          </w:p>
        </w:tc>
        <w:tc>
          <w:tcPr>
            <w:tcW w:w="6132" w:type="dxa"/>
            <w:tcBorders>
              <w:top w:val="single" w:sz="8" w:space="0" w:color="000000"/>
              <w:left w:val="single" w:sz="8" w:space="0" w:color="000000"/>
              <w:bottom w:val="single" w:sz="8" w:space="0" w:color="000000"/>
              <w:right w:val="single" w:sz="8" w:space="0" w:color="000000"/>
            </w:tcBorders>
          </w:tcPr>
          <w:p w:rsidR="0049486C" w:rsidRDefault="0049486C" w:rsidP="0049486C">
            <w:pPr>
              <w:pStyle w:val="NormalWeb"/>
              <w:spacing w:before="0" w:beforeAutospacing="0" w:after="0" w:afterAutospacing="0"/>
              <w:rPr>
                <w:rFonts w:ascii="Arial" w:hAnsi="Arial" w:cs="Arial"/>
                <w:color w:val="000000"/>
                <w:sz w:val="22"/>
                <w:szCs w:val="22"/>
              </w:rPr>
            </w:pPr>
            <w:r w:rsidRPr="006B15AE">
              <w:rPr>
                <w:rFonts w:ascii="Arial" w:hAnsi="Arial" w:cs="Arial"/>
                <w:color w:val="FFC000"/>
                <w:kern w:val="36"/>
                <w:sz w:val="28"/>
                <w:szCs w:val="28"/>
                <w:shd w:val="clear" w:color="auto" w:fill="FAFAFA"/>
              </w:rPr>
              <w:t>POST</w:t>
            </w:r>
          </w:p>
        </w:tc>
      </w:tr>
      <w:tr w:rsidR="0049486C" w:rsidTr="0049486C">
        <w:tc>
          <w:tcPr>
            <w:tcW w:w="3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86C" w:rsidRPr="0049486C" w:rsidRDefault="0049486C" w:rsidP="0049486C">
            <w:pPr>
              <w:pStyle w:val="NormalWeb"/>
              <w:spacing w:before="0" w:beforeAutospacing="0" w:after="0" w:afterAutospacing="0"/>
            </w:pPr>
            <w:r w:rsidRPr="0049486C">
              <w:t>Param</w:t>
            </w:r>
          </w:p>
        </w:tc>
        <w:tc>
          <w:tcPr>
            <w:tcW w:w="6132" w:type="dxa"/>
            <w:tcBorders>
              <w:top w:val="single" w:sz="8" w:space="0" w:color="000000"/>
              <w:left w:val="single" w:sz="8" w:space="0" w:color="000000"/>
              <w:bottom w:val="single" w:sz="8" w:space="0" w:color="000000"/>
              <w:right w:val="single" w:sz="8" w:space="0" w:color="000000"/>
            </w:tcBorders>
          </w:tcPr>
          <w:p w:rsidR="0049486C" w:rsidRPr="0049486C" w:rsidRDefault="0049486C" w:rsidP="0049486C">
            <w:pPr>
              <w:pStyle w:val="NormalWeb"/>
              <w:spacing w:before="0" w:beforeAutospacing="0" w:after="0" w:afterAutospacing="0"/>
            </w:pPr>
            <w:r w:rsidRPr="0049486C">
              <w:rPr>
                <w:color w:val="000000"/>
              </w:rPr>
              <w:t>type</w:t>
            </w:r>
            <w:r>
              <w:rPr>
                <w:color w:val="000000"/>
              </w:rPr>
              <w:t xml:space="preserve"> </w:t>
            </w:r>
            <w:r w:rsidRPr="0049486C">
              <w:rPr>
                <w:color w:val="FF0000"/>
              </w:rPr>
              <w:t>(*),num</w:t>
            </w:r>
            <w:r w:rsidRPr="0049486C">
              <w:rPr>
                <w:color w:val="000000"/>
              </w:rPr>
              <w:t>:</w:t>
            </w:r>
            <w:r>
              <w:rPr>
                <w:color w:val="000000"/>
              </w:rPr>
              <w:t xml:space="preserve"> </w:t>
            </w:r>
            <w:r w:rsidRPr="0049486C">
              <w:rPr>
                <w:color w:val="000000"/>
              </w:rPr>
              <w:t>1</w:t>
            </w:r>
          </w:p>
          <w:p w:rsidR="0049486C" w:rsidRPr="0049486C" w:rsidRDefault="0049486C" w:rsidP="0049486C">
            <w:pPr>
              <w:pStyle w:val="NormalWeb"/>
              <w:spacing w:before="0" w:beforeAutospacing="0" w:after="0" w:afterAutospacing="0"/>
              <w:rPr>
                <w:color w:val="000000"/>
              </w:rPr>
            </w:pPr>
            <w:r w:rsidRPr="0049486C">
              <w:rPr>
                <w:color w:val="000000"/>
              </w:rPr>
              <w:t>id</w:t>
            </w:r>
            <w:r>
              <w:rPr>
                <w:color w:val="000000"/>
              </w:rPr>
              <w:t xml:space="preserve"> </w:t>
            </w:r>
            <w:r w:rsidRPr="0049486C">
              <w:rPr>
                <w:color w:val="FF0000"/>
              </w:rPr>
              <w:t>(*)</w:t>
            </w:r>
            <w:r w:rsidRPr="0049486C">
              <w:rPr>
                <w:color w:val="000000"/>
              </w:rPr>
              <w:t>:5d9ee12093bb07252614cb4c</w:t>
            </w:r>
          </w:p>
        </w:tc>
      </w:tr>
      <w:tr w:rsidR="0049486C" w:rsidTr="0049486C">
        <w:tc>
          <w:tcPr>
            <w:tcW w:w="37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486C" w:rsidRDefault="0049486C" w:rsidP="0049486C">
            <w:pPr>
              <w:pStyle w:val="NormalWeb"/>
              <w:spacing w:before="0" w:beforeAutospacing="0" w:after="0" w:afterAutospacing="0"/>
            </w:pPr>
            <w:r>
              <w:t>Status:200</w:t>
            </w:r>
          </w:p>
        </w:tc>
        <w:tc>
          <w:tcPr>
            <w:tcW w:w="6132" w:type="dxa"/>
            <w:tcBorders>
              <w:top w:val="single" w:sz="8" w:space="0" w:color="000000"/>
              <w:left w:val="single" w:sz="8" w:space="0" w:color="000000"/>
              <w:bottom w:val="single" w:sz="8" w:space="0" w:color="000000"/>
              <w:right w:val="single" w:sz="8" w:space="0" w:color="000000"/>
            </w:tcBorders>
          </w:tcPr>
          <w:p w:rsidR="0049486C" w:rsidRDefault="0049486C" w:rsidP="0049486C">
            <w:pPr>
              <w:pStyle w:val="NormalWeb"/>
              <w:spacing w:before="0" w:beforeAutospacing="0" w:after="0" w:afterAutospacing="0"/>
            </w:pPr>
            <w:r>
              <w:rPr>
                <w:rFonts w:ascii="Arial" w:hAnsi="Arial" w:cs="Arial"/>
                <w:color w:val="000000"/>
                <w:sz w:val="22"/>
                <w:szCs w:val="22"/>
              </w:rPr>
              <w:t>{</w:t>
            </w:r>
          </w:p>
          <w:p w:rsidR="0049486C" w:rsidRDefault="0049486C" w:rsidP="0049486C">
            <w:pPr>
              <w:pStyle w:val="NormalWeb"/>
              <w:spacing w:before="0" w:beforeAutospacing="0" w:after="0" w:afterAutospacing="0"/>
            </w:pPr>
            <w:r>
              <w:rPr>
                <w:rFonts w:ascii="Arial" w:hAnsi="Arial" w:cs="Arial"/>
                <w:color w:val="000000"/>
                <w:sz w:val="22"/>
                <w:szCs w:val="22"/>
              </w:rPr>
              <w:t>    "status": 200,</w:t>
            </w:r>
          </w:p>
          <w:p w:rsidR="0049486C" w:rsidRDefault="0049486C" w:rsidP="0049486C">
            <w:pPr>
              <w:pStyle w:val="NormalWeb"/>
              <w:spacing w:before="0" w:beforeAutospacing="0" w:after="0" w:afterAutospacing="0"/>
            </w:pPr>
            <w:r>
              <w:rPr>
                <w:rFonts w:ascii="Arial" w:hAnsi="Arial" w:cs="Arial"/>
                <w:color w:val="000000"/>
                <w:sz w:val="22"/>
                <w:szCs w:val="22"/>
              </w:rPr>
              <w:t>    "data": {</w:t>
            </w:r>
          </w:p>
          <w:p w:rsidR="0049486C" w:rsidRDefault="0049486C" w:rsidP="0049486C">
            <w:pPr>
              <w:pStyle w:val="NormalWeb"/>
              <w:spacing w:before="0" w:beforeAutospacing="0" w:after="0" w:afterAutospacing="0"/>
            </w:pPr>
            <w:r>
              <w:rPr>
                <w:rFonts w:ascii="Arial" w:hAnsi="Arial" w:cs="Arial"/>
                <w:color w:val="000000"/>
                <w:sz w:val="22"/>
                <w:szCs w:val="22"/>
              </w:rPr>
              <w:t>        "_id": {</w:t>
            </w:r>
          </w:p>
          <w:p w:rsidR="0049486C" w:rsidRDefault="0049486C" w:rsidP="0049486C">
            <w:pPr>
              <w:pStyle w:val="NormalWeb"/>
              <w:spacing w:before="0" w:beforeAutospacing="0" w:after="0" w:afterAutospacing="0"/>
            </w:pPr>
            <w:r>
              <w:rPr>
                <w:rFonts w:ascii="Arial" w:hAnsi="Arial" w:cs="Arial"/>
                <w:color w:val="000000"/>
                <w:sz w:val="22"/>
                <w:szCs w:val="22"/>
              </w:rPr>
              <w:t>            "$oid": "5d9ee12093bb07252614cb4c"</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Pr>
              <w:pStyle w:val="NormalWeb"/>
              <w:spacing w:before="0" w:beforeAutospacing="0" w:after="0" w:afterAutospacing="0"/>
            </w:pPr>
            <w:r>
              <w:rPr>
                <w:rFonts w:ascii="Arial" w:hAnsi="Arial" w:cs="Arial"/>
                <w:color w:val="000000"/>
                <w:sz w:val="22"/>
                <w:szCs w:val="22"/>
              </w:rPr>
              <w:t>        "name": "Sirius 2011",</w:t>
            </w:r>
          </w:p>
          <w:p w:rsidR="0049486C" w:rsidRDefault="0049486C" w:rsidP="0049486C">
            <w:pPr>
              <w:pStyle w:val="NormalWeb"/>
              <w:spacing w:before="0" w:beforeAutospacing="0" w:after="0" w:afterAutospacing="0"/>
            </w:pPr>
            <w:r>
              <w:rPr>
                <w:rFonts w:ascii="Arial" w:hAnsi="Arial" w:cs="Arial"/>
                <w:color w:val="000000"/>
                <w:sz w:val="22"/>
                <w:szCs w:val="22"/>
              </w:rPr>
              <w:t>        "str_name": "Xe máy Yamaha Sirius 2011",</w:t>
            </w:r>
          </w:p>
          <w:p w:rsidR="0049486C" w:rsidRDefault="0049486C" w:rsidP="0049486C">
            <w:pPr>
              <w:pStyle w:val="NormalWeb"/>
              <w:spacing w:before="0" w:beforeAutospacing="0" w:after="0" w:afterAutospacing="0"/>
            </w:pPr>
            <w:r>
              <w:rPr>
                <w:rFonts w:ascii="Arial" w:hAnsi="Arial" w:cs="Arial"/>
                <w:color w:val="000000"/>
                <w:sz w:val="22"/>
                <w:szCs w:val="22"/>
              </w:rPr>
              <w:t>        "str_parent_id": "5d9b062161d0746c67734cc2.5d9c4d3e61d0745611632d22",</w:t>
            </w:r>
          </w:p>
          <w:p w:rsidR="0049486C" w:rsidRDefault="0049486C" w:rsidP="0049486C">
            <w:pPr>
              <w:pStyle w:val="NormalWeb"/>
              <w:spacing w:before="0" w:beforeAutospacing="0" w:after="0" w:afterAutospacing="0"/>
            </w:pPr>
            <w:r>
              <w:rPr>
                <w:rFonts w:ascii="Arial" w:hAnsi="Arial" w:cs="Arial"/>
                <w:color w:val="000000"/>
                <w:sz w:val="22"/>
                <w:szCs w:val="22"/>
              </w:rPr>
              <w:t>        "depreciations": [</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Pr>
              <w:pStyle w:val="NormalWeb"/>
              <w:spacing w:before="0" w:beforeAutospacing="0" w:after="0" w:afterAutospacing="0"/>
            </w:pPr>
            <w:r>
              <w:rPr>
                <w:rFonts w:ascii="Arial" w:hAnsi="Arial" w:cs="Arial"/>
                <w:color w:val="000000"/>
                <w:sz w:val="22"/>
                <w:szCs w:val="22"/>
              </w:rPr>
              <w:t>                "name": "Bổ máy",</w:t>
            </w:r>
          </w:p>
          <w:p w:rsidR="0049486C" w:rsidRDefault="0049486C" w:rsidP="0049486C">
            <w:pPr>
              <w:pStyle w:val="NormalWeb"/>
              <w:spacing w:before="0" w:beforeAutospacing="0" w:after="0" w:afterAutospacing="0"/>
            </w:pPr>
            <w:r>
              <w:rPr>
                <w:rFonts w:ascii="Arial" w:hAnsi="Arial" w:cs="Arial"/>
                <w:color w:val="000000"/>
                <w:sz w:val="22"/>
                <w:szCs w:val="22"/>
              </w:rPr>
              <w:lastRenderedPageBreak/>
              <w:t>                "slug": "bo-may",</w:t>
            </w:r>
          </w:p>
          <w:p w:rsidR="0049486C" w:rsidRDefault="0049486C" w:rsidP="0049486C">
            <w:pPr>
              <w:pStyle w:val="NormalWeb"/>
              <w:spacing w:before="0" w:beforeAutospacing="0" w:after="0" w:afterAutospacing="0"/>
            </w:pPr>
            <w:r>
              <w:rPr>
                <w:rFonts w:ascii="Arial" w:hAnsi="Arial" w:cs="Arial"/>
                <w:color w:val="000000"/>
                <w:sz w:val="22"/>
                <w:szCs w:val="22"/>
              </w:rPr>
              <w:t>                "price": "110000"</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Pr>
              <w:pStyle w:val="NormalWeb"/>
              <w:spacing w:before="0" w:beforeAutospacing="0" w:after="0" w:afterAutospacing="0"/>
            </w:pPr>
            <w:r>
              <w:rPr>
                <w:rFonts w:ascii="Arial" w:hAnsi="Arial" w:cs="Arial"/>
                <w:color w:val="000000"/>
                <w:sz w:val="22"/>
                <w:szCs w:val="22"/>
              </w:rPr>
              <w:t>                "name": "Tai nạn phần đầu, đuôi (bị nhẹ)",</w:t>
            </w:r>
          </w:p>
          <w:p w:rsidR="0049486C" w:rsidRDefault="0049486C" w:rsidP="0049486C">
            <w:pPr>
              <w:pStyle w:val="NormalWeb"/>
              <w:spacing w:before="0" w:beforeAutospacing="0" w:after="0" w:afterAutospacing="0"/>
            </w:pPr>
            <w:r>
              <w:rPr>
                <w:rFonts w:ascii="Arial" w:hAnsi="Arial" w:cs="Arial"/>
                <w:color w:val="000000"/>
                <w:sz w:val="22"/>
                <w:szCs w:val="22"/>
              </w:rPr>
              <w:t>                "slug": "tai-nan-phan-dau-duoi-bi-nhe",</w:t>
            </w:r>
          </w:p>
          <w:p w:rsidR="0049486C" w:rsidRDefault="0049486C" w:rsidP="0049486C">
            <w:pPr>
              <w:pStyle w:val="NormalWeb"/>
              <w:spacing w:before="0" w:beforeAutospacing="0" w:after="0" w:afterAutospacing="0"/>
            </w:pPr>
            <w:r>
              <w:rPr>
                <w:rFonts w:ascii="Arial" w:hAnsi="Arial" w:cs="Arial"/>
                <w:color w:val="000000"/>
                <w:sz w:val="22"/>
                <w:szCs w:val="22"/>
              </w:rPr>
              <w:t>                "price": "210000"</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Pr>
              <w:pStyle w:val="NormalWeb"/>
              <w:spacing w:before="0" w:beforeAutospacing="0" w:after="0" w:afterAutospacing="0"/>
            </w:pPr>
            <w:r>
              <w:rPr>
                <w:rFonts w:ascii="Arial" w:hAnsi="Arial" w:cs="Arial"/>
                <w:color w:val="000000"/>
                <w:sz w:val="22"/>
                <w:szCs w:val="22"/>
              </w:rPr>
              <w:t>        "parent_id": "5d9c4d3e61d0745611632d22",</w:t>
            </w:r>
          </w:p>
          <w:p w:rsidR="0049486C" w:rsidRDefault="0049486C" w:rsidP="0049486C">
            <w:pPr>
              <w:pStyle w:val="NormalWeb"/>
              <w:spacing w:before="0" w:beforeAutospacing="0" w:after="0" w:afterAutospacing="0"/>
            </w:pPr>
            <w:r>
              <w:rPr>
                <w:rFonts w:ascii="Arial" w:hAnsi="Arial" w:cs="Arial"/>
                <w:color w:val="000000"/>
                <w:sz w:val="22"/>
                <w:szCs w:val="22"/>
              </w:rPr>
              <w:t>        "status": "active",</w:t>
            </w:r>
          </w:p>
          <w:p w:rsidR="0049486C" w:rsidRDefault="0049486C" w:rsidP="0049486C">
            <w:pPr>
              <w:pStyle w:val="NormalWeb"/>
              <w:spacing w:before="0" w:beforeAutospacing="0" w:after="0" w:afterAutospacing="0"/>
            </w:pPr>
            <w:r>
              <w:rPr>
                <w:rFonts w:ascii="Arial" w:hAnsi="Arial" w:cs="Arial"/>
                <w:color w:val="000000"/>
                <w:sz w:val="22"/>
                <w:szCs w:val="22"/>
              </w:rPr>
              <w:t>        "created_at": "1570609395",</w:t>
            </w:r>
          </w:p>
          <w:p w:rsidR="0049486C" w:rsidRDefault="0049486C" w:rsidP="0049486C">
            <w:pPr>
              <w:pStyle w:val="NormalWeb"/>
              <w:spacing w:before="0" w:beforeAutospacing="0" w:after="0" w:afterAutospacing="0"/>
            </w:pPr>
            <w:r>
              <w:rPr>
                <w:rFonts w:ascii="Arial" w:hAnsi="Arial" w:cs="Arial"/>
                <w:color w:val="000000"/>
                <w:sz w:val="22"/>
                <w:szCs w:val="22"/>
              </w:rPr>
              <w:t>        "updated_by": "tranhoang565@gmail.com",</w:t>
            </w:r>
          </w:p>
          <w:p w:rsidR="0049486C" w:rsidRDefault="0049486C" w:rsidP="0049486C">
            <w:pPr>
              <w:pStyle w:val="NormalWeb"/>
              <w:spacing w:before="0" w:beforeAutospacing="0" w:after="0" w:afterAutospacing="0"/>
            </w:pPr>
            <w:r>
              <w:rPr>
                <w:rFonts w:ascii="Arial" w:hAnsi="Arial" w:cs="Arial"/>
                <w:color w:val="000000"/>
                <w:sz w:val="22"/>
                <w:szCs w:val="22"/>
              </w:rPr>
              <w:t>        "price": "11000000",</w:t>
            </w:r>
          </w:p>
          <w:p w:rsidR="0049486C" w:rsidRDefault="0049486C" w:rsidP="0049486C">
            <w:pPr>
              <w:pStyle w:val="NormalWeb"/>
              <w:spacing w:before="0" w:beforeAutospacing="0" w:after="0" w:afterAutospacing="0"/>
            </w:pPr>
            <w:r>
              <w:rPr>
                <w:rFonts w:ascii="Arial" w:hAnsi="Arial" w:cs="Arial"/>
                <w:color w:val="000000"/>
                <w:sz w:val="22"/>
                <w:szCs w:val="22"/>
              </w:rPr>
              <w:t>        "type": "1",</w:t>
            </w:r>
          </w:p>
          <w:p w:rsidR="0049486C" w:rsidRDefault="0049486C" w:rsidP="0049486C">
            <w:pPr>
              <w:pStyle w:val="NormalWeb"/>
              <w:spacing w:before="0" w:beforeAutospacing="0" w:after="0" w:afterAutospacing="0"/>
            </w:pPr>
            <w:r>
              <w:rPr>
                <w:rFonts w:ascii="Arial" w:hAnsi="Arial" w:cs="Arial"/>
                <w:color w:val="000000"/>
                <w:sz w:val="22"/>
                <w:szCs w:val="22"/>
              </w:rPr>
              <w:t>        "updated_at": "1570675505"</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Pr>
              <w:pStyle w:val="NormalWeb"/>
              <w:spacing w:before="0" w:beforeAutospacing="0" w:after="0" w:afterAutospacing="0"/>
            </w:pPr>
            <w:r>
              <w:rPr>
                <w:rFonts w:ascii="Arial" w:hAnsi="Arial" w:cs="Arial"/>
                <w:color w:val="000000"/>
                <w:sz w:val="22"/>
                <w:szCs w:val="22"/>
              </w:rPr>
              <w:t>}</w:t>
            </w:r>
          </w:p>
        </w:tc>
      </w:tr>
    </w:tbl>
    <w:p w:rsidR="0049486C" w:rsidRPr="000E1762" w:rsidRDefault="0049486C" w:rsidP="0049486C">
      <w:pPr>
        <w:pStyle w:val="Heading1"/>
        <w:spacing w:before="400" w:after="120"/>
      </w:pPr>
      <w:r w:rsidRPr="000E1762">
        <w:rPr>
          <w:rFonts w:ascii="Arial" w:hAnsi="Arial" w:cs="Arial"/>
          <w:bCs/>
          <w:color w:val="000000"/>
          <w:sz w:val="40"/>
          <w:szCs w:val="40"/>
        </w:rPr>
        <w:lastRenderedPageBreak/>
        <w:t>18</w:t>
      </w:r>
      <w:proofErr w:type="gramStart"/>
      <w:r w:rsidRPr="000E1762">
        <w:rPr>
          <w:rFonts w:ascii="Arial" w:hAnsi="Arial" w:cs="Arial"/>
          <w:bCs/>
          <w:color w:val="000000"/>
          <w:sz w:val="40"/>
          <w:szCs w:val="40"/>
        </w:rPr>
        <w:t>.Get</w:t>
      </w:r>
      <w:proofErr w:type="gramEnd"/>
      <w:r w:rsidRPr="000E1762">
        <w:rPr>
          <w:rFonts w:ascii="Arial" w:hAnsi="Arial" w:cs="Arial"/>
          <w:bCs/>
          <w:color w:val="000000"/>
          <w:sz w:val="40"/>
          <w:szCs w:val="40"/>
        </w:rPr>
        <w:t xml:space="preserve"> property all</w:t>
      </w:r>
    </w:p>
    <w:tbl>
      <w:tblPr>
        <w:tblW w:w="9890" w:type="dxa"/>
        <w:tblCellMar>
          <w:top w:w="15" w:type="dxa"/>
          <w:left w:w="15" w:type="dxa"/>
          <w:bottom w:w="15" w:type="dxa"/>
          <w:right w:w="15" w:type="dxa"/>
        </w:tblCellMar>
        <w:tblLook w:val="04A0" w:firstRow="1" w:lastRow="0" w:firstColumn="1" w:lastColumn="0" w:noHBand="0" w:noVBand="1"/>
      </w:tblPr>
      <w:tblGrid>
        <w:gridCol w:w="3758"/>
        <w:gridCol w:w="6132"/>
      </w:tblGrid>
      <w:tr w:rsidR="0049486C" w:rsidTr="0049486C">
        <w:trPr>
          <w:trHeight w:val="600"/>
        </w:trPr>
        <w:tc>
          <w:tcPr>
            <w:tcW w:w="6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86C" w:rsidRPr="0049486C" w:rsidRDefault="0049486C">
            <w:pPr>
              <w:pStyle w:val="NormalWeb"/>
              <w:spacing w:before="0" w:beforeAutospacing="0" w:after="0" w:afterAutospacing="0"/>
            </w:pPr>
            <w:r>
              <w:t>URI</w:t>
            </w:r>
          </w:p>
        </w:tc>
        <w:tc>
          <w:tcPr>
            <w:tcW w:w="3588" w:type="dxa"/>
            <w:tcBorders>
              <w:top w:val="single" w:sz="8" w:space="0" w:color="000000"/>
              <w:left w:val="single" w:sz="8" w:space="0" w:color="000000"/>
              <w:bottom w:val="single" w:sz="8" w:space="0" w:color="000000"/>
              <w:right w:val="single" w:sz="8" w:space="0" w:color="000000"/>
            </w:tcBorders>
          </w:tcPr>
          <w:p w:rsidR="0049486C" w:rsidRPr="0049486C" w:rsidRDefault="0049486C">
            <w:pPr>
              <w:pStyle w:val="NormalWeb"/>
              <w:spacing w:before="0" w:beforeAutospacing="0" w:after="0" w:afterAutospacing="0"/>
              <w:rPr>
                <w:color w:val="000000"/>
              </w:rPr>
            </w:pPr>
            <w:r w:rsidRPr="0049486C">
              <w:rPr>
                <w:color w:val="000000"/>
              </w:rPr>
              <w:t>/property/get_property_all</w:t>
            </w:r>
          </w:p>
        </w:tc>
      </w:tr>
      <w:tr w:rsidR="0049486C" w:rsidTr="0049486C">
        <w:trPr>
          <w:trHeight w:val="600"/>
        </w:trPr>
        <w:tc>
          <w:tcPr>
            <w:tcW w:w="6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86C" w:rsidRDefault="0049486C" w:rsidP="0049486C">
            <w:pPr>
              <w:pStyle w:val="NormalWeb"/>
              <w:spacing w:before="0" w:beforeAutospacing="0" w:after="0" w:afterAutospacing="0"/>
            </w:pPr>
            <w:r>
              <w:rPr>
                <w:rFonts w:ascii="Arial" w:hAnsi="Arial" w:cs="Arial"/>
                <w:color w:val="000000"/>
                <w:sz w:val="28"/>
                <w:szCs w:val="28"/>
              </w:rPr>
              <w:t>Headers</w:t>
            </w:r>
          </w:p>
        </w:tc>
        <w:tc>
          <w:tcPr>
            <w:tcW w:w="3588" w:type="dxa"/>
            <w:tcBorders>
              <w:top w:val="single" w:sz="8" w:space="0" w:color="000000"/>
              <w:left w:val="single" w:sz="8" w:space="0" w:color="000000"/>
              <w:bottom w:val="single" w:sz="8" w:space="0" w:color="000000"/>
              <w:right w:val="single" w:sz="8" w:space="0" w:color="000000"/>
            </w:tcBorders>
          </w:tcPr>
          <w:p w:rsidR="00696630" w:rsidRDefault="00696630" w:rsidP="00696630">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Pr="00E03316">
              <w:rPr>
                <w:rFonts w:ascii="Arial" w:eastAsia="Times New Roman" w:hAnsi="Arial" w:cs="Arial"/>
                <w:color w:val="000000"/>
              </w:rPr>
              <w:t>eyJ0eXAiOiJKV1QiLCJhbGciOiJIUzI1NiJ9.ey</w:t>
            </w:r>
          </w:p>
          <w:p w:rsidR="00696630" w:rsidRDefault="00696630" w:rsidP="00696630">
            <w:pPr>
              <w:rPr>
                <w:rFonts w:ascii="Arial" w:eastAsia="Times New Roman" w:hAnsi="Arial" w:cs="Arial"/>
                <w:color w:val="000000"/>
              </w:rPr>
            </w:pPr>
            <w:r w:rsidRPr="00E03316">
              <w:rPr>
                <w:rFonts w:ascii="Arial" w:eastAsia="Times New Roman" w:hAnsi="Arial" w:cs="Arial"/>
                <w:color w:val="000000"/>
              </w:rPr>
              <w:t>JpZCI6IjVkODRhMDdkNjFkMDc0Mjc0YTdlYTU3MiIsImVtYWl</w:t>
            </w:r>
          </w:p>
          <w:p w:rsidR="00696630" w:rsidRDefault="00696630" w:rsidP="00696630">
            <w:pPr>
              <w:rPr>
                <w:rFonts w:ascii="Arial" w:eastAsia="Times New Roman" w:hAnsi="Arial" w:cs="Arial"/>
                <w:color w:val="000000"/>
              </w:rPr>
            </w:pPr>
            <w:r w:rsidRPr="00E03316">
              <w:rPr>
                <w:rFonts w:ascii="Arial" w:eastAsia="Times New Roman" w:hAnsi="Arial" w:cs="Arial"/>
                <w:color w:val="000000"/>
              </w:rPr>
              <w:t>sIjoidHJhbmhvYW5nNTY1QGdtYWlsLmNvbSIsImZ1bGxfbm</w:t>
            </w:r>
          </w:p>
          <w:p w:rsidR="00696630" w:rsidRDefault="00696630" w:rsidP="00696630">
            <w:pPr>
              <w:rPr>
                <w:rFonts w:ascii="Arial" w:eastAsia="Times New Roman" w:hAnsi="Arial" w:cs="Arial"/>
                <w:color w:val="000000"/>
              </w:rPr>
            </w:pPr>
            <w:r w:rsidRPr="00E03316">
              <w:rPr>
                <w:rFonts w:ascii="Arial" w:eastAsia="Times New Roman" w:hAnsi="Arial" w:cs="Arial"/>
                <w:color w:val="000000"/>
              </w:rPr>
              <w:t>FtZSI6InRyXHUxZWE3biBob1x1MDBlMG5nIiwidGltZSI6eyIkZ</w:t>
            </w:r>
          </w:p>
          <w:p w:rsidR="00696630" w:rsidRDefault="00696630" w:rsidP="00696630">
            <w:pPr>
              <w:rPr>
                <w:rFonts w:ascii="Arial" w:eastAsia="Times New Roman" w:hAnsi="Arial" w:cs="Arial"/>
                <w:color w:val="000000"/>
              </w:rPr>
            </w:pPr>
            <w:r w:rsidRPr="00E03316">
              <w:rPr>
                <w:rFonts w:ascii="Arial" w:eastAsia="Times New Roman" w:hAnsi="Arial" w:cs="Arial"/>
                <w:color w:val="000000"/>
              </w:rPr>
              <w:t>GF0ZSI6eyIkbnVtYmVyTG9uZyI6IjE1NjkyMDQzMDIifX19.W</w:t>
            </w:r>
          </w:p>
          <w:p w:rsidR="00696630" w:rsidRDefault="00696630" w:rsidP="00696630">
            <w:pPr>
              <w:rPr>
                <w:rFonts w:ascii="Arial" w:eastAsia="Times New Roman" w:hAnsi="Arial" w:cs="Arial"/>
                <w:color w:val="000000"/>
              </w:rPr>
            </w:pPr>
            <w:r w:rsidRPr="00E03316">
              <w:rPr>
                <w:rFonts w:ascii="Arial" w:eastAsia="Times New Roman" w:hAnsi="Arial" w:cs="Arial"/>
                <w:color w:val="000000"/>
              </w:rPr>
              <w:t>6IzVOxxMre2sL3NmVFmxQBZIHfKfJtpLo5WMM3_0YQ</w:t>
            </w:r>
          </w:p>
          <w:p w:rsidR="00696630" w:rsidRDefault="00696630" w:rsidP="00696630">
            <w:pPr>
              <w:rPr>
                <w:rFonts w:ascii="Arial" w:eastAsia="Times New Roman" w:hAnsi="Arial" w:cs="Arial"/>
                <w:color w:val="000000"/>
              </w:rPr>
            </w:pPr>
            <w:r>
              <w:rPr>
                <w:rFonts w:ascii="Arial" w:eastAsia="Times New Roman" w:hAnsi="Arial" w:cs="Arial"/>
                <w:color w:val="000000"/>
              </w:rPr>
              <w:t>”</w:t>
            </w:r>
          </w:p>
          <w:p w:rsidR="00696630" w:rsidRDefault="00696630" w:rsidP="00696630">
            <w:pPr>
              <w:rPr>
                <w:rFonts w:ascii="Arial" w:eastAsia="Times New Roman" w:hAnsi="Arial" w:cs="Arial"/>
                <w:color w:val="000000"/>
              </w:rPr>
            </w:pPr>
          </w:p>
          <w:p w:rsidR="0049486C" w:rsidRDefault="00696630" w:rsidP="00696630">
            <w:pPr>
              <w:pStyle w:val="NormalWeb"/>
              <w:spacing w:before="0" w:beforeAutospacing="0" w:after="0" w:afterAutospacing="0"/>
              <w:rPr>
                <w:rFonts w:ascii="Arial" w:hAnsi="Arial" w:cs="Arial"/>
                <w:color w:val="000000"/>
                <w:sz w:val="28"/>
                <w:szCs w:val="28"/>
              </w:rPr>
            </w:pPr>
            <w:r>
              <w:rPr>
                <w:rFonts w:ascii="Arial" w:hAnsi="Arial" w:cs="Arial"/>
                <w:color w:val="000000"/>
              </w:rPr>
              <w:t>Content-type</w:t>
            </w:r>
            <w:r w:rsidRPr="003D0A05">
              <w:rPr>
                <w:rFonts w:ascii="Arial" w:hAnsi="Arial" w:cs="Arial"/>
                <w:i/>
                <w:color w:val="000000"/>
              </w:rPr>
              <w:t xml:space="preserve">: </w:t>
            </w:r>
            <w:r w:rsidRPr="003D0A05">
              <w:rPr>
                <w:i/>
                <w:color w:val="505050"/>
                <w:shd w:val="clear" w:color="auto" w:fill="FFFFFF"/>
              </w:rPr>
              <w:t>application/x-www-form-urlencoded</w:t>
            </w:r>
          </w:p>
        </w:tc>
      </w:tr>
      <w:tr w:rsidR="0049486C" w:rsidTr="0049486C">
        <w:tc>
          <w:tcPr>
            <w:tcW w:w="6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86C" w:rsidRDefault="00A71A5B" w:rsidP="00A71A5B">
            <w:pPr>
              <w:pStyle w:val="NormalWeb"/>
              <w:spacing w:before="0" w:beforeAutospacing="0" w:after="0" w:afterAutospacing="0"/>
            </w:pPr>
            <w:r>
              <w:rPr>
                <w:rFonts w:ascii="Arial" w:hAnsi="Arial" w:cs="Arial"/>
                <w:color w:val="000000"/>
                <w:sz w:val="22"/>
                <w:szCs w:val="22"/>
              </w:rPr>
              <w:t>M</w:t>
            </w:r>
            <w:r w:rsidR="0049486C">
              <w:rPr>
                <w:rFonts w:ascii="Arial" w:hAnsi="Arial" w:cs="Arial"/>
                <w:color w:val="000000"/>
                <w:sz w:val="22"/>
                <w:szCs w:val="22"/>
              </w:rPr>
              <w:t xml:space="preserve">ethod: </w:t>
            </w:r>
          </w:p>
        </w:tc>
        <w:tc>
          <w:tcPr>
            <w:tcW w:w="3588" w:type="dxa"/>
            <w:tcBorders>
              <w:top w:val="single" w:sz="8" w:space="0" w:color="000000"/>
              <w:left w:val="single" w:sz="8" w:space="0" w:color="000000"/>
              <w:bottom w:val="single" w:sz="8" w:space="0" w:color="000000"/>
              <w:right w:val="single" w:sz="8" w:space="0" w:color="000000"/>
            </w:tcBorders>
          </w:tcPr>
          <w:p w:rsidR="0049486C" w:rsidRDefault="0049486C">
            <w:pPr>
              <w:pStyle w:val="NormalWeb"/>
              <w:spacing w:before="0" w:beforeAutospacing="0" w:after="0" w:afterAutospacing="0"/>
              <w:rPr>
                <w:rFonts w:ascii="Arial" w:hAnsi="Arial" w:cs="Arial"/>
                <w:color w:val="000000"/>
                <w:sz w:val="22"/>
                <w:szCs w:val="22"/>
              </w:rPr>
            </w:pPr>
          </w:p>
        </w:tc>
      </w:tr>
      <w:tr w:rsidR="0049486C" w:rsidTr="0049486C">
        <w:tc>
          <w:tcPr>
            <w:tcW w:w="6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86C" w:rsidRPr="00696630" w:rsidRDefault="00696630">
            <w:pPr>
              <w:pStyle w:val="NormalWeb"/>
              <w:spacing w:before="0" w:beforeAutospacing="0" w:after="0" w:afterAutospacing="0"/>
            </w:pPr>
            <w:r>
              <w:t>Param</w:t>
            </w:r>
          </w:p>
        </w:tc>
        <w:tc>
          <w:tcPr>
            <w:tcW w:w="3588" w:type="dxa"/>
            <w:tcBorders>
              <w:top w:val="single" w:sz="8" w:space="0" w:color="000000"/>
              <w:left w:val="single" w:sz="8" w:space="0" w:color="000000"/>
              <w:bottom w:val="single" w:sz="8" w:space="0" w:color="000000"/>
              <w:right w:val="single" w:sz="8" w:space="0" w:color="000000"/>
            </w:tcBorders>
          </w:tcPr>
          <w:p w:rsidR="00696630" w:rsidRPr="00696630" w:rsidRDefault="00696630" w:rsidP="00696630">
            <w:pPr>
              <w:pStyle w:val="NormalWeb"/>
              <w:spacing w:before="0" w:beforeAutospacing="0" w:after="0" w:afterAutospacing="0"/>
            </w:pPr>
            <w:r>
              <w:rPr>
                <w:color w:val="000000"/>
              </w:rPr>
              <w:t>t</w:t>
            </w:r>
            <w:r w:rsidRPr="00696630">
              <w:rPr>
                <w:color w:val="000000"/>
              </w:rPr>
              <w:t>ype</w:t>
            </w:r>
            <w:r>
              <w:rPr>
                <w:color w:val="000000"/>
              </w:rPr>
              <w:t xml:space="preserve"> </w:t>
            </w:r>
            <w:r w:rsidRPr="00696630">
              <w:rPr>
                <w:color w:val="FF0000"/>
              </w:rPr>
              <w:t>(*),num</w:t>
            </w:r>
            <w:r w:rsidRPr="00696630">
              <w:rPr>
                <w:color w:val="000000"/>
              </w:rPr>
              <w:t>:</w:t>
            </w:r>
            <w:r>
              <w:rPr>
                <w:color w:val="000000"/>
              </w:rPr>
              <w:t xml:space="preserve"> </w:t>
            </w:r>
            <w:r w:rsidRPr="00696630">
              <w:rPr>
                <w:color w:val="000000"/>
              </w:rPr>
              <w:t>1</w:t>
            </w:r>
          </w:p>
          <w:p w:rsidR="0049486C" w:rsidRPr="00696630" w:rsidRDefault="00696630" w:rsidP="00696630">
            <w:pPr>
              <w:pStyle w:val="NormalWeb"/>
              <w:spacing w:before="0" w:beforeAutospacing="0" w:after="0" w:afterAutospacing="0"/>
              <w:rPr>
                <w:color w:val="000000"/>
              </w:rPr>
            </w:pPr>
            <w:r>
              <w:rPr>
                <w:color w:val="000000"/>
              </w:rPr>
              <w:t>i</w:t>
            </w:r>
            <w:r w:rsidRPr="00696630">
              <w:rPr>
                <w:color w:val="000000"/>
              </w:rPr>
              <w:t>d</w:t>
            </w:r>
            <w:r>
              <w:rPr>
                <w:color w:val="000000"/>
              </w:rPr>
              <w:t xml:space="preserve"> </w:t>
            </w:r>
            <w:r w:rsidRPr="00696630">
              <w:rPr>
                <w:color w:val="FF0000"/>
              </w:rPr>
              <w:t>(*)</w:t>
            </w:r>
            <w:r w:rsidRPr="00696630">
              <w:rPr>
                <w:color w:val="000000"/>
              </w:rPr>
              <w:t>:5d9ee12093bb07252614cb4c</w:t>
            </w:r>
          </w:p>
        </w:tc>
      </w:tr>
      <w:tr w:rsidR="0049486C" w:rsidTr="0049486C">
        <w:tc>
          <w:tcPr>
            <w:tcW w:w="6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486C" w:rsidRDefault="0049486C">
            <w:pPr>
              <w:pStyle w:val="NormalWeb"/>
              <w:spacing w:before="0" w:beforeAutospacing="0" w:after="0" w:afterAutospacing="0"/>
            </w:pPr>
          </w:p>
        </w:tc>
        <w:tc>
          <w:tcPr>
            <w:tcW w:w="3588" w:type="dxa"/>
            <w:tcBorders>
              <w:top w:val="single" w:sz="8" w:space="0" w:color="000000"/>
              <w:left w:val="single" w:sz="8" w:space="0" w:color="000000"/>
              <w:bottom w:val="single" w:sz="8" w:space="0" w:color="000000"/>
              <w:right w:val="single" w:sz="8" w:space="0" w:color="000000"/>
            </w:tcBorders>
          </w:tcPr>
          <w:p w:rsidR="0049486C" w:rsidRDefault="0049486C" w:rsidP="0049486C">
            <w:pPr>
              <w:pStyle w:val="NormalWeb"/>
              <w:spacing w:before="0" w:beforeAutospacing="0" w:after="0" w:afterAutospacing="0"/>
            </w:pPr>
            <w:r>
              <w:rPr>
                <w:rFonts w:ascii="Arial" w:hAnsi="Arial" w:cs="Arial"/>
                <w:color w:val="000000"/>
                <w:sz w:val="22"/>
                <w:szCs w:val="22"/>
              </w:rPr>
              <w:t>{</w:t>
            </w:r>
          </w:p>
          <w:p w:rsidR="0049486C" w:rsidRDefault="0049486C" w:rsidP="0049486C">
            <w:pPr>
              <w:pStyle w:val="NormalWeb"/>
              <w:spacing w:before="0" w:beforeAutospacing="0" w:after="0" w:afterAutospacing="0"/>
            </w:pPr>
            <w:r>
              <w:rPr>
                <w:rFonts w:ascii="Arial" w:hAnsi="Arial" w:cs="Arial"/>
                <w:color w:val="000000"/>
                <w:sz w:val="22"/>
                <w:szCs w:val="22"/>
              </w:rPr>
              <w:t>    "status": 200,</w:t>
            </w:r>
          </w:p>
          <w:p w:rsidR="0049486C" w:rsidRDefault="0049486C" w:rsidP="0049486C">
            <w:pPr>
              <w:pStyle w:val="NormalWeb"/>
              <w:spacing w:before="0" w:beforeAutospacing="0" w:after="0" w:afterAutospacing="0"/>
            </w:pPr>
            <w:r>
              <w:rPr>
                <w:rFonts w:ascii="Arial" w:hAnsi="Arial" w:cs="Arial"/>
                <w:color w:val="000000"/>
                <w:sz w:val="22"/>
                <w:szCs w:val="22"/>
              </w:rPr>
              <w:t>    "data": {</w:t>
            </w:r>
          </w:p>
          <w:p w:rsidR="0049486C" w:rsidRDefault="0049486C" w:rsidP="0049486C">
            <w:pPr>
              <w:pStyle w:val="NormalWeb"/>
              <w:spacing w:before="0" w:beforeAutospacing="0" w:after="0" w:afterAutospacing="0"/>
            </w:pPr>
            <w:r>
              <w:rPr>
                <w:rFonts w:ascii="Arial" w:hAnsi="Arial" w:cs="Arial"/>
                <w:color w:val="000000"/>
                <w:sz w:val="22"/>
                <w:szCs w:val="22"/>
              </w:rPr>
              <w:t>        "_id": {</w:t>
            </w:r>
          </w:p>
          <w:p w:rsidR="0049486C" w:rsidRDefault="0049486C" w:rsidP="0049486C">
            <w:pPr>
              <w:pStyle w:val="NormalWeb"/>
              <w:spacing w:before="0" w:beforeAutospacing="0" w:after="0" w:afterAutospacing="0"/>
            </w:pPr>
            <w:r>
              <w:rPr>
                <w:rFonts w:ascii="Arial" w:hAnsi="Arial" w:cs="Arial"/>
                <w:color w:val="000000"/>
                <w:sz w:val="22"/>
                <w:szCs w:val="22"/>
              </w:rPr>
              <w:t>            "$oid": "5d9ee12093bb07252614cb4c"</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Pr>
              <w:pStyle w:val="NormalWeb"/>
              <w:spacing w:before="0" w:beforeAutospacing="0" w:after="0" w:afterAutospacing="0"/>
            </w:pPr>
            <w:r>
              <w:rPr>
                <w:rFonts w:ascii="Arial" w:hAnsi="Arial" w:cs="Arial"/>
                <w:color w:val="000000"/>
                <w:sz w:val="22"/>
                <w:szCs w:val="22"/>
              </w:rPr>
              <w:t>        "name": "Sirius 2011",</w:t>
            </w:r>
          </w:p>
          <w:p w:rsidR="0049486C" w:rsidRDefault="0049486C" w:rsidP="0049486C">
            <w:pPr>
              <w:pStyle w:val="NormalWeb"/>
              <w:spacing w:before="0" w:beforeAutospacing="0" w:after="0" w:afterAutospacing="0"/>
            </w:pPr>
            <w:r>
              <w:rPr>
                <w:rFonts w:ascii="Arial" w:hAnsi="Arial" w:cs="Arial"/>
                <w:color w:val="000000"/>
                <w:sz w:val="22"/>
                <w:szCs w:val="22"/>
              </w:rPr>
              <w:t>        "str_name": "Xe máy Yamaha Sirius 2011",</w:t>
            </w:r>
          </w:p>
          <w:p w:rsidR="0049486C" w:rsidRDefault="0049486C" w:rsidP="0049486C">
            <w:pPr>
              <w:pStyle w:val="NormalWeb"/>
              <w:spacing w:before="0" w:beforeAutospacing="0" w:after="0" w:afterAutospacing="0"/>
            </w:pPr>
            <w:r>
              <w:rPr>
                <w:rFonts w:ascii="Arial" w:hAnsi="Arial" w:cs="Arial"/>
                <w:color w:val="000000"/>
                <w:sz w:val="22"/>
                <w:szCs w:val="22"/>
              </w:rPr>
              <w:lastRenderedPageBreak/>
              <w:t>        "str_parent_id": "5d9b062161d0746c67734cc2.5d9c4d3e61d0745611632d22",</w:t>
            </w:r>
          </w:p>
          <w:p w:rsidR="0049486C" w:rsidRDefault="0049486C" w:rsidP="0049486C">
            <w:pPr>
              <w:pStyle w:val="NormalWeb"/>
              <w:spacing w:before="0" w:beforeAutospacing="0" w:after="0" w:afterAutospacing="0"/>
            </w:pPr>
            <w:r>
              <w:rPr>
                <w:rFonts w:ascii="Arial" w:hAnsi="Arial" w:cs="Arial"/>
                <w:color w:val="000000"/>
                <w:sz w:val="22"/>
                <w:szCs w:val="22"/>
              </w:rPr>
              <w:t>        "depreciations": [</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Pr>
              <w:pStyle w:val="NormalWeb"/>
              <w:spacing w:before="0" w:beforeAutospacing="0" w:after="0" w:afterAutospacing="0"/>
            </w:pPr>
            <w:r>
              <w:rPr>
                <w:rFonts w:ascii="Arial" w:hAnsi="Arial" w:cs="Arial"/>
                <w:color w:val="000000"/>
                <w:sz w:val="22"/>
                <w:szCs w:val="22"/>
              </w:rPr>
              <w:t>                "name": "Bổ máy",</w:t>
            </w:r>
          </w:p>
          <w:p w:rsidR="0049486C" w:rsidRDefault="0049486C" w:rsidP="0049486C">
            <w:pPr>
              <w:pStyle w:val="NormalWeb"/>
              <w:spacing w:before="0" w:beforeAutospacing="0" w:after="0" w:afterAutospacing="0"/>
            </w:pPr>
            <w:r>
              <w:rPr>
                <w:rFonts w:ascii="Arial" w:hAnsi="Arial" w:cs="Arial"/>
                <w:color w:val="000000"/>
                <w:sz w:val="22"/>
                <w:szCs w:val="22"/>
              </w:rPr>
              <w:t>                "slug": "bo-may",</w:t>
            </w:r>
          </w:p>
          <w:p w:rsidR="0049486C" w:rsidRDefault="0049486C" w:rsidP="0049486C">
            <w:pPr>
              <w:pStyle w:val="NormalWeb"/>
              <w:spacing w:before="0" w:beforeAutospacing="0" w:after="0" w:afterAutospacing="0"/>
            </w:pPr>
            <w:r>
              <w:rPr>
                <w:rFonts w:ascii="Arial" w:hAnsi="Arial" w:cs="Arial"/>
                <w:color w:val="000000"/>
                <w:sz w:val="22"/>
                <w:szCs w:val="22"/>
              </w:rPr>
              <w:t>                "price": "110000"</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Pr>
              <w:pStyle w:val="NormalWeb"/>
              <w:spacing w:before="0" w:beforeAutospacing="0" w:after="0" w:afterAutospacing="0"/>
            </w:pPr>
            <w:r>
              <w:rPr>
                <w:rFonts w:ascii="Arial" w:hAnsi="Arial" w:cs="Arial"/>
                <w:color w:val="000000"/>
                <w:sz w:val="22"/>
                <w:szCs w:val="22"/>
              </w:rPr>
              <w:t>                "name": "Tai nạn phần đầu, đuôi (bị nhẹ)",</w:t>
            </w:r>
          </w:p>
          <w:p w:rsidR="0049486C" w:rsidRDefault="0049486C" w:rsidP="0049486C">
            <w:pPr>
              <w:pStyle w:val="NormalWeb"/>
              <w:spacing w:before="0" w:beforeAutospacing="0" w:after="0" w:afterAutospacing="0"/>
            </w:pPr>
            <w:r>
              <w:rPr>
                <w:rFonts w:ascii="Arial" w:hAnsi="Arial" w:cs="Arial"/>
                <w:color w:val="000000"/>
                <w:sz w:val="22"/>
                <w:szCs w:val="22"/>
              </w:rPr>
              <w:t>                "slug": "tai-nan-phan-dau-duoi-bi-nhe",</w:t>
            </w:r>
          </w:p>
          <w:p w:rsidR="0049486C" w:rsidRDefault="0049486C" w:rsidP="0049486C">
            <w:pPr>
              <w:pStyle w:val="NormalWeb"/>
              <w:spacing w:before="0" w:beforeAutospacing="0" w:after="0" w:afterAutospacing="0"/>
            </w:pPr>
            <w:r>
              <w:rPr>
                <w:rFonts w:ascii="Arial" w:hAnsi="Arial" w:cs="Arial"/>
                <w:color w:val="000000"/>
                <w:sz w:val="22"/>
                <w:szCs w:val="22"/>
              </w:rPr>
              <w:t>                "price": "210000"</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Pr>
              <w:pStyle w:val="NormalWeb"/>
              <w:spacing w:before="0" w:beforeAutospacing="0" w:after="0" w:afterAutospacing="0"/>
            </w:pPr>
            <w:r>
              <w:rPr>
                <w:rFonts w:ascii="Arial" w:hAnsi="Arial" w:cs="Arial"/>
                <w:color w:val="000000"/>
                <w:sz w:val="22"/>
                <w:szCs w:val="22"/>
              </w:rPr>
              <w:t>        "parent_id": "5d9c4d3e61d0745611632d22",</w:t>
            </w:r>
          </w:p>
          <w:p w:rsidR="0049486C" w:rsidRDefault="0049486C" w:rsidP="0049486C">
            <w:pPr>
              <w:pStyle w:val="NormalWeb"/>
              <w:spacing w:before="0" w:beforeAutospacing="0" w:after="0" w:afterAutospacing="0"/>
            </w:pPr>
            <w:r>
              <w:rPr>
                <w:rFonts w:ascii="Arial" w:hAnsi="Arial" w:cs="Arial"/>
                <w:color w:val="000000"/>
                <w:sz w:val="22"/>
                <w:szCs w:val="22"/>
              </w:rPr>
              <w:t>        "status": "active",</w:t>
            </w:r>
          </w:p>
          <w:p w:rsidR="0049486C" w:rsidRDefault="0049486C" w:rsidP="0049486C">
            <w:pPr>
              <w:pStyle w:val="NormalWeb"/>
              <w:spacing w:before="0" w:beforeAutospacing="0" w:after="0" w:afterAutospacing="0"/>
            </w:pPr>
            <w:r>
              <w:rPr>
                <w:rFonts w:ascii="Arial" w:hAnsi="Arial" w:cs="Arial"/>
                <w:color w:val="000000"/>
                <w:sz w:val="22"/>
                <w:szCs w:val="22"/>
              </w:rPr>
              <w:t>        "created_at": "1570609395",</w:t>
            </w:r>
          </w:p>
          <w:p w:rsidR="0049486C" w:rsidRDefault="0049486C" w:rsidP="0049486C">
            <w:pPr>
              <w:pStyle w:val="NormalWeb"/>
              <w:spacing w:before="0" w:beforeAutospacing="0" w:after="0" w:afterAutospacing="0"/>
            </w:pPr>
            <w:r>
              <w:rPr>
                <w:rFonts w:ascii="Arial" w:hAnsi="Arial" w:cs="Arial"/>
                <w:color w:val="000000"/>
                <w:sz w:val="22"/>
                <w:szCs w:val="22"/>
              </w:rPr>
              <w:t>        "updated_by": "tranhoang565@gmail.com",</w:t>
            </w:r>
          </w:p>
          <w:p w:rsidR="0049486C" w:rsidRDefault="0049486C" w:rsidP="0049486C">
            <w:pPr>
              <w:pStyle w:val="NormalWeb"/>
              <w:spacing w:before="0" w:beforeAutospacing="0" w:after="0" w:afterAutospacing="0"/>
            </w:pPr>
            <w:r>
              <w:rPr>
                <w:rFonts w:ascii="Arial" w:hAnsi="Arial" w:cs="Arial"/>
                <w:color w:val="000000"/>
                <w:sz w:val="22"/>
                <w:szCs w:val="22"/>
              </w:rPr>
              <w:t>        "price": "11000000",</w:t>
            </w:r>
          </w:p>
          <w:p w:rsidR="0049486C" w:rsidRDefault="0049486C" w:rsidP="0049486C">
            <w:pPr>
              <w:pStyle w:val="NormalWeb"/>
              <w:spacing w:before="0" w:beforeAutospacing="0" w:after="0" w:afterAutospacing="0"/>
            </w:pPr>
            <w:r>
              <w:rPr>
                <w:rFonts w:ascii="Arial" w:hAnsi="Arial" w:cs="Arial"/>
                <w:color w:val="000000"/>
                <w:sz w:val="22"/>
                <w:szCs w:val="22"/>
              </w:rPr>
              <w:t>        "type": "1",</w:t>
            </w:r>
          </w:p>
          <w:p w:rsidR="0049486C" w:rsidRDefault="0049486C" w:rsidP="0049486C">
            <w:pPr>
              <w:pStyle w:val="NormalWeb"/>
              <w:spacing w:before="0" w:beforeAutospacing="0" w:after="0" w:afterAutospacing="0"/>
            </w:pPr>
            <w:r>
              <w:rPr>
                <w:rFonts w:ascii="Arial" w:hAnsi="Arial" w:cs="Arial"/>
                <w:color w:val="000000"/>
                <w:sz w:val="22"/>
                <w:szCs w:val="22"/>
              </w:rPr>
              <w:t>        "updated_at": "1570675505"</w:t>
            </w:r>
          </w:p>
          <w:p w:rsidR="0049486C" w:rsidRDefault="0049486C" w:rsidP="0049486C">
            <w:pPr>
              <w:pStyle w:val="NormalWeb"/>
              <w:spacing w:before="0" w:beforeAutospacing="0" w:after="0" w:afterAutospacing="0"/>
            </w:pPr>
            <w:r>
              <w:rPr>
                <w:rFonts w:ascii="Arial" w:hAnsi="Arial" w:cs="Arial"/>
                <w:color w:val="000000"/>
                <w:sz w:val="22"/>
                <w:szCs w:val="22"/>
              </w:rPr>
              <w:t>    },</w:t>
            </w:r>
          </w:p>
          <w:p w:rsidR="0049486C" w:rsidRDefault="0049486C" w:rsidP="0049486C"/>
          <w:p w:rsidR="0049486C" w:rsidRDefault="0049486C" w:rsidP="0049486C">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
        </w:tc>
      </w:tr>
    </w:tbl>
    <w:p w:rsidR="00FF295C" w:rsidRDefault="00FF295C" w:rsidP="00E03316">
      <w:pPr>
        <w:spacing w:before="400" w:after="120"/>
        <w:rPr>
          <w:rFonts w:ascii="Arial" w:eastAsia="Times New Roman" w:hAnsi="Arial" w:cs="Arial"/>
          <w:color w:val="000000"/>
          <w:sz w:val="40"/>
          <w:szCs w:val="40"/>
        </w:rPr>
      </w:pPr>
    </w:p>
    <w:p w:rsidR="00FF295C" w:rsidRPr="00E03316" w:rsidRDefault="000E1762" w:rsidP="00FF295C">
      <w:pPr>
        <w:spacing w:before="400" w:after="120"/>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19</w:t>
      </w:r>
      <w:r w:rsidR="00FF295C">
        <w:rPr>
          <w:rFonts w:ascii="Arial" w:eastAsia="Times New Roman" w:hAnsi="Arial" w:cs="Arial"/>
          <w:color w:val="000000"/>
          <w:kern w:val="36"/>
          <w:sz w:val="40"/>
          <w:szCs w:val="40"/>
        </w:rPr>
        <w:t>. Tạo hợp đồng</w:t>
      </w:r>
    </w:p>
    <w:tbl>
      <w:tblPr>
        <w:tblW w:w="9980" w:type="dxa"/>
        <w:tblCellMar>
          <w:top w:w="15" w:type="dxa"/>
          <w:left w:w="15" w:type="dxa"/>
          <w:bottom w:w="15" w:type="dxa"/>
          <w:right w:w="15" w:type="dxa"/>
        </w:tblCellMar>
        <w:tblLook w:val="04A0" w:firstRow="1" w:lastRow="0" w:firstColumn="1" w:lastColumn="0" w:noHBand="0" w:noVBand="1"/>
      </w:tblPr>
      <w:tblGrid>
        <w:gridCol w:w="3641"/>
        <w:gridCol w:w="6339"/>
      </w:tblGrid>
      <w:tr w:rsidR="004934EA" w:rsidRPr="00E03316" w:rsidTr="00646BA4">
        <w:trPr>
          <w:trHeight w:val="600"/>
        </w:trPr>
        <w:tc>
          <w:tcPr>
            <w:tcW w:w="3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34EA" w:rsidRPr="00E03316" w:rsidRDefault="004934EA" w:rsidP="004934E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6339" w:type="dxa"/>
            <w:tcBorders>
              <w:top w:val="single" w:sz="8" w:space="0" w:color="000000"/>
              <w:left w:val="single" w:sz="8" w:space="0" w:color="000000"/>
              <w:bottom w:val="single" w:sz="8" w:space="0" w:color="000000"/>
              <w:right w:val="single" w:sz="8" w:space="0" w:color="000000"/>
            </w:tcBorders>
          </w:tcPr>
          <w:p w:rsidR="004934EA" w:rsidRPr="00E03316" w:rsidRDefault="004934EA" w:rsidP="004934EA">
            <w:pPr>
              <w:spacing w:before="240"/>
              <w:rPr>
                <w:rFonts w:ascii="Times New Roman" w:eastAsia="Times New Roman" w:hAnsi="Times New Roman" w:cs="Times New Roman"/>
                <w:sz w:val="24"/>
                <w:szCs w:val="24"/>
              </w:rPr>
            </w:pPr>
            <w:r w:rsidRPr="00E03316">
              <w:rPr>
                <w:rFonts w:ascii="Arial" w:eastAsia="Times New Roman" w:hAnsi="Arial" w:cs="Arial"/>
                <w:color w:val="000000"/>
              </w:rPr>
              <w:t>/contract/</w:t>
            </w:r>
            <w:r w:rsidR="00161FF9">
              <w:rPr>
                <w:rFonts w:ascii="Arial" w:eastAsia="Times New Roman" w:hAnsi="Arial" w:cs="Arial"/>
                <w:color w:val="000000"/>
              </w:rPr>
              <w:t>client_</w:t>
            </w:r>
            <w:r w:rsidRPr="00E03316">
              <w:rPr>
                <w:rFonts w:ascii="Arial" w:eastAsia="Times New Roman" w:hAnsi="Arial" w:cs="Arial"/>
                <w:color w:val="000000"/>
              </w:rPr>
              <w:t>process_create_contract</w:t>
            </w:r>
          </w:p>
        </w:tc>
      </w:tr>
      <w:tr w:rsidR="004934EA" w:rsidRPr="00E03316" w:rsidTr="00646BA4">
        <w:trPr>
          <w:trHeight w:val="460"/>
        </w:trPr>
        <w:tc>
          <w:tcPr>
            <w:tcW w:w="3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EA" w:rsidRPr="00E03316" w:rsidRDefault="004934EA" w:rsidP="004934EA">
            <w:pPr>
              <w:spacing w:before="240"/>
              <w:rPr>
                <w:rFonts w:ascii="Times New Roman" w:eastAsia="Times New Roman" w:hAnsi="Times New Roman" w:cs="Times New Roman"/>
                <w:sz w:val="24"/>
                <w:szCs w:val="24"/>
              </w:rPr>
            </w:pPr>
            <w:r>
              <w:rPr>
                <w:rFonts w:ascii="Arial" w:eastAsia="Times New Roman" w:hAnsi="Arial" w:cs="Arial"/>
                <w:color w:val="000000"/>
              </w:rPr>
              <w:t>M</w:t>
            </w:r>
            <w:r w:rsidRPr="00E03316">
              <w:rPr>
                <w:rFonts w:ascii="Arial" w:eastAsia="Times New Roman" w:hAnsi="Arial" w:cs="Arial"/>
                <w:color w:val="000000"/>
              </w:rPr>
              <w:t xml:space="preserve">ethod: </w:t>
            </w:r>
          </w:p>
        </w:tc>
        <w:tc>
          <w:tcPr>
            <w:tcW w:w="6339" w:type="dxa"/>
            <w:tcBorders>
              <w:top w:val="single" w:sz="8" w:space="0" w:color="000000"/>
              <w:left w:val="single" w:sz="8" w:space="0" w:color="000000"/>
              <w:bottom w:val="single" w:sz="8" w:space="0" w:color="000000"/>
              <w:right w:val="single" w:sz="8" w:space="0" w:color="000000"/>
            </w:tcBorders>
          </w:tcPr>
          <w:p w:rsidR="004934EA" w:rsidRPr="00E03316" w:rsidRDefault="004934EA" w:rsidP="004934EA">
            <w:pPr>
              <w:spacing w:before="240"/>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646BA4" w:rsidRPr="00E03316" w:rsidTr="00646BA4">
        <w:trPr>
          <w:trHeight w:val="460"/>
        </w:trPr>
        <w:tc>
          <w:tcPr>
            <w:tcW w:w="3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BA4" w:rsidRPr="00646BA4" w:rsidRDefault="00646BA4" w:rsidP="004934EA">
            <w:pPr>
              <w:spacing w:before="240"/>
              <w:rPr>
                <w:rFonts w:ascii="Arial" w:eastAsia="Times New Roman" w:hAnsi="Arial" w:cs="Arial"/>
                <w:color w:val="000000"/>
                <w:sz w:val="24"/>
                <w:szCs w:val="24"/>
              </w:rPr>
            </w:pPr>
            <w:r w:rsidRPr="00646BA4">
              <w:rPr>
                <w:rFonts w:ascii="Arial" w:eastAsia="Times New Roman" w:hAnsi="Arial" w:cs="Arial"/>
                <w:color w:val="000000"/>
                <w:sz w:val="24"/>
                <w:szCs w:val="24"/>
              </w:rPr>
              <w:t>Headers</w:t>
            </w:r>
          </w:p>
        </w:tc>
        <w:tc>
          <w:tcPr>
            <w:tcW w:w="6339" w:type="dxa"/>
            <w:tcBorders>
              <w:top w:val="single" w:sz="8" w:space="0" w:color="000000"/>
              <w:left w:val="single" w:sz="8" w:space="0" w:color="000000"/>
              <w:bottom w:val="single" w:sz="8" w:space="0" w:color="000000"/>
              <w:right w:val="single" w:sz="8" w:space="0" w:color="000000"/>
            </w:tcBorders>
          </w:tcPr>
          <w:p w:rsidR="00646BA4" w:rsidRDefault="00646BA4" w:rsidP="00646BA4">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Pr="00E03316">
              <w:rPr>
                <w:rFonts w:ascii="Arial" w:eastAsia="Times New Roman" w:hAnsi="Arial" w:cs="Arial"/>
                <w:color w:val="000000"/>
              </w:rPr>
              <w:t>eyJ0eXAiOiJKV1QiLCJhbGciOiJIUzI1NiJ9.ey</w:t>
            </w:r>
          </w:p>
          <w:p w:rsidR="00646BA4" w:rsidRDefault="00646BA4" w:rsidP="00646BA4">
            <w:pPr>
              <w:rPr>
                <w:rFonts w:ascii="Arial" w:eastAsia="Times New Roman" w:hAnsi="Arial" w:cs="Arial"/>
                <w:color w:val="000000"/>
              </w:rPr>
            </w:pPr>
            <w:r w:rsidRPr="00E03316">
              <w:rPr>
                <w:rFonts w:ascii="Arial" w:eastAsia="Times New Roman" w:hAnsi="Arial" w:cs="Arial"/>
                <w:color w:val="000000"/>
              </w:rPr>
              <w:t>JpZCI6IjVkODRhMDdkNjFkMDc0Mjc0YTdlYTU3MiIsImVtYWlsI</w:t>
            </w:r>
          </w:p>
          <w:p w:rsidR="00646BA4" w:rsidRDefault="00646BA4" w:rsidP="00646BA4">
            <w:pPr>
              <w:rPr>
                <w:rFonts w:ascii="Arial" w:eastAsia="Times New Roman" w:hAnsi="Arial" w:cs="Arial"/>
                <w:color w:val="000000"/>
              </w:rPr>
            </w:pPr>
            <w:r w:rsidRPr="00E03316">
              <w:rPr>
                <w:rFonts w:ascii="Arial" w:eastAsia="Times New Roman" w:hAnsi="Arial" w:cs="Arial"/>
                <w:color w:val="000000"/>
              </w:rPr>
              <w:t>joidHJhbmhvYW5nNTY1QGdtYWlsLmNvbSIsImZ1bGxfbmFtZS</w:t>
            </w:r>
          </w:p>
          <w:p w:rsidR="00646BA4" w:rsidRDefault="00646BA4" w:rsidP="00646BA4">
            <w:pPr>
              <w:rPr>
                <w:rFonts w:ascii="Arial" w:eastAsia="Times New Roman" w:hAnsi="Arial" w:cs="Arial"/>
                <w:color w:val="000000"/>
              </w:rPr>
            </w:pPr>
            <w:r w:rsidRPr="00E03316">
              <w:rPr>
                <w:rFonts w:ascii="Arial" w:eastAsia="Times New Roman" w:hAnsi="Arial" w:cs="Arial"/>
                <w:color w:val="000000"/>
              </w:rPr>
              <w:t>I6InRyXHUxZWE3biBob1x1MDBlMG5nIiwidGltZSI6eyIkZGF0ZS</w:t>
            </w:r>
          </w:p>
          <w:p w:rsidR="00646BA4" w:rsidRDefault="00646BA4" w:rsidP="00646BA4">
            <w:pPr>
              <w:rPr>
                <w:rFonts w:ascii="Arial" w:eastAsia="Times New Roman" w:hAnsi="Arial" w:cs="Arial"/>
                <w:color w:val="000000"/>
              </w:rPr>
            </w:pPr>
            <w:r w:rsidRPr="00E03316">
              <w:rPr>
                <w:rFonts w:ascii="Arial" w:eastAsia="Times New Roman" w:hAnsi="Arial" w:cs="Arial"/>
                <w:color w:val="000000"/>
              </w:rPr>
              <w:t>I6eyIkbnVtYmVyTG9uZyI6IjE1NjkyMDQzMDIifX19.W6IzVOxxM</w:t>
            </w:r>
          </w:p>
          <w:p w:rsidR="00646BA4" w:rsidRDefault="00646BA4" w:rsidP="00646BA4">
            <w:pPr>
              <w:rPr>
                <w:rFonts w:ascii="Arial" w:eastAsia="Times New Roman" w:hAnsi="Arial" w:cs="Arial"/>
                <w:color w:val="000000"/>
              </w:rPr>
            </w:pPr>
            <w:r w:rsidRPr="00E03316">
              <w:rPr>
                <w:rFonts w:ascii="Arial" w:eastAsia="Times New Roman" w:hAnsi="Arial" w:cs="Arial"/>
                <w:color w:val="000000"/>
              </w:rPr>
              <w:t>re2sL3NmVFmxQBZIHfKfJtpLo5WMM3_0YQ</w:t>
            </w:r>
          </w:p>
          <w:p w:rsidR="00646BA4" w:rsidRDefault="00646BA4" w:rsidP="00646BA4">
            <w:pPr>
              <w:rPr>
                <w:rFonts w:ascii="Arial" w:eastAsia="Times New Roman" w:hAnsi="Arial" w:cs="Arial"/>
                <w:color w:val="000000"/>
              </w:rPr>
            </w:pPr>
            <w:r>
              <w:rPr>
                <w:rFonts w:ascii="Arial" w:eastAsia="Times New Roman" w:hAnsi="Arial" w:cs="Arial"/>
                <w:color w:val="000000"/>
              </w:rPr>
              <w:t>”</w:t>
            </w:r>
          </w:p>
          <w:p w:rsidR="00646BA4" w:rsidRDefault="00646BA4" w:rsidP="00646BA4">
            <w:pPr>
              <w:rPr>
                <w:rFonts w:ascii="Arial" w:eastAsia="Times New Roman" w:hAnsi="Arial" w:cs="Arial"/>
                <w:color w:val="000000"/>
              </w:rPr>
            </w:pPr>
          </w:p>
          <w:p w:rsidR="00646BA4" w:rsidRPr="006B15AE" w:rsidRDefault="00646BA4" w:rsidP="00646BA4">
            <w:pPr>
              <w:spacing w:before="240"/>
              <w:rPr>
                <w:rFonts w:ascii="Arial" w:eastAsia="Times New Roman" w:hAnsi="Arial" w:cs="Arial"/>
                <w:color w:val="FFC000"/>
                <w:kern w:val="36"/>
                <w:sz w:val="28"/>
                <w:szCs w:val="28"/>
                <w:shd w:val="clear" w:color="auto" w:fill="FAFAFA"/>
              </w:rPr>
            </w:pPr>
            <w:r>
              <w:rPr>
                <w:rFonts w:ascii="Arial" w:eastAsia="Times New Roman" w:hAnsi="Arial" w:cs="Arial"/>
                <w:color w:val="000000"/>
              </w:rPr>
              <w:t>Content-type</w:t>
            </w:r>
            <w:r w:rsidRPr="003D0A05">
              <w:rPr>
                <w:rFonts w:ascii="Arial" w:eastAsia="Times New Roman" w:hAnsi="Arial" w:cs="Arial"/>
                <w:i/>
                <w:color w:val="000000"/>
              </w:rPr>
              <w:t xml:space="preserve">: </w:t>
            </w:r>
            <w:r w:rsidRPr="003D0A05">
              <w:rPr>
                <w:rFonts w:ascii="Times New Roman" w:hAnsi="Times New Roman" w:cs="Times New Roman"/>
                <w:i/>
                <w:color w:val="505050"/>
                <w:sz w:val="24"/>
                <w:szCs w:val="24"/>
                <w:shd w:val="clear" w:color="auto" w:fill="FFFFFF"/>
              </w:rPr>
              <w:t>application/x-www-form-urlencoded</w:t>
            </w:r>
          </w:p>
        </w:tc>
      </w:tr>
      <w:tr w:rsidR="00646BA4" w:rsidRPr="00E03316" w:rsidTr="00646BA4">
        <w:trPr>
          <w:trHeight w:val="31680"/>
        </w:trPr>
        <w:tc>
          <w:tcPr>
            <w:tcW w:w="3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6BA4" w:rsidRPr="00E03316" w:rsidRDefault="00646BA4" w:rsidP="00646B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Param</w:t>
            </w:r>
          </w:p>
        </w:tc>
        <w:tc>
          <w:tcPr>
            <w:tcW w:w="6339" w:type="dxa"/>
            <w:tcBorders>
              <w:top w:val="single" w:sz="8" w:space="0" w:color="000000"/>
              <w:left w:val="single" w:sz="8" w:space="0" w:color="000000"/>
              <w:bottom w:val="single" w:sz="8" w:space="0" w:color="000000"/>
              <w:right w:val="single" w:sz="8" w:space="0" w:color="000000"/>
            </w:tcBorders>
          </w:tcPr>
          <w:p w:rsidR="008B4D81" w:rsidRDefault="00161FF9" w:rsidP="00646BA4">
            <w:pPr>
              <w:spacing w:before="240"/>
              <w:rPr>
                <w:rFonts w:ascii="Arial" w:eastAsia="Times New Roman" w:hAnsi="Arial" w:cs="Arial"/>
                <w:color w:val="000000"/>
              </w:rPr>
            </w:pPr>
            <w:r>
              <w:rPr>
                <w:rFonts w:ascii="Arial" w:eastAsia="Times New Roman" w:hAnsi="Arial" w:cs="Arial"/>
                <w:color w:val="000000"/>
              </w:rPr>
              <w:t>t</w:t>
            </w:r>
            <w:r w:rsidR="00646BA4" w:rsidRPr="00E03316">
              <w:rPr>
                <w:rFonts w:ascii="Arial" w:eastAsia="Times New Roman" w:hAnsi="Arial" w:cs="Arial"/>
                <w:color w:val="000000"/>
              </w:rPr>
              <w:t>ype</w:t>
            </w:r>
            <w:r w:rsidR="00646BA4">
              <w:rPr>
                <w:rFonts w:ascii="Arial" w:eastAsia="Times New Roman" w:hAnsi="Arial" w:cs="Arial"/>
                <w:color w:val="000000"/>
              </w:rPr>
              <w:t xml:space="preserve"> </w:t>
            </w:r>
            <w:r w:rsidR="00646BA4" w:rsidRPr="00646BA4">
              <w:rPr>
                <w:rFonts w:ascii="Times New Roman" w:eastAsia="Times New Roman" w:hAnsi="Times New Roman" w:cs="Times New Roman"/>
                <w:color w:val="FF0000"/>
                <w:sz w:val="24"/>
                <w:szCs w:val="24"/>
              </w:rPr>
              <w:t>(*),num</w:t>
            </w:r>
            <w:r w:rsidR="00646BA4">
              <w:rPr>
                <w:rFonts w:ascii="Arial" w:eastAsia="Times New Roman" w:hAnsi="Arial" w:cs="Arial"/>
                <w:color w:val="000000"/>
              </w:rPr>
              <w:t>: 2</w:t>
            </w:r>
            <w:r w:rsidR="00646BA4" w:rsidRPr="00E03316">
              <w:rPr>
                <w:rFonts w:ascii="Arial" w:eastAsia="Times New Roman" w:hAnsi="Arial" w:cs="Arial"/>
                <w:color w:val="000000"/>
              </w:rPr>
              <w:t>,</w:t>
            </w:r>
          </w:p>
          <w:p w:rsidR="008B4D81" w:rsidRPr="008B4D81" w:rsidRDefault="008B4D81" w:rsidP="00646BA4">
            <w:pPr>
              <w:spacing w:before="240"/>
              <w:rPr>
                <w:rFonts w:ascii="Arial" w:eastAsia="Times New Roman" w:hAnsi="Arial" w:cs="Arial"/>
                <w:color w:val="000000"/>
              </w:rPr>
            </w:pPr>
            <w:r>
              <w:rPr>
                <w:rFonts w:ascii="Arial" w:eastAsia="Times New Roman" w:hAnsi="Arial" w:cs="Arial"/>
                <w:color w:val="000000"/>
              </w:rPr>
              <w:t>//thông tin khách hàng</w:t>
            </w:r>
          </w:p>
          <w:p w:rsidR="00646BA4" w:rsidRPr="00161FF9" w:rsidRDefault="003B3CDC" w:rsidP="00646BA4">
            <w:pPr>
              <w:spacing w:before="2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shd w:val="clear" w:color="auto" w:fill="FFFFFF"/>
              </w:rPr>
              <w:t>customer_infor</w:t>
            </w:r>
            <w:r w:rsidR="00646BA4" w:rsidRPr="00161FF9">
              <w:rPr>
                <w:rFonts w:ascii="Times New Roman" w:eastAsia="Times New Roman" w:hAnsi="Times New Roman" w:cs="Times New Roman"/>
                <w:color w:val="000000" w:themeColor="text1"/>
                <w:sz w:val="24"/>
                <w:szCs w:val="24"/>
                <w:shd w:val="clear" w:color="auto" w:fill="FFFFFF"/>
              </w:rPr>
              <w:t xml:space="preserve"> </w:t>
            </w:r>
            <w:r w:rsidR="00646BA4" w:rsidRPr="00161FF9">
              <w:rPr>
                <w:rFonts w:ascii="Times New Roman" w:eastAsia="Times New Roman" w:hAnsi="Times New Roman" w:cs="Times New Roman"/>
                <w:b/>
                <w:bCs/>
                <w:color w:val="000000" w:themeColor="text1"/>
                <w:sz w:val="24"/>
                <w:szCs w:val="24"/>
                <w:shd w:val="clear" w:color="auto" w:fill="FFFFFF"/>
              </w:rPr>
              <w:t>:</w:t>
            </w:r>
            <w:r w:rsidR="00646BA4" w:rsidRPr="00161FF9">
              <w:rPr>
                <w:rFonts w:ascii="Times New Roman" w:eastAsia="Times New Roman" w:hAnsi="Times New Roman" w:cs="Times New Roman"/>
                <w:color w:val="000000" w:themeColor="text1"/>
                <w:sz w:val="24"/>
                <w:szCs w:val="24"/>
                <w:shd w:val="clear" w:color="auto" w:fill="FFFFFF"/>
              </w:rPr>
              <w:t xml:space="preserve"> </w:t>
            </w:r>
            <w:r w:rsidR="00646BA4" w:rsidRPr="00161FF9">
              <w:rPr>
                <w:rFonts w:ascii="Times New Roman" w:eastAsia="Times New Roman" w:hAnsi="Times New Roman" w:cs="Times New Roman"/>
                <w:b/>
                <w:bCs/>
                <w:color w:val="000000" w:themeColor="text1"/>
                <w:sz w:val="24"/>
                <w:szCs w:val="24"/>
                <w:shd w:val="clear" w:color="auto" w:fill="FFFFFF"/>
              </w:rPr>
              <w:t>[</w:t>
            </w:r>
          </w:p>
          <w:p w:rsidR="00646BA4" w:rsidRPr="00161FF9" w:rsidRDefault="00646BA4" w:rsidP="00646BA4">
            <w:pPr>
              <w:spacing w:before="240"/>
              <w:rPr>
                <w:rFonts w:ascii="Times New Roman" w:eastAsia="Times New Roman" w:hAnsi="Times New Roman" w:cs="Times New Roman"/>
                <w:color w:val="000000" w:themeColor="text1"/>
                <w:sz w:val="24"/>
                <w:szCs w:val="24"/>
              </w:rPr>
            </w:pPr>
            <w:r w:rsidRPr="00161FF9">
              <w:rPr>
                <w:rFonts w:ascii="Times New Roman" w:eastAsia="Times New Roman" w:hAnsi="Times New Roman" w:cs="Times New Roman"/>
                <w:color w:val="000000" w:themeColor="text1"/>
                <w:sz w:val="24"/>
                <w:szCs w:val="24"/>
              </w:rPr>
              <w:t>    </w:t>
            </w:r>
            <w:r w:rsidRPr="00161FF9">
              <w:rPr>
                <w:rFonts w:ascii="Times New Roman" w:eastAsia="Times New Roman" w:hAnsi="Times New Roman" w:cs="Times New Roman"/>
                <w:color w:val="000000" w:themeColor="text1"/>
                <w:sz w:val="24"/>
                <w:szCs w:val="24"/>
              </w:rPr>
              <w:tab/>
              <w:t xml:space="preserve">"status_customer" </w:t>
            </w:r>
            <w:r w:rsidRPr="00161FF9">
              <w:rPr>
                <w:rFonts w:ascii="Times New Roman" w:eastAsia="Times New Roman" w:hAnsi="Times New Roman" w:cs="Times New Roman"/>
                <w:b/>
                <w:bCs/>
                <w:color w:val="000000" w:themeColor="text1"/>
                <w:sz w:val="24"/>
                <w:szCs w:val="24"/>
              </w:rPr>
              <w:t>:</w:t>
            </w:r>
            <w:r w:rsidRPr="00161FF9">
              <w:rPr>
                <w:rFonts w:ascii="Times New Roman" w:eastAsia="Times New Roman" w:hAnsi="Times New Roman" w:cs="Times New Roman"/>
                <w:color w:val="000000" w:themeColor="text1"/>
                <w:sz w:val="24"/>
                <w:szCs w:val="24"/>
              </w:rPr>
              <w:t xml:space="preserve"> "2"</w:t>
            </w:r>
            <w:r w:rsidRPr="00161FF9">
              <w:rPr>
                <w:rFonts w:ascii="Times New Roman" w:eastAsia="Times New Roman" w:hAnsi="Times New Roman" w:cs="Times New Roman"/>
                <w:b/>
                <w:bCs/>
                <w:color w:val="000000" w:themeColor="text1"/>
                <w:sz w:val="24"/>
                <w:szCs w:val="24"/>
              </w:rPr>
              <w:t>,</w:t>
            </w:r>
          </w:p>
          <w:p w:rsidR="00646BA4" w:rsidRPr="00161FF9" w:rsidRDefault="00646BA4" w:rsidP="00646BA4">
            <w:pPr>
              <w:spacing w:before="240"/>
              <w:rPr>
                <w:rFonts w:ascii="Times New Roman" w:eastAsia="Times New Roman" w:hAnsi="Times New Roman" w:cs="Times New Roman"/>
                <w:color w:val="000000" w:themeColor="text1"/>
                <w:sz w:val="24"/>
                <w:szCs w:val="24"/>
              </w:rPr>
            </w:pPr>
            <w:r w:rsidRPr="00161FF9">
              <w:rPr>
                <w:rFonts w:ascii="Times New Roman" w:eastAsia="Times New Roman" w:hAnsi="Times New Roman" w:cs="Times New Roman"/>
                <w:color w:val="000000" w:themeColor="text1"/>
                <w:sz w:val="24"/>
                <w:szCs w:val="24"/>
              </w:rPr>
              <w:t>    </w:t>
            </w:r>
            <w:r w:rsidRPr="00161FF9">
              <w:rPr>
                <w:rFonts w:ascii="Times New Roman" w:eastAsia="Times New Roman" w:hAnsi="Times New Roman" w:cs="Times New Roman"/>
                <w:color w:val="000000" w:themeColor="text1"/>
                <w:sz w:val="24"/>
                <w:szCs w:val="24"/>
              </w:rPr>
              <w:tab/>
              <w:t>"customer_name"</w:t>
            </w:r>
            <w:r w:rsidR="00FD7B9F">
              <w:rPr>
                <w:rFonts w:ascii="Times New Roman" w:eastAsia="Times New Roman" w:hAnsi="Times New Roman" w:cs="Times New Roman"/>
                <w:color w:val="000000" w:themeColor="text1"/>
                <w:sz w:val="24"/>
                <w:szCs w:val="24"/>
              </w:rPr>
              <w:t xml:space="preserve"> </w:t>
            </w:r>
            <w:r w:rsidR="00FD7B9F" w:rsidRPr="00FD7B9F">
              <w:rPr>
                <w:rFonts w:ascii="Times New Roman" w:eastAsia="Times New Roman" w:hAnsi="Times New Roman" w:cs="Times New Roman"/>
                <w:color w:val="FF0000"/>
                <w:sz w:val="24"/>
                <w:szCs w:val="24"/>
              </w:rPr>
              <w:t>(*)</w:t>
            </w:r>
            <w:r w:rsidRPr="00161FF9">
              <w:rPr>
                <w:rFonts w:ascii="Times New Roman" w:eastAsia="Times New Roman" w:hAnsi="Times New Roman" w:cs="Times New Roman"/>
                <w:color w:val="000000" w:themeColor="text1"/>
                <w:sz w:val="24"/>
                <w:szCs w:val="24"/>
              </w:rPr>
              <w:t xml:space="preserve"> </w:t>
            </w:r>
            <w:r w:rsidR="003263F2">
              <w:rPr>
                <w:rFonts w:ascii="Times New Roman" w:eastAsia="Times New Roman" w:hAnsi="Times New Roman" w:cs="Times New Roman"/>
                <w:color w:val="000000" w:themeColor="text1"/>
                <w:sz w:val="24"/>
                <w:szCs w:val="24"/>
              </w:rPr>
              <w:t>,</w:t>
            </w:r>
            <w:r w:rsidR="003263F2" w:rsidRPr="003263F2">
              <w:rPr>
                <w:rFonts w:ascii="Times New Roman" w:eastAsia="Times New Roman" w:hAnsi="Times New Roman" w:cs="Times New Roman"/>
                <w:color w:val="FF0000"/>
                <w:sz w:val="24"/>
                <w:szCs w:val="24"/>
              </w:rPr>
              <w:t>string</w:t>
            </w:r>
            <w:r w:rsidRPr="00161FF9">
              <w:rPr>
                <w:rFonts w:ascii="Times New Roman" w:eastAsia="Times New Roman" w:hAnsi="Times New Roman" w:cs="Times New Roman"/>
                <w:b/>
                <w:bCs/>
                <w:color w:val="000000" w:themeColor="text1"/>
                <w:sz w:val="24"/>
                <w:szCs w:val="24"/>
              </w:rPr>
              <w:t>:</w:t>
            </w:r>
            <w:r w:rsidRPr="00161FF9">
              <w:rPr>
                <w:rFonts w:ascii="Times New Roman" w:eastAsia="Times New Roman" w:hAnsi="Times New Roman" w:cs="Times New Roman"/>
                <w:color w:val="000000" w:themeColor="text1"/>
                <w:sz w:val="24"/>
                <w:szCs w:val="24"/>
              </w:rPr>
              <w:t xml:space="preserve"> "</w:t>
            </w:r>
            <w:r w:rsidR="00161FF9">
              <w:rPr>
                <w:rFonts w:ascii="Times New Roman" w:eastAsia="Times New Roman" w:hAnsi="Times New Roman" w:cs="Times New Roman"/>
                <w:color w:val="000000" w:themeColor="text1"/>
                <w:sz w:val="24"/>
                <w:szCs w:val="24"/>
              </w:rPr>
              <w:t>Phan Thanh Cuong</w:t>
            </w:r>
            <w:r w:rsidRPr="00161FF9">
              <w:rPr>
                <w:rFonts w:ascii="Times New Roman" w:eastAsia="Times New Roman" w:hAnsi="Times New Roman" w:cs="Times New Roman"/>
                <w:color w:val="000000" w:themeColor="text1"/>
                <w:sz w:val="24"/>
                <w:szCs w:val="24"/>
              </w:rPr>
              <w:t>"</w:t>
            </w:r>
            <w:r w:rsidRPr="00161FF9">
              <w:rPr>
                <w:rFonts w:ascii="Times New Roman" w:eastAsia="Times New Roman" w:hAnsi="Times New Roman" w:cs="Times New Roman"/>
                <w:b/>
                <w:bCs/>
                <w:color w:val="000000" w:themeColor="text1"/>
                <w:sz w:val="24"/>
                <w:szCs w:val="24"/>
              </w:rPr>
              <w:t>,</w:t>
            </w:r>
          </w:p>
          <w:p w:rsidR="00646BA4" w:rsidRPr="00161FF9" w:rsidRDefault="00646BA4" w:rsidP="00646BA4">
            <w:pPr>
              <w:spacing w:before="240"/>
              <w:rPr>
                <w:rFonts w:ascii="Times New Roman" w:eastAsia="Times New Roman" w:hAnsi="Times New Roman" w:cs="Times New Roman"/>
                <w:color w:val="000000" w:themeColor="text1"/>
                <w:sz w:val="24"/>
                <w:szCs w:val="24"/>
              </w:rPr>
            </w:pPr>
            <w:r w:rsidRPr="00161FF9">
              <w:rPr>
                <w:rFonts w:ascii="Times New Roman" w:eastAsia="Times New Roman" w:hAnsi="Times New Roman" w:cs="Times New Roman"/>
                <w:color w:val="000000" w:themeColor="text1"/>
                <w:sz w:val="24"/>
                <w:szCs w:val="24"/>
              </w:rPr>
              <w:t>    </w:t>
            </w:r>
            <w:r w:rsidRPr="00161FF9">
              <w:rPr>
                <w:rFonts w:ascii="Times New Roman" w:eastAsia="Times New Roman" w:hAnsi="Times New Roman" w:cs="Times New Roman"/>
                <w:color w:val="000000" w:themeColor="text1"/>
                <w:sz w:val="24"/>
                <w:szCs w:val="24"/>
              </w:rPr>
              <w:tab/>
              <w:t xml:space="preserve">"customer_email" </w:t>
            </w:r>
            <w:r w:rsidR="003B3CDC" w:rsidRPr="003B3CDC">
              <w:rPr>
                <w:rFonts w:ascii="Times New Roman" w:eastAsia="Times New Roman" w:hAnsi="Times New Roman" w:cs="Times New Roman"/>
                <w:color w:val="FF0000"/>
                <w:sz w:val="24"/>
                <w:szCs w:val="24"/>
              </w:rPr>
              <w:t>(*)</w:t>
            </w:r>
            <w:r w:rsidR="004D2FAC">
              <w:rPr>
                <w:rFonts w:ascii="Times New Roman" w:eastAsia="Times New Roman" w:hAnsi="Times New Roman" w:cs="Times New Roman"/>
                <w:color w:val="FF0000"/>
                <w:sz w:val="24"/>
                <w:szCs w:val="24"/>
              </w:rPr>
              <w:t>,email</w:t>
            </w:r>
            <w:r w:rsidRPr="00161FF9">
              <w:rPr>
                <w:rFonts w:ascii="Times New Roman" w:eastAsia="Times New Roman" w:hAnsi="Times New Roman" w:cs="Times New Roman"/>
                <w:b/>
                <w:bCs/>
                <w:color w:val="000000" w:themeColor="text1"/>
                <w:sz w:val="24"/>
                <w:szCs w:val="24"/>
              </w:rPr>
              <w:t>:</w:t>
            </w:r>
            <w:r w:rsidRPr="00161FF9">
              <w:rPr>
                <w:rFonts w:ascii="Times New Roman" w:eastAsia="Times New Roman" w:hAnsi="Times New Roman" w:cs="Times New Roman"/>
                <w:color w:val="000000" w:themeColor="text1"/>
                <w:sz w:val="24"/>
                <w:szCs w:val="24"/>
              </w:rPr>
              <w:t xml:space="preserve"> "</w:t>
            </w:r>
            <w:r w:rsidR="00FD7B9F">
              <w:rPr>
                <w:rFonts w:ascii="Times New Roman" w:eastAsia="Times New Roman" w:hAnsi="Times New Roman" w:cs="Times New Roman"/>
                <w:color w:val="000000" w:themeColor="text1"/>
                <w:sz w:val="24"/>
                <w:szCs w:val="24"/>
              </w:rPr>
              <w:t>cuongpt@tienngay.vn</w:t>
            </w:r>
            <w:r w:rsidRPr="00161FF9">
              <w:rPr>
                <w:rFonts w:ascii="Times New Roman" w:eastAsia="Times New Roman" w:hAnsi="Times New Roman" w:cs="Times New Roman"/>
                <w:color w:val="000000" w:themeColor="text1"/>
                <w:sz w:val="24"/>
                <w:szCs w:val="24"/>
              </w:rPr>
              <w:t>"</w:t>
            </w:r>
            <w:r w:rsidRPr="00161FF9">
              <w:rPr>
                <w:rFonts w:ascii="Times New Roman" w:eastAsia="Times New Roman" w:hAnsi="Times New Roman" w:cs="Times New Roman"/>
                <w:b/>
                <w:bCs/>
                <w:color w:val="000000" w:themeColor="text1"/>
                <w:sz w:val="24"/>
                <w:szCs w:val="24"/>
              </w:rPr>
              <w:t>,</w:t>
            </w:r>
          </w:p>
          <w:p w:rsidR="00646BA4" w:rsidRPr="00161FF9" w:rsidRDefault="00646BA4" w:rsidP="00646BA4">
            <w:pPr>
              <w:spacing w:before="240"/>
              <w:rPr>
                <w:rFonts w:ascii="Times New Roman" w:eastAsia="Times New Roman" w:hAnsi="Times New Roman" w:cs="Times New Roman"/>
                <w:color w:val="000000" w:themeColor="text1"/>
                <w:sz w:val="24"/>
                <w:szCs w:val="24"/>
              </w:rPr>
            </w:pPr>
            <w:r w:rsidRPr="00161FF9">
              <w:rPr>
                <w:rFonts w:ascii="Times New Roman" w:eastAsia="Times New Roman" w:hAnsi="Times New Roman" w:cs="Times New Roman"/>
                <w:color w:val="000000" w:themeColor="text1"/>
                <w:sz w:val="24"/>
                <w:szCs w:val="24"/>
              </w:rPr>
              <w:t>    </w:t>
            </w:r>
            <w:r w:rsidRPr="00161FF9">
              <w:rPr>
                <w:rFonts w:ascii="Times New Roman" w:eastAsia="Times New Roman" w:hAnsi="Times New Roman" w:cs="Times New Roman"/>
                <w:color w:val="000000" w:themeColor="text1"/>
                <w:sz w:val="24"/>
                <w:szCs w:val="24"/>
              </w:rPr>
              <w:tab/>
              <w:t>"customer_phone_number"</w:t>
            </w:r>
            <w:r w:rsidR="00FD7B9F">
              <w:rPr>
                <w:rFonts w:ascii="Times New Roman" w:eastAsia="Times New Roman" w:hAnsi="Times New Roman" w:cs="Times New Roman"/>
                <w:color w:val="000000" w:themeColor="text1"/>
                <w:sz w:val="24"/>
                <w:szCs w:val="24"/>
              </w:rPr>
              <w:t xml:space="preserve"> </w:t>
            </w:r>
            <w:r w:rsidR="00FD7B9F" w:rsidRPr="00FD7B9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string</w:t>
            </w:r>
            <w:r w:rsidRPr="00161FF9">
              <w:rPr>
                <w:rFonts w:ascii="Times New Roman" w:eastAsia="Times New Roman" w:hAnsi="Times New Roman" w:cs="Times New Roman"/>
                <w:b/>
                <w:bCs/>
                <w:color w:val="000000" w:themeColor="text1"/>
                <w:sz w:val="24"/>
                <w:szCs w:val="24"/>
              </w:rPr>
              <w:t>:</w:t>
            </w:r>
            <w:r w:rsidRPr="00161FF9">
              <w:rPr>
                <w:rFonts w:ascii="Times New Roman" w:eastAsia="Times New Roman" w:hAnsi="Times New Roman" w:cs="Times New Roman"/>
                <w:color w:val="000000" w:themeColor="text1"/>
                <w:sz w:val="24"/>
                <w:szCs w:val="24"/>
              </w:rPr>
              <w:t xml:space="preserve"> "0</w:t>
            </w:r>
            <w:r w:rsidR="00FD7B9F">
              <w:rPr>
                <w:rFonts w:ascii="Times New Roman" w:eastAsia="Times New Roman" w:hAnsi="Times New Roman" w:cs="Times New Roman"/>
                <w:color w:val="000000" w:themeColor="text1"/>
                <w:sz w:val="24"/>
                <w:szCs w:val="24"/>
              </w:rPr>
              <w:t>344789803</w:t>
            </w:r>
            <w:r w:rsidRPr="00161FF9">
              <w:rPr>
                <w:rFonts w:ascii="Times New Roman" w:eastAsia="Times New Roman" w:hAnsi="Times New Roman" w:cs="Times New Roman"/>
                <w:color w:val="000000" w:themeColor="text1"/>
                <w:sz w:val="24"/>
                <w:szCs w:val="24"/>
              </w:rPr>
              <w:t>"</w:t>
            </w:r>
            <w:r w:rsidRPr="00161FF9">
              <w:rPr>
                <w:rFonts w:ascii="Times New Roman" w:eastAsia="Times New Roman" w:hAnsi="Times New Roman" w:cs="Times New Roman"/>
                <w:b/>
                <w:bCs/>
                <w:color w:val="000000" w:themeColor="text1"/>
                <w:sz w:val="24"/>
                <w:szCs w:val="24"/>
              </w:rPr>
              <w:t>,</w:t>
            </w:r>
          </w:p>
          <w:p w:rsidR="00646BA4" w:rsidRPr="00161FF9" w:rsidRDefault="00646BA4" w:rsidP="00646BA4">
            <w:pPr>
              <w:spacing w:before="240"/>
              <w:rPr>
                <w:rFonts w:ascii="Times New Roman" w:eastAsia="Times New Roman" w:hAnsi="Times New Roman" w:cs="Times New Roman"/>
                <w:color w:val="000000" w:themeColor="text1"/>
                <w:sz w:val="24"/>
                <w:szCs w:val="24"/>
              </w:rPr>
            </w:pPr>
            <w:r w:rsidRPr="00161FF9">
              <w:rPr>
                <w:rFonts w:ascii="Times New Roman" w:eastAsia="Times New Roman" w:hAnsi="Times New Roman" w:cs="Times New Roman"/>
                <w:color w:val="000000" w:themeColor="text1"/>
                <w:sz w:val="24"/>
                <w:szCs w:val="24"/>
              </w:rPr>
              <w:t>    </w:t>
            </w:r>
            <w:r w:rsidRPr="00161FF9">
              <w:rPr>
                <w:rFonts w:ascii="Times New Roman" w:eastAsia="Times New Roman" w:hAnsi="Times New Roman" w:cs="Times New Roman"/>
                <w:color w:val="000000" w:themeColor="text1"/>
                <w:sz w:val="24"/>
                <w:szCs w:val="24"/>
              </w:rPr>
              <w:tab/>
              <w:t xml:space="preserve">"customer_identify" </w:t>
            </w:r>
            <w:r w:rsidR="00FD7B9F" w:rsidRPr="00FD7B9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string</w:t>
            </w:r>
            <w:r w:rsidRPr="00161FF9">
              <w:rPr>
                <w:rFonts w:ascii="Times New Roman" w:eastAsia="Times New Roman" w:hAnsi="Times New Roman" w:cs="Times New Roman"/>
                <w:b/>
                <w:bCs/>
                <w:color w:val="000000" w:themeColor="text1"/>
                <w:sz w:val="24"/>
                <w:szCs w:val="24"/>
              </w:rPr>
              <w:t>:</w:t>
            </w:r>
            <w:r w:rsidRPr="00161FF9">
              <w:rPr>
                <w:rFonts w:ascii="Times New Roman" w:eastAsia="Times New Roman" w:hAnsi="Times New Roman" w:cs="Times New Roman"/>
                <w:color w:val="000000" w:themeColor="text1"/>
                <w:sz w:val="24"/>
                <w:szCs w:val="24"/>
              </w:rPr>
              <w:t xml:space="preserve"> "</w:t>
            </w:r>
            <w:r w:rsidR="00FD7B9F">
              <w:rPr>
                <w:rFonts w:ascii="Times New Roman" w:eastAsia="Times New Roman" w:hAnsi="Times New Roman" w:cs="Times New Roman"/>
                <w:color w:val="000000" w:themeColor="text1"/>
                <w:sz w:val="24"/>
                <w:szCs w:val="24"/>
              </w:rPr>
              <w:t>151887331</w:t>
            </w:r>
            <w:r w:rsidRPr="00161FF9">
              <w:rPr>
                <w:rFonts w:ascii="Times New Roman" w:eastAsia="Times New Roman" w:hAnsi="Times New Roman" w:cs="Times New Roman"/>
                <w:color w:val="000000" w:themeColor="text1"/>
                <w:sz w:val="24"/>
                <w:szCs w:val="24"/>
              </w:rPr>
              <w:t>"</w:t>
            </w:r>
            <w:r w:rsidRPr="00161FF9">
              <w:rPr>
                <w:rFonts w:ascii="Times New Roman" w:eastAsia="Times New Roman" w:hAnsi="Times New Roman" w:cs="Times New Roman"/>
                <w:b/>
                <w:bCs/>
                <w:color w:val="000000" w:themeColor="text1"/>
                <w:sz w:val="24"/>
                <w:szCs w:val="24"/>
              </w:rPr>
              <w:t>,</w:t>
            </w:r>
          </w:p>
          <w:p w:rsidR="00646BA4" w:rsidRPr="00161FF9" w:rsidRDefault="00646BA4" w:rsidP="00646BA4">
            <w:pPr>
              <w:spacing w:before="240"/>
              <w:rPr>
                <w:rFonts w:ascii="Times New Roman" w:eastAsia="Times New Roman" w:hAnsi="Times New Roman" w:cs="Times New Roman"/>
                <w:color w:val="000000" w:themeColor="text1"/>
                <w:sz w:val="24"/>
                <w:szCs w:val="24"/>
              </w:rPr>
            </w:pPr>
            <w:r w:rsidRPr="00161FF9">
              <w:rPr>
                <w:rFonts w:ascii="Times New Roman" w:eastAsia="Times New Roman" w:hAnsi="Times New Roman" w:cs="Times New Roman"/>
                <w:color w:val="000000" w:themeColor="text1"/>
                <w:sz w:val="24"/>
                <w:szCs w:val="24"/>
              </w:rPr>
              <w:t>    </w:t>
            </w:r>
            <w:r w:rsidRPr="00161FF9">
              <w:rPr>
                <w:rFonts w:ascii="Times New Roman" w:eastAsia="Times New Roman" w:hAnsi="Times New Roman" w:cs="Times New Roman"/>
                <w:color w:val="000000" w:themeColor="text1"/>
                <w:sz w:val="24"/>
                <w:szCs w:val="24"/>
              </w:rPr>
              <w:tab/>
              <w:t xml:space="preserve">"customer_gender" </w:t>
            </w:r>
            <w:r w:rsidR="003B3CDC" w:rsidRPr="003B3CDC">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 xml:space="preserve"> string</w:t>
            </w:r>
            <w:r w:rsidRPr="00161FF9">
              <w:rPr>
                <w:rFonts w:ascii="Times New Roman" w:eastAsia="Times New Roman" w:hAnsi="Times New Roman" w:cs="Times New Roman"/>
                <w:b/>
                <w:bCs/>
                <w:color w:val="000000" w:themeColor="text1"/>
                <w:sz w:val="24"/>
                <w:szCs w:val="24"/>
              </w:rPr>
              <w:t>:</w:t>
            </w:r>
            <w:r w:rsidRPr="00161FF9">
              <w:rPr>
                <w:rFonts w:ascii="Times New Roman" w:eastAsia="Times New Roman" w:hAnsi="Times New Roman" w:cs="Times New Roman"/>
                <w:color w:val="000000" w:themeColor="text1"/>
                <w:sz w:val="24"/>
                <w:szCs w:val="24"/>
              </w:rPr>
              <w:t xml:space="preserve"> "1"</w:t>
            </w:r>
            <w:r w:rsidRPr="00161FF9">
              <w:rPr>
                <w:rFonts w:ascii="Times New Roman" w:eastAsia="Times New Roman" w:hAnsi="Times New Roman" w:cs="Times New Roman"/>
                <w:b/>
                <w:bCs/>
                <w:color w:val="000000" w:themeColor="text1"/>
                <w:sz w:val="24"/>
                <w:szCs w:val="24"/>
              </w:rPr>
              <w:t>,</w:t>
            </w:r>
            <w:r w:rsidR="003B3CDC">
              <w:rPr>
                <w:rFonts w:ascii="Times New Roman" w:eastAsia="Times New Roman" w:hAnsi="Times New Roman" w:cs="Times New Roman"/>
                <w:b/>
                <w:bCs/>
                <w:color w:val="000000" w:themeColor="text1"/>
                <w:sz w:val="24"/>
                <w:szCs w:val="24"/>
              </w:rPr>
              <w:t xml:space="preserve"> </w:t>
            </w:r>
            <w:r w:rsidR="003B3CDC" w:rsidRPr="003B3CDC">
              <w:rPr>
                <w:rFonts w:ascii="Times New Roman" w:eastAsia="Times New Roman" w:hAnsi="Times New Roman" w:cs="Times New Roman"/>
                <w:b/>
                <w:bCs/>
                <w:color w:val="000000" w:themeColor="text1"/>
                <w:sz w:val="24"/>
                <w:szCs w:val="24"/>
                <w:highlight w:val="yellow"/>
              </w:rPr>
              <w:t>(1 nam , 2 nữ)</w:t>
            </w:r>
          </w:p>
          <w:p w:rsidR="00646BA4" w:rsidRPr="00161FF9" w:rsidRDefault="00646BA4" w:rsidP="00646BA4">
            <w:pPr>
              <w:spacing w:before="240"/>
              <w:rPr>
                <w:rFonts w:ascii="Times New Roman" w:eastAsia="Times New Roman" w:hAnsi="Times New Roman" w:cs="Times New Roman"/>
                <w:color w:val="000000" w:themeColor="text1"/>
                <w:sz w:val="24"/>
                <w:szCs w:val="24"/>
              </w:rPr>
            </w:pPr>
            <w:r w:rsidRPr="00161FF9">
              <w:rPr>
                <w:rFonts w:ascii="Times New Roman" w:eastAsia="Times New Roman" w:hAnsi="Times New Roman" w:cs="Times New Roman"/>
                <w:color w:val="000000" w:themeColor="text1"/>
                <w:sz w:val="24"/>
                <w:szCs w:val="24"/>
              </w:rPr>
              <w:t>    </w:t>
            </w:r>
            <w:r w:rsidRPr="00161FF9">
              <w:rPr>
                <w:rFonts w:ascii="Times New Roman" w:eastAsia="Times New Roman" w:hAnsi="Times New Roman" w:cs="Times New Roman"/>
                <w:color w:val="000000" w:themeColor="text1"/>
                <w:sz w:val="24"/>
                <w:szCs w:val="24"/>
              </w:rPr>
              <w:tab/>
              <w:t>"customer_BOD"</w:t>
            </w:r>
            <w:r w:rsidR="003B3CDC">
              <w:rPr>
                <w:rFonts w:ascii="Times New Roman" w:eastAsia="Times New Roman" w:hAnsi="Times New Roman" w:cs="Times New Roman"/>
                <w:color w:val="000000" w:themeColor="text1"/>
                <w:sz w:val="24"/>
                <w:szCs w:val="24"/>
              </w:rPr>
              <w:t xml:space="preserve"> </w:t>
            </w:r>
            <w:r w:rsidR="003B3CDC" w:rsidRPr="003B3CDC">
              <w:rPr>
                <w:rFonts w:ascii="Times New Roman" w:eastAsia="Times New Roman" w:hAnsi="Times New Roman" w:cs="Times New Roman"/>
                <w:color w:val="FF0000"/>
                <w:sz w:val="24"/>
                <w:szCs w:val="24"/>
              </w:rPr>
              <w:t>(*)</w:t>
            </w:r>
            <w:r w:rsidRPr="00161FF9">
              <w:rPr>
                <w:rFonts w:ascii="Times New Roman" w:eastAsia="Times New Roman" w:hAnsi="Times New Roman" w:cs="Times New Roman"/>
                <w:color w:val="000000" w:themeColor="text1"/>
                <w:sz w:val="24"/>
                <w:szCs w:val="24"/>
              </w:rPr>
              <w:t xml:space="preserve"> </w:t>
            </w:r>
            <w:r w:rsidRPr="00161FF9">
              <w:rPr>
                <w:rFonts w:ascii="Times New Roman" w:eastAsia="Times New Roman" w:hAnsi="Times New Roman" w:cs="Times New Roman"/>
                <w:b/>
                <w:bCs/>
                <w:color w:val="000000" w:themeColor="text1"/>
                <w:sz w:val="24"/>
                <w:szCs w:val="24"/>
              </w:rPr>
              <w:t>:</w:t>
            </w:r>
            <w:r w:rsidRPr="00161FF9">
              <w:rPr>
                <w:rFonts w:ascii="Times New Roman" w:eastAsia="Times New Roman" w:hAnsi="Times New Roman" w:cs="Times New Roman"/>
                <w:color w:val="000000" w:themeColor="text1"/>
                <w:sz w:val="24"/>
                <w:szCs w:val="24"/>
              </w:rPr>
              <w:t xml:space="preserve"> </w:t>
            </w:r>
            <w:r w:rsidR="003B3CDC">
              <w:rPr>
                <w:rFonts w:ascii="Times New Roman" w:eastAsia="Times New Roman" w:hAnsi="Times New Roman" w:cs="Times New Roman"/>
                <w:color w:val="000000" w:themeColor="text1"/>
                <w:sz w:val="24"/>
                <w:szCs w:val="24"/>
              </w:rPr>
              <w:t>"1992-05-03</w:t>
            </w:r>
            <w:r w:rsidRPr="00161FF9">
              <w:rPr>
                <w:rFonts w:ascii="Times New Roman" w:eastAsia="Times New Roman" w:hAnsi="Times New Roman" w:cs="Times New Roman"/>
                <w:color w:val="000000" w:themeColor="text1"/>
                <w:sz w:val="24"/>
                <w:szCs w:val="24"/>
              </w:rPr>
              <w:t>"</w:t>
            </w:r>
            <w:r w:rsidRPr="00161FF9">
              <w:rPr>
                <w:rFonts w:ascii="Times New Roman" w:eastAsia="Times New Roman" w:hAnsi="Times New Roman" w:cs="Times New Roman"/>
                <w:b/>
                <w:bCs/>
                <w:color w:val="000000" w:themeColor="text1"/>
                <w:sz w:val="24"/>
                <w:szCs w:val="24"/>
              </w:rPr>
              <w:t>,</w:t>
            </w:r>
            <w:r w:rsidR="004D2FAC">
              <w:rPr>
                <w:rFonts w:ascii="Times New Roman" w:eastAsia="Times New Roman" w:hAnsi="Times New Roman" w:cs="Times New Roman"/>
                <w:b/>
                <w:bCs/>
                <w:color w:val="000000" w:themeColor="text1"/>
                <w:sz w:val="24"/>
                <w:szCs w:val="24"/>
              </w:rPr>
              <w:t xml:space="preserve"> </w:t>
            </w:r>
            <w:r w:rsidR="004D2FAC" w:rsidRPr="004D2FAC">
              <w:rPr>
                <w:rFonts w:ascii="Times New Roman" w:eastAsia="Times New Roman" w:hAnsi="Times New Roman" w:cs="Times New Roman"/>
                <w:b/>
                <w:bCs/>
                <w:color w:val="000000" w:themeColor="text1"/>
                <w:sz w:val="24"/>
                <w:szCs w:val="24"/>
                <w:highlight w:val="yellow"/>
              </w:rPr>
              <w:t>(yyyy-mm-dd)</w:t>
            </w:r>
          </w:p>
          <w:p w:rsidR="00646BA4" w:rsidRPr="00161FF9" w:rsidRDefault="00646BA4" w:rsidP="00646BA4">
            <w:pPr>
              <w:spacing w:before="240"/>
              <w:rPr>
                <w:rFonts w:ascii="Times New Roman" w:eastAsia="Times New Roman" w:hAnsi="Times New Roman" w:cs="Times New Roman"/>
                <w:color w:val="000000" w:themeColor="text1"/>
                <w:sz w:val="24"/>
                <w:szCs w:val="24"/>
              </w:rPr>
            </w:pPr>
            <w:r w:rsidRPr="00161FF9">
              <w:rPr>
                <w:rFonts w:ascii="Times New Roman" w:eastAsia="Times New Roman" w:hAnsi="Times New Roman" w:cs="Times New Roman"/>
                <w:color w:val="000000" w:themeColor="text1"/>
                <w:sz w:val="24"/>
                <w:szCs w:val="24"/>
              </w:rPr>
              <w:t>    </w:t>
            </w:r>
            <w:r w:rsidRPr="00161FF9">
              <w:rPr>
                <w:rFonts w:ascii="Times New Roman" w:eastAsia="Times New Roman" w:hAnsi="Times New Roman" w:cs="Times New Roman"/>
                <w:color w:val="000000" w:themeColor="text1"/>
                <w:sz w:val="24"/>
                <w:szCs w:val="24"/>
              </w:rPr>
              <w:tab/>
              <w:t>"</w:t>
            </w:r>
            <w:r w:rsidR="003B3CDC" w:rsidRPr="003B3CDC">
              <w:rPr>
                <w:rFonts w:ascii="Times New Roman" w:hAnsi="Times New Roman" w:cs="Times New Roman"/>
                <w:color w:val="222222"/>
                <w:sz w:val="24"/>
                <w:szCs w:val="24"/>
                <w:shd w:val="clear" w:color="auto" w:fill="FFFFFF"/>
              </w:rPr>
              <w:t>customer_resources</w:t>
            </w:r>
            <w:r w:rsidRPr="00161FF9">
              <w:rPr>
                <w:rFonts w:ascii="Times New Roman" w:eastAsia="Times New Roman" w:hAnsi="Times New Roman" w:cs="Times New Roman"/>
                <w:color w:val="000000" w:themeColor="text1"/>
                <w:sz w:val="24"/>
                <w:szCs w:val="24"/>
              </w:rPr>
              <w:t>"</w:t>
            </w:r>
            <w:r w:rsidR="003B3CDC">
              <w:rPr>
                <w:rFonts w:ascii="Times New Roman" w:eastAsia="Times New Roman" w:hAnsi="Times New Roman" w:cs="Times New Roman"/>
                <w:color w:val="000000" w:themeColor="text1"/>
                <w:sz w:val="24"/>
                <w:szCs w:val="24"/>
              </w:rPr>
              <w:t xml:space="preserve"> </w:t>
            </w:r>
            <w:r w:rsidR="003B3CDC" w:rsidRPr="003B3CDC">
              <w:rPr>
                <w:rFonts w:ascii="Times New Roman" w:eastAsia="Times New Roman" w:hAnsi="Times New Roman" w:cs="Times New Roman"/>
                <w:color w:val="FF0000"/>
                <w:sz w:val="24"/>
                <w:szCs w:val="24"/>
              </w:rPr>
              <w:t>(*)</w:t>
            </w:r>
            <w:r w:rsidRPr="00161FF9">
              <w:rPr>
                <w:rFonts w:ascii="Times New Roman" w:eastAsia="Times New Roman" w:hAnsi="Times New Roman" w:cs="Times New Roman"/>
                <w:color w:val="000000" w:themeColor="text1"/>
                <w:sz w:val="24"/>
                <w:szCs w:val="24"/>
              </w:rPr>
              <w:t xml:space="preserve"> </w:t>
            </w:r>
            <w:r w:rsidR="003263F2">
              <w:rPr>
                <w:rFonts w:ascii="Times New Roman" w:eastAsia="Times New Roman" w:hAnsi="Times New Roman" w:cs="Times New Roman"/>
                <w:color w:val="000000" w:themeColor="text1"/>
                <w:sz w:val="24"/>
                <w:szCs w:val="24"/>
              </w:rPr>
              <w:t>,</w:t>
            </w:r>
            <w:r w:rsidR="003263F2" w:rsidRPr="003263F2">
              <w:rPr>
                <w:rFonts w:ascii="Times New Roman" w:eastAsia="Times New Roman" w:hAnsi="Times New Roman" w:cs="Times New Roman"/>
                <w:color w:val="FF0000"/>
                <w:sz w:val="24"/>
                <w:szCs w:val="24"/>
              </w:rPr>
              <w:t xml:space="preserve"> string</w:t>
            </w:r>
            <w:r w:rsidRPr="00161FF9">
              <w:rPr>
                <w:rFonts w:ascii="Times New Roman" w:eastAsia="Times New Roman" w:hAnsi="Times New Roman" w:cs="Times New Roman"/>
                <w:b/>
                <w:bCs/>
                <w:color w:val="000000" w:themeColor="text1"/>
                <w:sz w:val="24"/>
                <w:szCs w:val="24"/>
              </w:rPr>
              <w:t>:</w:t>
            </w:r>
            <w:r w:rsidRPr="00161FF9">
              <w:rPr>
                <w:rFonts w:ascii="Times New Roman" w:eastAsia="Times New Roman" w:hAnsi="Times New Roman" w:cs="Times New Roman"/>
                <w:color w:val="000000" w:themeColor="text1"/>
                <w:sz w:val="24"/>
                <w:szCs w:val="24"/>
              </w:rPr>
              <w:t xml:space="preserve"> "</w:t>
            </w:r>
            <w:r w:rsidR="003B3CDC">
              <w:rPr>
                <w:rFonts w:ascii="Times New Roman" w:eastAsia="Times New Roman" w:hAnsi="Times New Roman" w:cs="Times New Roman"/>
                <w:color w:val="000000" w:themeColor="text1"/>
                <w:sz w:val="24"/>
                <w:szCs w:val="24"/>
              </w:rPr>
              <w:t>app</w:t>
            </w:r>
            <w:r w:rsidRPr="00161FF9">
              <w:rPr>
                <w:rFonts w:ascii="Times New Roman" w:eastAsia="Times New Roman" w:hAnsi="Times New Roman" w:cs="Times New Roman"/>
                <w:color w:val="000000" w:themeColor="text1"/>
                <w:sz w:val="24"/>
                <w:szCs w:val="24"/>
              </w:rPr>
              <w:t>"</w:t>
            </w:r>
            <w:r w:rsidRPr="00161FF9">
              <w:rPr>
                <w:rFonts w:ascii="Times New Roman" w:eastAsia="Times New Roman" w:hAnsi="Times New Roman" w:cs="Times New Roman"/>
                <w:b/>
                <w:bCs/>
                <w:color w:val="000000" w:themeColor="text1"/>
                <w:sz w:val="24"/>
                <w:szCs w:val="24"/>
              </w:rPr>
              <w:t>,</w:t>
            </w:r>
          </w:p>
          <w:p w:rsidR="00646BA4" w:rsidRPr="00161FF9" w:rsidRDefault="00646BA4" w:rsidP="003B3CDC">
            <w:pPr>
              <w:spacing w:before="240"/>
              <w:rPr>
                <w:rFonts w:ascii="Times New Roman" w:eastAsia="Times New Roman" w:hAnsi="Times New Roman" w:cs="Times New Roman"/>
                <w:color w:val="000000" w:themeColor="text1"/>
                <w:sz w:val="24"/>
                <w:szCs w:val="24"/>
              </w:rPr>
            </w:pPr>
            <w:r w:rsidRPr="00161FF9">
              <w:rPr>
                <w:rFonts w:ascii="Times New Roman" w:eastAsia="Times New Roman" w:hAnsi="Times New Roman" w:cs="Times New Roman"/>
                <w:color w:val="000000" w:themeColor="text1"/>
                <w:sz w:val="24"/>
                <w:szCs w:val="24"/>
              </w:rPr>
              <w:t>       </w:t>
            </w:r>
            <w:r w:rsidR="00FD7B9F">
              <w:rPr>
                <w:rFonts w:ascii="Times New Roman" w:eastAsia="Times New Roman" w:hAnsi="Times New Roman" w:cs="Times New Roman"/>
                <w:color w:val="000000" w:themeColor="text1"/>
                <w:sz w:val="24"/>
                <w:szCs w:val="24"/>
              </w:rPr>
              <w:t xml:space="preserve">    </w:t>
            </w:r>
            <w:r w:rsidRPr="00161FF9">
              <w:rPr>
                <w:rFonts w:ascii="Times New Roman" w:eastAsia="Times New Roman" w:hAnsi="Times New Roman" w:cs="Times New Roman"/>
                <w:color w:val="000000" w:themeColor="text1"/>
                <w:sz w:val="24"/>
                <w:szCs w:val="24"/>
              </w:rPr>
              <w:t> "</w:t>
            </w:r>
            <w:r w:rsidR="003B3CDC" w:rsidRPr="003B3CDC">
              <w:rPr>
                <w:rFonts w:ascii="Times New Roman" w:hAnsi="Times New Roman" w:cs="Times New Roman"/>
                <w:color w:val="222222"/>
                <w:sz w:val="24"/>
                <w:szCs w:val="24"/>
                <w:shd w:val="clear" w:color="auto" w:fill="FFFFFF"/>
              </w:rPr>
              <w:t>marriage</w:t>
            </w:r>
            <w:r w:rsidRPr="00161FF9">
              <w:rPr>
                <w:rFonts w:ascii="Times New Roman" w:eastAsia="Times New Roman" w:hAnsi="Times New Roman" w:cs="Times New Roman"/>
                <w:color w:val="000000" w:themeColor="text1"/>
                <w:sz w:val="24"/>
                <w:szCs w:val="24"/>
              </w:rPr>
              <w:t xml:space="preserve">" </w:t>
            </w:r>
            <w:r w:rsidR="003B3CDC"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string</w:t>
            </w:r>
            <w:r w:rsidRPr="00161FF9">
              <w:rPr>
                <w:rFonts w:ascii="Times New Roman" w:eastAsia="Times New Roman" w:hAnsi="Times New Roman" w:cs="Times New Roman"/>
                <w:b/>
                <w:bCs/>
                <w:color w:val="000000" w:themeColor="text1"/>
                <w:sz w:val="24"/>
                <w:szCs w:val="24"/>
              </w:rPr>
              <w:t>:</w:t>
            </w:r>
            <w:r w:rsidRPr="00161FF9">
              <w:rPr>
                <w:rFonts w:ascii="Times New Roman" w:eastAsia="Times New Roman" w:hAnsi="Times New Roman" w:cs="Times New Roman"/>
                <w:color w:val="000000" w:themeColor="text1"/>
                <w:sz w:val="24"/>
                <w:szCs w:val="24"/>
              </w:rPr>
              <w:t xml:space="preserve"> "</w:t>
            </w:r>
            <w:r w:rsidR="003B3CDC">
              <w:rPr>
                <w:rFonts w:ascii="Times New Roman" w:eastAsia="Times New Roman" w:hAnsi="Times New Roman" w:cs="Times New Roman"/>
                <w:color w:val="000000" w:themeColor="text1"/>
                <w:sz w:val="24"/>
                <w:szCs w:val="24"/>
              </w:rPr>
              <w:t>1</w:t>
            </w:r>
            <w:r w:rsidRPr="003B3CDC">
              <w:rPr>
                <w:rFonts w:ascii="Times New Roman" w:eastAsia="Times New Roman" w:hAnsi="Times New Roman" w:cs="Times New Roman"/>
                <w:color w:val="000000" w:themeColor="text1"/>
                <w:sz w:val="24"/>
                <w:szCs w:val="24"/>
                <w:highlight w:val="yellow"/>
              </w:rPr>
              <w:t>"</w:t>
            </w:r>
            <w:r w:rsidRPr="003B3CDC">
              <w:rPr>
                <w:rFonts w:ascii="Times New Roman" w:eastAsia="Times New Roman" w:hAnsi="Times New Roman" w:cs="Times New Roman"/>
                <w:b/>
                <w:bCs/>
                <w:color w:val="000000" w:themeColor="text1"/>
                <w:sz w:val="24"/>
                <w:szCs w:val="24"/>
                <w:highlight w:val="yellow"/>
              </w:rPr>
              <w:t>,</w:t>
            </w:r>
            <w:r w:rsidR="003B3CDC" w:rsidRPr="003B3CDC">
              <w:rPr>
                <w:rFonts w:ascii="Times New Roman" w:eastAsia="Times New Roman" w:hAnsi="Times New Roman" w:cs="Times New Roman"/>
                <w:b/>
                <w:bCs/>
                <w:color w:val="000000" w:themeColor="text1"/>
                <w:sz w:val="24"/>
                <w:szCs w:val="24"/>
                <w:highlight w:val="yellow"/>
              </w:rPr>
              <w:t>(1 đã kết hôn, 2 chưa kết hôn, 3 ly hôn)</w:t>
            </w:r>
          </w:p>
          <w:p w:rsidR="00DA6690" w:rsidRDefault="00646BA4" w:rsidP="00646BA4">
            <w:pPr>
              <w:spacing w:before="240"/>
              <w:rPr>
                <w:rFonts w:ascii="Times New Roman" w:eastAsia="Times New Roman" w:hAnsi="Times New Roman" w:cs="Times New Roman"/>
                <w:b/>
                <w:bCs/>
                <w:color w:val="000000" w:themeColor="text1"/>
                <w:sz w:val="24"/>
                <w:szCs w:val="24"/>
              </w:rPr>
            </w:pPr>
            <w:r w:rsidRPr="00161FF9">
              <w:rPr>
                <w:rFonts w:ascii="Times New Roman" w:eastAsia="Times New Roman" w:hAnsi="Times New Roman" w:cs="Times New Roman"/>
                <w:color w:val="000000" w:themeColor="text1"/>
                <w:sz w:val="24"/>
                <w:szCs w:val="24"/>
              </w:rPr>
              <w:tab/>
            </w:r>
            <w:r w:rsidR="003B3CDC">
              <w:rPr>
                <w:rFonts w:ascii="Times New Roman" w:eastAsia="Times New Roman" w:hAnsi="Times New Roman" w:cs="Times New Roman"/>
                <w:b/>
                <w:bCs/>
                <w:color w:val="000000" w:themeColor="text1"/>
                <w:sz w:val="24"/>
                <w:szCs w:val="24"/>
              </w:rPr>
              <w:t>]</w:t>
            </w:r>
          </w:p>
          <w:p w:rsidR="008B4D81" w:rsidRPr="008B4D81" w:rsidRDefault="008B4D81" w:rsidP="00646BA4">
            <w:pPr>
              <w:spacing w:before="24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bCs/>
                <w:color w:val="000000" w:themeColor="text1"/>
                <w:sz w:val="24"/>
                <w:szCs w:val="24"/>
              </w:rPr>
              <w:t>//</w:t>
            </w:r>
            <w:r w:rsidRPr="008B4D81">
              <w:rPr>
                <w:rFonts w:ascii="Times New Roman" w:eastAsia="Times New Roman" w:hAnsi="Times New Roman" w:cs="Times New Roman"/>
                <w:bCs/>
                <w:color w:val="000000" w:themeColor="text1"/>
                <w:sz w:val="24"/>
                <w:szCs w:val="24"/>
              </w:rPr>
              <w:t>địa chỉ hiện tại</w:t>
            </w:r>
          </w:p>
          <w:p w:rsidR="00646BA4" w:rsidRPr="003B3CDC" w:rsidRDefault="003B3CDC" w:rsidP="00646BA4">
            <w:pPr>
              <w:spacing w:before="2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current_address </w:t>
            </w:r>
            <w:r w:rsidR="00646BA4" w:rsidRPr="003B3CDC">
              <w:rPr>
                <w:rFonts w:ascii="Times New Roman" w:eastAsia="Times New Roman" w:hAnsi="Times New Roman" w:cs="Times New Roman"/>
                <w:b/>
                <w:bCs/>
                <w:color w:val="000000" w:themeColor="text1"/>
                <w:sz w:val="24"/>
                <w:szCs w:val="24"/>
              </w:rPr>
              <w:t>:</w:t>
            </w:r>
            <w:r w:rsidR="00646BA4" w:rsidRPr="003B3CDC">
              <w:rPr>
                <w:rFonts w:ascii="Times New Roman" w:eastAsia="Times New Roman" w:hAnsi="Times New Roman" w:cs="Times New Roman"/>
                <w:color w:val="000000" w:themeColor="text1"/>
                <w:sz w:val="24"/>
                <w:szCs w:val="24"/>
              </w:rPr>
              <w:t xml:space="preserve"> </w:t>
            </w:r>
            <w:r w:rsidR="00646BA4" w:rsidRPr="003B3CDC">
              <w:rPr>
                <w:rFonts w:ascii="Times New Roman" w:eastAsia="Times New Roman" w:hAnsi="Times New Roman" w:cs="Times New Roman"/>
                <w:b/>
                <w:bCs/>
                <w:color w:val="000000" w:themeColor="text1"/>
                <w:sz w:val="24"/>
                <w:szCs w:val="24"/>
              </w:rPr>
              <w:t>[</w:t>
            </w:r>
          </w:p>
          <w:p w:rsidR="00646BA4" w:rsidRPr="003B3CDC" w:rsidRDefault="00646BA4" w:rsidP="00646BA4">
            <w:pPr>
              <w:spacing w:before="240"/>
              <w:rPr>
                <w:rFonts w:ascii="Times New Roman" w:eastAsia="Times New Roman" w:hAnsi="Times New Roman" w:cs="Times New Roman"/>
                <w:color w:val="000000" w:themeColor="text1"/>
                <w:sz w:val="24"/>
                <w:szCs w:val="24"/>
              </w:rPr>
            </w:pPr>
            <w:r w:rsidRPr="003B3CDC">
              <w:rPr>
                <w:rFonts w:ascii="Times New Roman" w:eastAsia="Times New Roman" w:hAnsi="Times New Roman" w:cs="Times New Roman"/>
                <w:color w:val="000000" w:themeColor="text1"/>
                <w:sz w:val="24"/>
                <w:szCs w:val="24"/>
              </w:rPr>
              <w:t>    </w:t>
            </w:r>
            <w:r w:rsidRPr="003B3CDC">
              <w:rPr>
                <w:rFonts w:ascii="Times New Roman" w:eastAsia="Times New Roman" w:hAnsi="Times New Roman" w:cs="Times New Roman"/>
                <w:color w:val="000000" w:themeColor="text1"/>
                <w:sz w:val="24"/>
                <w:szCs w:val="24"/>
              </w:rPr>
              <w:tab/>
              <w:t xml:space="preserve">"province" </w:t>
            </w:r>
            <w:r w:rsidR="00AE425F"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string</w:t>
            </w:r>
            <w:r w:rsidRPr="003B3CDC">
              <w:rPr>
                <w:rFonts w:ascii="Times New Roman" w:eastAsia="Times New Roman" w:hAnsi="Times New Roman" w:cs="Times New Roman"/>
                <w:b/>
                <w:bCs/>
                <w:color w:val="000000" w:themeColor="text1"/>
                <w:sz w:val="24"/>
                <w:szCs w:val="24"/>
              </w:rPr>
              <w:t>:</w:t>
            </w:r>
            <w:r w:rsidRPr="003B3CDC">
              <w:rPr>
                <w:rFonts w:ascii="Times New Roman" w:eastAsia="Times New Roman" w:hAnsi="Times New Roman" w:cs="Times New Roman"/>
                <w:color w:val="000000" w:themeColor="text1"/>
                <w:sz w:val="24"/>
                <w:szCs w:val="24"/>
              </w:rPr>
              <w:t xml:space="preserve"> "77"</w:t>
            </w:r>
            <w:r w:rsidRPr="003B3CDC">
              <w:rPr>
                <w:rFonts w:ascii="Times New Roman" w:eastAsia="Times New Roman" w:hAnsi="Times New Roman" w:cs="Times New Roman"/>
                <w:b/>
                <w:bCs/>
                <w:color w:val="000000" w:themeColor="text1"/>
                <w:sz w:val="24"/>
                <w:szCs w:val="24"/>
              </w:rPr>
              <w:t>,</w:t>
            </w:r>
          </w:p>
          <w:p w:rsidR="00646BA4" w:rsidRPr="003B3CDC" w:rsidRDefault="00646BA4" w:rsidP="00646BA4">
            <w:pPr>
              <w:spacing w:before="240"/>
              <w:rPr>
                <w:rFonts w:ascii="Times New Roman" w:eastAsia="Times New Roman" w:hAnsi="Times New Roman" w:cs="Times New Roman"/>
                <w:color w:val="000000" w:themeColor="text1"/>
                <w:sz w:val="24"/>
                <w:szCs w:val="24"/>
              </w:rPr>
            </w:pPr>
            <w:r w:rsidRPr="003B3CDC">
              <w:rPr>
                <w:rFonts w:ascii="Times New Roman" w:eastAsia="Times New Roman" w:hAnsi="Times New Roman" w:cs="Times New Roman"/>
                <w:color w:val="000000" w:themeColor="text1"/>
                <w:sz w:val="24"/>
                <w:szCs w:val="24"/>
              </w:rPr>
              <w:t>    </w:t>
            </w:r>
            <w:r w:rsidRPr="003B3CDC">
              <w:rPr>
                <w:rFonts w:ascii="Times New Roman" w:eastAsia="Times New Roman" w:hAnsi="Times New Roman" w:cs="Times New Roman"/>
                <w:color w:val="000000" w:themeColor="text1"/>
                <w:sz w:val="24"/>
                <w:szCs w:val="24"/>
              </w:rPr>
              <w:tab/>
              <w:t>"district"</w:t>
            </w:r>
            <w:r w:rsidR="00AE425F">
              <w:rPr>
                <w:rFonts w:ascii="Times New Roman" w:eastAsia="Times New Roman" w:hAnsi="Times New Roman" w:cs="Times New Roman"/>
                <w:color w:val="000000" w:themeColor="text1"/>
                <w:sz w:val="24"/>
                <w:szCs w:val="24"/>
              </w:rPr>
              <w:t xml:space="preserve"> </w:t>
            </w:r>
            <w:r w:rsidR="00AE425F"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string</w:t>
            </w:r>
            <w:r w:rsidRPr="003B3CDC">
              <w:rPr>
                <w:rFonts w:ascii="Times New Roman" w:eastAsia="Times New Roman" w:hAnsi="Times New Roman" w:cs="Times New Roman"/>
                <w:b/>
                <w:bCs/>
                <w:color w:val="000000" w:themeColor="text1"/>
                <w:sz w:val="24"/>
                <w:szCs w:val="24"/>
              </w:rPr>
              <w:t>:</w:t>
            </w:r>
            <w:r w:rsidRPr="003B3CDC">
              <w:rPr>
                <w:rFonts w:ascii="Times New Roman" w:eastAsia="Times New Roman" w:hAnsi="Times New Roman" w:cs="Times New Roman"/>
                <w:color w:val="000000" w:themeColor="text1"/>
                <w:sz w:val="24"/>
                <w:szCs w:val="24"/>
              </w:rPr>
              <w:t xml:space="preserve"> "750"</w:t>
            </w:r>
            <w:r w:rsidRPr="003B3CDC">
              <w:rPr>
                <w:rFonts w:ascii="Times New Roman" w:eastAsia="Times New Roman" w:hAnsi="Times New Roman" w:cs="Times New Roman"/>
                <w:b/>
                <w:bCs/>
                <w:color w:val="000000" w:themeColor="text1"/>
                <w:sz w:val="24"/>
                <w:szCs w:val="24"/>
              </w:rPr>
              <w:t>,</w:t>
            </w:r>
          </w:p>
          <w:p w:rsidR="00646BA4" w:rsidRPr="003B3CDC" w:rsidRDefault="00646BA4" w:rsidP="00646BA4">
            <w:pPr>
              <w:spacing w:before="240"/>
              <w:rPr>
                <w:rFonts w:ascii="Times New Roman" w:eastAsia="Times New Roman" w:hAnsi="Times New Roman" w:cs="Times New Roman"/>
                <w:color w:val="000000" w:themeColor="text1"/>
                <w:sz w:val="24"/>
                <w:szCs w:val="24"/>
              </w:rPr>
            </w:pPr>
            <w:r w:rsidRPr="003B3CDC">
              <w:rPr>
                <w:rFonts w:ascii="Times New Roman" w:eastAsia="Times New Roman" w:hAnsi="Times New Roman" w:cs="Times New Roman"/>
                <w:color w:val="000000" w:themeColor="text1"/>
                <w:sz w:val="24"/>
                <w:szCs w:val="24"/>
              </w:rPr>
              <w:t>    </w:t>
            </w:r>
            <w:r w:rsidRPr="003B3CDC">
              <w:rPr>
                <w:rFonts w:ascii="Times New Roman" w:eastAsia="Times New Roman" w:hAnsi="Times New Roman" w:cs="Times New Roman"/>
                <w:color w:val="000000" w:themeColor="text1"/>
                <w:sz w:val="24"/>
                <w:szCs w:val="24"/>
              </w:rPr>
              <w:tab/>
              <w:t xml:space="preserve">"ward" </w:t>
            </w:r>
            <w:r w:rsidR="00AE425F"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string</w:t>
            </w:r>
            <w:r w:rsidRPr="003B3CDC">
              <w:rPr>
                <w:rFonts w:ascii="Times New Roman" w:eastAsia="Times New Roman" w:hAnsi="Times New Roman" w:cs="Times New Roman"/>
                <w:b/>
                <w:bCs/>
                <w:color w:val="000000" w:themeColor="text1"/>
                <w:sz w:val="24"/>
                <w:szCs w:val="24"/>
              </w:rPr>
              <w:t>:</w:t>
            </w:r>
            <w:r w:rsidRPr="003B3CDC">
              <w:rPr>
                <w:rFonts w:ascii="Times New Roman" w:eastAsia="Times New Roman" w:hAnsi="Times New Roman" w:cs="Times New Roman"/>
                <w:color w:val="000000" w:themeColor="text1"/>
                <w:sz w:val="24"/>
                <w:szCs w:val="24"/>
              </w:rPr>
              <w:t xml:space="preserve"> "26590"</w:t>
            </w:r>
            <w:r w:rsidRPr="003B3CDC">
              <w:rPr>
                <w:rFonts w:ascii="Times New Roman" w:eastAsia="Times New Roman" w:hAnsi="Times New Roman" w:cs="Times New Roman"/>
                <w:b/>
                <w:bCs/>
                <w:color w:val="000000" w:themeColor="text1"/>
                <w:sz w:val="24"/>
                <w:szCs w:val="24"/>
              </w:rPr>
              <w:t>,</w:t>
            </w:r>
          </w:p>
          <w:p w:rsidR="00646BA4" w:rsidRPr="003B3CDC" w:rsidRDefault="00646BA4" w:rsidP="00646BA4">
            <w:pPr>
              <w:spacing w:before="240"/>
              <w:rPr>
                <w:rFonts w:ascii="Times New Roman" w:eastAsia="Times New Roman" w:hAnsi="Times New Roman" w:cs="Times New Roman"/>
                <w:color w:val="000000" w:themeColor="text1"/>
                <w:sz w:val="24"/>
                <w:szCs w:val="24"/>
              </w:rPr>
            </w:pPr>
            <w:r w:rsidRPr="003B3CDC">
              <w:rPr>
                <w:rFonts w:ascii="Times New Roman" w:eastAsia="Times New Roman" w:hAnsi="Times New Roman" w:cs="Times New Roman"/>
                <w:color w:val="000000" w:themeColor="text1"/>
                <w:sz w:val="24"/>
                <w:szCs w:val="24"/>
              </w:rPr>
              <w:t>    </w:t>
            </w:r>
            <w:r w:rsidRPr="003B3CDC">
              <w:rPr>
                <w:rFonts w:ascii="Times New Roman" w:eastAsia="Times New Roman" w:hAnsi="Times New Roman" w:cs="Times New Roman"/>
                <w:color w:val="000000" w:themeColor="text1"/>
                <w:sz w:val="24"/>
                <w:szCs w:val="24"/>
              </w:rPr>
              <w:tab/>
              <w:t>"form_residence"</w:t>
            </w:r>
            <w:r w:rsidR="00AE425F">
              <w:t xml:space="preserve"> </w:t>
            </w:r>
            <w:r w:rsidR="00AE425F"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string</w:t>
            </w:r>
            <w:r w:rsidRPr="003B3CDC">
              <w:rPr>
                <w:rFonts w:ascii="Times New Roman" w:eastAsia="Times New Roman" w:hAnsi="Times New Roman" w:cs="Times New Roman"/>
                <w:b/>
                <w:bCs/>
                <w:color w:val="000000" w:themeColor="text1"/>
                <w:sz w:val="24"/>
                <w:szCs w:val="24"/>
              </w:rPr>
              <w:t>:</w:t>
            </w:r>
            <w:r w:rsidRPr="003B3CDC">
              <w:rPr>
                <w:rFonts w:ascii="Times New Roman" w:eastAsia="Times New Roman" w:hAnsi="Times New Roman" w:cs="Times New Roman"/>
                <w:color w:val="000000" w:themeColor="text1"/>
                <w:sz w:val="24"/>
                <w:szCs w:val="24"/>
              </w:rPr>
              <w:t xml:space="preserve"> "</w:t>
            </w:r>
            <w:r w:rsidR="003263F2">
              <w:rPr>
                <w:rFonts w:ascii="Times New Roman" w:eastAsia="Times New Roman" w:hAnsi="Times New Roman" w:cs="Times New Roman"/>
                <w:color w:val="000000" w:themeColor="text1"/>
                <w:sz w:val="24"/>
                <w:szCs w:val="24"/>
              </w:rPr>
              <w:t>Tạm trú</w:t>
            </w:r>
            <w:r w:rsidRPr="003263F2">
              <w:rPr>
                <w:rFonts w:ascii="Times New Roman" w:eastAsia="Times New Roman" w:hAnsi="Times New Roman" w:cs="Times New Roman"/>
                <w:color w:val="000000" w:themeColor="text1"/>
                <w:sz w:val="24"/>
                <w:szCs w:val="24"/>
              </w:rPr>
              <w:t>"</w:t>
            </w:r>
            <w:r w:rsidRPr="003263F2">
              <w:rPr>
                <w:rFonts w:ascii="Times New Roman" w:eastAsia="Times New Roman" w:hAnsi="Times New Roman" w:cs="Times New Roman"/>
                <w:b/>
                <w:bCs/>
                <w:color w:val="000000" w:themeColor="text1"/>
                <w:sz w:val="24"/>
                <w:szCs w:val="24"/>
                <w:highlight w:val="yellow"/>
              </w:rPr>
              <w:t>,</w:t>
            </w:r>
            <w:r w:rsidR="003263F2" w:rsidRPr="003263F2">
              <w:rPr>
                <w:rFonts w:ascii="Times New Roman" w:eastAsia="Times New Roman" w:hAnsi="Times New Roman" w:cs="Times New Roman"/>
                <w:b/>
                <w:bCs/>
                <w:color w:val="000000" w:themeColor="text1"/>
                <w:sz w:val="24"/>
                <w:szCs w:val="24"/>
                <w:highlight w:val="yellow"/>
              </w:rPr>
              <w:t>(</w:t>
            </w:r>
            <w:r w:rsidR="003263F2" w:rsidRPr="003263F2">
              <w:rPr>
                <w:rFonts w:ascii="Times New Roman" w:eastAsia="Times New Roman" w:hAnsi="Times New Roman" w:cs="Times New Roman"/>
                <w:color w:val="000000" w:themeColor="text1"/>
                <w:sz w:val="24"/>
                <w:szCs w:val="24"/>
                <w:highlight w:val="yellow"/>
              </w:rPr>
              <w:t xml:space="preserve"> Hình thức cư trú</w:t>
            </w:r>
            <w:r w:rsidR="003263F2" w:rsidRPr="003263F2">
              <w:rPr>
                <w:rFonts w:ascii="Times New Roman" w:eastAsia="Times New Roman" w:hAnsi="Times New Roman" w:cs="Times New Roman"/>
                <w:b/>
                <w:bCs/>
                <w:color w:val="000000" w:themeColor="text1"/>
                <w:sz w:val="24"/>
                <w:szCs w:val="24"/>
                <w:highlight w:val="yellow"/>
              </w:rPr>
              <w:t>)</w:t>
            </w:r>
          </w:p>
          <w:p w:rsidR="00646BA4" w:rsidRPr="003B3CDC" w:rsidRDefault="00646BA4" w:rsidP="00646BA4">
            <w:pPr>
              <w:spacing w:before="240"/>
              <w:rPr>
                <w:rFonts w:ascii="Times New Roman" w:eastAsia="Times New Roman" w:hAnsi="Times New Roman" w:cs="Times New Roman"/>
                <w:color w:val="000000" w:themeColor="text1"/>
                <w:sz w:val="24"/>
                <w:szCs w:val="24"/>
              </w:rPr>
            </w:pPr>
            <w:r w:rsidRPr="003B3CDC">
              <w:rPr>
                <w:rFonts w:ascii="Times New Roman" w:eastAsia="Times New Roman" w:hAnsi="Times New Roman" w:cs="Times New Roman"/>
                <w:color w:val="000000" w:themeColor="text1"/>
                <w:sz w:val="24"/>
                <w:szCs w:val="24"/>
              </w:rPr>
              <w:t>    </w:t>
            </w:r>
            <w:r w:rsidRPr="003B3CDC">
              <w:rPr>
                <w:rFonts w:ascii="Times New Roman" w:eastAsia="Times New Roman" w:hAnsi="Times New Roman" w:cs="Times New Roman"/>
                <w:color w:val="000000" w:themeColor="text1"/>
                <w:sz w:val="24"/>
                <w:szCs w:val="24"/>
              </w:rPr>
              <w:tab/>
              <w:t xml:space="preserve">"time_life" </w:t>
            </w:r>
            <w:r w:rsidR="00AE425F"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string</w:t>
            </w:r>
            <w:r w:rsidRPr="003B3CDC">
              <w:rPr>
                <w:rFonts w:ascii="Times New Roman" w:eastAsia="Times New Roman" w:hAnsi="Times New Roman" w:cs="Times New Roman"/>
                <w:b/>
                <w:bCs/>
                <w:color w:val="000000" w:themeColor="text1"/>
                <w:sz w:val="24"/>
                <w:szCs w:val="24"/>
              </w:rPr>
              <w:t>:</w:t>
            </w:r>
            <w:r w:rsidRPr="003B3CDC">
              <w:rPr>
                <w:rFonts w:ascii="Times New Roman" w:eastAsia="Times New Roman" w:hAnsi="Times New Roman" w:cs="Times New Roman"/>
                <w:color w:val="000000" w:themeColor="text1"/>
                <w:sz w:val="24"/>
                <w:szCs w:val="24"/>
              </w:rPr>
              <w:t xml:space="preserve"> "</w:t>
            </w:r>
            <w:r w:rsidR="003263F2">
              <w:rPr>
                <w:rFonts w:ascii="Times New Roman" w:eastAsia="Times New Roman" w:hAnsi="Times New Roman" w:cs="Times New Roman"/>
                <w:color w:val="000000" w:themeColor="text1"/>
                <w:sz w:val="24"/>
                <w:szCs w:val="24"/>
              </w:rPr>
              <w:t>1</w:t>
            </w:r>
            <w:r w:rsidRPr="003B3CDC">
              <w:rPr>
                <w:rFonts w:ascii="Times New Roman" w:eastAsia="Times New Roman" w:hAnsi="Times New Roman" w:cs="Times New Roman"/>
                <w:color w:val="000000" w:themeColor="text1"/>
                <w:sz w:val="24"/>
                <w:szCs w:val="24"/>
              </w:rPr>
              <w:t>"</w:t>
            </w:r>
            <w:r w:rsidRPr="003B3CDC">
              <w:rPr>
                <w:rFonts w:ascii="Times New Roman" w:eastAsia="Times New Roman" w:hAnsi="Times New Roman" w:cs="Times New Roman"/>
                <w:b/>
                <w:bCs/>
                <w:color w:val="000000" w:themeColor="text1"/>
                <w:sz w:val="24"/>
                <w:szCs w:val="24"/>
              </w:rPr>
              <w:t>,</w:t>
            </w:r>
            <w:r w:rsidR="003263F2">
              <w:rPr>
                <w:rFonts w:ascii="Times New Roman" w:eastAsia="Times New Roman" w:hAnsi="Times New Roman" w:cs="Times New Roman"/>
                <w:b/>
                <w:bCs/>
                <w:color w:val="000000" w:themeColor="text1"/>
                <w:sz w:val="24"/>
                <w:szCs w:val="24"/>
              </w:rPr>
              <w:t xml:space="preserve"> </w:t>
            </w:r>
            <w:r w:rsidR="003263F2" w:rsidRPr="003263F2">
              <w:rPr>
                <w:rFonts w:ascii="Times New Roman" w:eastAsia="Times New Roman" w:hAnsi="Times New Roman" w:cs="Times New Roman"/>
                <w:color w:val="000000" w:themeColor="text1"/>
                <w:sz w:val="24"/>
                <w:szCs w:val="24"/>
                <w:highlight w:val="yellow"/>
              </w:rPr>
              <w:t>( Thời gian sinh sống)</w:t>
            </w:r>
          </w:p>
          <w:p w:rsidR="00646BA4" w:rsidRPr="003B3CDC" w:rsidRDefault="00646BA4" w:rsidP="00646BA4">
            <w:pPr>
              <w:spacing w:before="240"/>
              <w:rPr>
                <w:rFonts w:ascii="Times New Roman" w:eastAsia="Times New Roman" w:hAnsi="Times New Roman" w:cs="Times New Roman"/>
                <w:color w:val="000000" w:themeColor="text1"/>
                <w:sz w:val="24"/>
                <w:szCs w:val="24"/>
              </w:rPr>
            </w:pPr>
            <w:r w:rsidRPr="003B3CDC">
              <w:rPr>
                <w:rFonts w:ascii="Times New Roman" w:eastAsia="Times New Roman" w:hAnsi="Times New Roman" w:cs="Times New Roman"/>
                <w:color w:val="000000" w:themeColor="text1"/>
                <w:sz w:val="24"/>
                <w:szCs w:val="24"/>
              </w:rPr>
              <w:t>    </w:t>
            </w:r>
            <w:r w:rsidRPr="003B3CDC">
              <w:rPr>
                <w:rFonts w:ascii="Times New Roman" w:eastAsia="Times New Roman" w:hAnsi="Times New Roman" w:cs="Times New Roman"/>
                <w:color w:val="000000" w:themeColor="text1"/>
                <w:sz w:val="24"/>
                <w:szCs w:val="24"/>
              </w:rPr>
              <w:tab/>
              <w:t xml:space="preserve">"current_stay" </w:t>
            </w:r>
            <w:r w:rsidR="00AE425F"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string</w:t>
            </w:r>
            <w:r w:rsidRPr="003B3CDC">
              <w:rPr>
                <w:rFonts w:ascii="Times New Roman" w:eastAsia="Times New Roman" w:hAnsi="Times New Roman" w:cs="Times New Roman"/>
                <w:b/>
                <w:bCs/>
                <w:color w:val="000000" w:themeColor="text1"/>
                <w:sz w:val="24"/>
                <w:szCs w:val="24"/>
              </w:rPr>
              <w:t>:</w:t>
            </w:r>
            <w:r w:rsidRPr="003B3CDC">
              <w:rPr>
                <w:rFonts w:ascii="Times New Roman" w:eastAsia="Times New Roman" w:hAnsi="Times New Roman" w:cs="Times New Roman"/>
                <w:color w:val="000000" w:themeColor="text1"/>
                <w:sz w:val="24"/>
                <w:szCs w:val="24"/>
              </w:rPr>
              <w:t xml:space="preserve"> "</w:t>
            </w:r>
            <w:r w:rsidR="003263F2">
              <w:rPr>
                <w:rFonts w:ascii="Times New Roman" w:eastAsia="Times New Roman" w:hAnsi="Times New Roman" w:cs="Times New Roman"/>
                <w:color w:val="000000" w:themeColor="text1"/>
                <w:sz w:val="24"/>
                <w:szCs w:val="24"/>
              </w:rPr>
              <w:t>398 HTM</w:t>
            </w:r>
            <w:r w:rsidRPr="003B3CDC">
              <w:rPr>
                <w:rFonts w:ascii="Times New Roman" w:eastAsia="Times New Roman" w:hAnsi="Times New Roman" w:cs="Times New Roman"/>
                <w:color w:val="000000" w:themeColor="text1"/>
                <w:sz w:val="24"/>
                <w:szCs w:val="24"/>
              </w:rPr>
              <w:t>"</w:t>
            </w:r>
            <w:r w:rsidR="003263F2">
              <w:rPr>
                <w:rFonts w:ascii="Times New Roman" w:eastAsia="Times New Roman" w:hAnsi="Times New Roman" w:cs="Times New Roman"/>
                <w:color w:val="000000" w:themeColor="text1"/>
                <w:sz w:val="24"/>
                <w:szCs w:val="24"/>
              </w:rPr>
              <w:t xml:space="preserve"> </w:t>
            </w:r>
            <w:r w:rsidR="003263F2" w:rsidRPr="003263F2">
              <w:rPr>
                <w:rFonts w:ascii="Times New Roman" w:eastAsia="Times New Roman" w:hAnsi="Times New Roman" w:cs="Times New Roman"/>
                <w:color w:val="000000" w:themeColor="text1"/>
                <w:sz w:val="24"/>
                <w:szCs w:val="24"/>
                <w:highlight w:val="yellow"/>
              </w:rPr>
              <w:t>( Địa chỉ đang ở)</w:t>
            </w:r>
          </w:p>
          <w:p w:rsidR="00DA6690" w:rsidRDefault="00646BA4" w:rsidP="00646BA4">
            <w:pPr>
              <w:spacing w:before="240"/>
              <w:rPr>
                <w:rFonts w:ascii="Times New Roman" w:eastAsia="Times New Roman" w:hAnsi="Times New Roman" w:cs="Times New Roman"/>
                <w:b/>
                <w:bCs/>
                <w:color w:val="000000" w:themeColor="text1"/>
                <w:sz w:val="24"/>
                <w:szCs w:val="24"/>
              </w:rPr>
            </w:pPr>
            <w:r w:rsidRPr="003B3CDC">
              <w:rPr>
                <w:rFonts w:ascii="Times New Roman" w:eastAsia="Times New Roman" w:hAnsi="Times New Roman" w:cs="Times New Roman"/>
                <w:color w:val="000000" w:themeColor="text1"/>
                <w:sz w:val="24"/>
                <w:szCs w:val="24"/>
              </w:rPr>
              <w:tab/>
            </w:r>
            <w:r w:rsidR="00DA6690">
              <w:rPr>
                <w:rFonts w:ascii="Times New Roman" w:eastAsia="Times New Roman" w:hAnsi="Times New Roman" w:cs="Times New Roman"/>
                <w:b/>
                <w:bCs/>
                <w:color w:val="000000" w:themeColor="text1"/>
                <w:sz w:val="24"/>
                <w:szCs w:val="24"/>
              </w:rPr>
              <w:t>]</w:t>
            </w:r>
          </w:p>
          <w:p w:rsidR="008B4D81" w:rsidRPr="0049339A" w:rsidRDefault="008B4D81" w:rsidP="00646BA4">
            <w:pPr>
              <w:spacing w:before="240"/>
              <w:rPr>
                <w:rFonts w:ascii="Times New Roman" w:eastAsia="Times New Roman" w:hAnsi="Times New Roman" w:cs="Times New Roman"/>
                <w:b/>
                <w:bCs/>
                <w:color w:val="000000" w:themeColor="text1"/>
                <w:sz w:val="24"/>
                <w:szCs w:val="24"/>
              </w:rPr>
            </w:pPr>
          </w:p>
          <w:p w:rsidR="008B4D81" w:rsidRDefault="008B4D81" w:rsidP="00646BA4">
            <w:pPr>
              <w:spacing w:before="2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//hộ khẩu</w:t>
            </w:r>
          </w:p>
          <w:p w:rsidR="00646BA4" w:rsidRPr="00B508ED" w:rsidRDefault="00DA6690"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houseHold_address</w:t>
            </w:r>
            <w:r w:rsidR="00646BA4" w:rsidRPr="00B508ED">
              <w:rPr>
                <w:rFonts w:ascii="Times New Roman" w:eastAsia="Times New Roman" w:hAnsi="Times New Roman" w:cs="Times New Roman"/>
                <w:b/>
                <w:bCs/>
                <w:color w:val="000000" w:themeColor="text1"/>
                <w:sz w:val="24"/>
                <w:szCs w:val="24"/>
              </w:rPr>
              <w:t>:</w:t>
            </w:r>
            <w:r w:rsidR="00646BA4" w:rsidRPr="00B508ED">
              <w:rPr>
                <w:rFonts w:ascii="Times New Roman" w:eastAsia="Times New Roman" w:hAnsi="Times New Roman" w:cs="Times New Roman"/>
                <w:color w:val="000000" w:themeColor="text1"/>
                <w:sz w:val="24"/>
                <w:szCs w:val="24"/>
              </w:rPr>
              <w:t xml:space="preserve"> </w:t>
            </w:r>
            <w:r w:rsidR="00646BA4" w:rsidRPr="00B508ED">
              <w:rPr>
                <w:rFonts w:ascii="Times New Roman" w:eastAsia="Times New Roman" w:hAnsi="Times New Roman" w:cs="Times New Roman"/>
                <w:b/>
                <w:bCs/>
                <w:color w:val="000000" w:themeColor="text1"/>
                <w:sz w:val="24"/>
                <w:szCs w:val="24"/>
              </w:rPr>
              <w:t>[</w:t>
            </w:r>
          </w:p>
          <w:p w:rsidR="00646BA4" w:rsidRPr="00B508ED" w:rsidRDefault="00646BA4"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t>"province"</w:t>
            </w:r>
            <w:r w:rsidR="00B508ED"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 xml:space="preserve"> string</w:t>
            </w:r>
            <w:r w:rsidRPr="00B508ED">
              <w:rPr>
                <w:rFonts w:ascii="Times New Roman" w:eastAsia="Times New Roman" w:hAnsi="Times New Roman" w:cs="Times New Roman"/>
                <w:color w:val="000000" w:themeColor="text1"/>
                <w:sz w:val="24"/>
                <w:szCs w:val="24"/>
              </w:rPr>
              <w:t xml:space="preserve"> </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"77"</w:t>
            </w:r>
            <w:r w:rsidRPr="00B508ED">
              <w:rPr>
                <w:rFonts w:ascii="Times New Roman" w:eastAsia="Times New Roman" w:hAnsi="Times New Roman" w:cs="Times New Roman"/>
                <w:b/>
                <w:bCs/>
                <w:color w:val="000000" w:themeColor="text1"/>
                <w:sz w:val="24"/>
                <w:szCs w:val="24"/>
              </w:rPr>
              <w:t>,</w:t>
            </w:r>
          </w:p>
          <w:p w:rsidR="00646BA4" w:rsidRPr="00B508ED" w:rsidRDefault="00646BA4"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t>"district"</w:t>
            </w:r>
            <w:r w:rsidR="00B508ED" w:rsidRPr="00AE425F">
              <w:rPr>
                <w:rFonts w:ascii="Times New Roman" w:eastAsia="Times New Roman" w:hAnsi="Times New Roman" w:cs="Times New Roman"/>
                <w:color w:val="FF0000"/>
                <w:sz w:val="24"/>
                <w:szCs w:val="24"/>
              </w:rPr>
              <w:t>(*)</w:t>
            </w:r>
            <w:r w:rsidRPr="00B508ED">
              <w:rPr>
                <w:rFonts w:ascii="Times New Roman" w:eastAsia="Times New Roman" w:hAnsi="Times New Roman" w:cs="Times New Roman"/>
                <w:color w:val="000000" w:themeColor="text1"/>
                <w:sz w:val="24"/>
                <w:szCs w:val="24"/>
              </w:rPr>
              <w:t xml:space="preserve"> </w:t>
            </w:r>
            <w:r w:rsidR="003263F2">
              <w:rPr>
                <w:rFonts w:ascii="Times New Roman" w:eastAsia="Times New Roman" w:hAnsi="Times New Roman" w:cs="Times New Roman"/>
                <w:color w:val="000000" w:themeColor="text1"/>
                <w:sz w:val="24"/>
                <w:szCs w:val="24"/>
              </w:rPr>
              <w:t>,</w:t>
            </w:r>
            <w:r w:rsidR="003263F2" w:rsidRPr="003263F2">
              <w:rPr>
                <w:rFonts w:ascii="Times New Roman" w:eastAsia="Times New Roman" w:hAnsi="Times New Roman" w:cs="Times New Roman"/>
                <w:color w:val="FF0000"/>
                <w:sz w:val="24"/>
                <w:szCs w:val="24"/>
              </w:rPr>
              <w:t xml:space="preserve"> 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"748"</w:t>
            </w:r>
            <w:r w:rsidRPr="00B508ED">
              <w:rPr>
                <w:rFonts w:ascii="Times New Roman" w:eastAsia="Times New Roman" w:hAnsi="Times New Roman" w:cs="Times New Roman"/>
                <w:b/>
                <w:bCs/>
                <w:color w:val="000000" w:themeColor="text1"/>
                <w:sz w:val="24"/>
                <w:szCs w:val="24"/>
              </w:rPr>
              <w:t>,</w:t>
            </w:r>
          </w:p>
          <w:p w:rsidR="00646BA4" w:rsidRPr="00B508ED" w:rsidRDefault="00646BA4"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t xml:space="preserve">"ward" </w:t>
            </w:r>
            <w:r w:rsidR="00B508ED"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"26563"</w:t>
            </w:r>
            <w:r w:rsidRPr="00B508ED">
              <w:rPr>
                <w:rFonts w:ascii="Times New Roman" w:eastAsia="Times New Roman" w:hAnsi="Times New Roman" w:cs="Times New Roman"/>
                <w:b/>
                <w:bCs/>
                <w:color w:val="000000" w:themeColor="text1"/>
                <w:sz w:val="24"/>
                <w:szCs w:val="24"/>
              </w:rPr>
              <w:t>,</w:t>
            </w:r>
          </w:p>
          <w:p w:rsidR="00646BA4" w:rsidRPr="00B508ED" w:rsidRDefault="00646BA4"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t xml:space="preserve">"address_household" </w:t>
            </w:r>
            <w:r w:rsidR="00B508ED"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"Địa chỉ hộ khẩu"</w:t>
            </w:r>
          </w:p>
          <w:p w:rsidR="00DA6690" w:rsidRDefault="00646BA4" w:rsidP="00646BA4">
            <w:pPr>
              <w:spacing w:before="240"/>
              <w:rPr>
                <w:rFonts w:ascii="Times New Roman" w:eastAsia="Times New Roman" w:hAnsi="Times New Roman" w:cs="Times New Roman"/>
                <w:b/>
                <w:bCs/>
                <w:color w:val="000000" w:themeColor="text1"/>
                <w:sz w:val="24"/>
                <w:szCs w:val="24"/>
              </w:rPr>
            </w:pPr>
            <w:r w:rsidRPr="00B508ED">
              <w:rPr>
                <w:rFonts w:ascii="Times New Roman" w:eastAsia="Times New Roman" w:hAnsi="Times New Roman" w:cs="Times New Roman"/>
                <w:color w:val="000000" w:themeColor="text1"/>
                <w:sz w:val="24"/>
                <w:szCs w:val="24"/>
              </w:rPr>
              <w:tab/>
            </w:r>
            <w:r w:rsidR="008B4D81">
              <w:rPr>
                <w:rFonts w:ascii="Times New Roman" w:eastAsia="Times New Roman" w:hAnsi="Times New Roman" w:cs="Times New Roman"/>
                <w:b/>
                <w:bCs/>
                <w:color w:val="000000" w:themeColor="text1"/>
                <w:sz w:val="24"/>
                <w:szCs w:val="24"/>
              </w:rPr>
              <w:t>]</w:t>
            </w:r>
          </w:p>
          <w:p w:rsidR="008B4D81" w:rsidRPr="008B4D81" w:rsidRDefault="008B4D81" w:rsidP="00646BA4">
            <w:pPr>
              <w:spacing w:before="240"/>
              <w:rPr>
                <w:rFonts w:ascii="Times New Roman" w:eastAsia="Times New Roman" w:hAnsi="Times New Roman" w:cs="Times New Roman"/>
                <w:bCs/>
                <w:color w:val="000000" w:themeColor="text1"/>
                <w:sz w:val="24"/>
                <w:szCs w:val="24"/>
              </w:rPr>
            </w:pPr>
            <w:r w:rsidRPr="008B4D81">
              <w:rPr>
                <w:rFonts w:ascii="Times New Roman" w:eastAsia="Times New Roman" w:hAnsi="Times New Roman" w:cs="Times New Roman"/>
                <w:bCs/>
                <w:color w:val="000000" w:themeColor="text1"/>
                <w:sz w:val="24"/>
                <w:szCs w:val="24"/>
              </w:rPr>
              <w:t>//thông tin công việc</w:t>
            </w:r>
          </w:p>
          <w:p w:rsidR="00646BA4" w:rsidRPr="00B508ED" w:rsidRDefault="00DA6690"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job_infor</w:t>
            </w:r>
            <w:r w:rsidR="00646BA4" w:rsidRPr="00B508ED">
              <w:rPr>
                <w:rFonts w:ascii="Times New Roman" w:eastAsia="Times New Roman" w:hAnsi="Times New Roman" w:cs="Times New Roman"/>
                <w:color w:val="000000" w:themeColor="text1"/>
                <w:sz w:val="24"/>
                <w:szCs w:val="24"/>
              </w:rPr>
              <w:t xml:space="preserve"> </w:t>
            </w:r>
            <w:r w:rsidR="00646BA4" w:rsidRPr="00B508ED">
              <w:rPr>
                <w:rFonts w:ascii="Times New Roman" w:eastAsia="Times New Roman" w:hAnsi="Times New Roman" w:cs="Times New Roman"/>
                <w:b/>
                <w:bCs/>
                <w:color w:val="000000" w:themeColor="text1"/>
                <w:sz w:val="24"/>
                <w:szCs w:val="24"/>
              </w:rPr>
              <w:t>:</w:t>
            </w:r>
            <w:r w:rsidR="00646BA4" w:rsidRPr="00B508ED">
              <w:rPr>
                <w:rFonts w:ascii="Times New Roman" w:eastAsia="Times New Roman" w:hAnsi="Times New Roman" w:cs="Times New Roman"/>
                <w:color w:val="000000" w:themeColor="text1"/>
                <w:sz w:val="24"/>
                <w:szCs w:val="24"/>
              </w:rPr>
              <w:t xml:space="preserve"> </w:t>
            </w:r>
            <w:r w:rsidR="00646BA4" w:rsidRPr="00B508ED">
              <w:rPr>
                <w:rFonts w:ascii="Times New Roman" w:eastAsia="Times New Roman" w:hAnsi="Times New Roman" w:cs="Times New Roman"/>
                <w:b/>
                <w:bCs/>
                <w:color w:val="000000" w:themeColor="text1"/>
                <w:sz w:val="24"/>
                <w:szCs w:val="24"/>
              </w:rPr>
              <w:t>[</w:t>
            </w:r>
          </w:p>
          <w:p w:rsidR="00646BA4" w:rsidRPr="00B508ED" w:rsidRDefault="00646BA4"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t>"</w:t>
            </w:r>
            <w:r w:rsidR="00B508ED">
              <w:rPr>
                <w:rFonts w:ascii="Times New Roman" w:eastAsia="Times New Roman" w:hAnsi="Times New Roman" w:cs="Times New Roman"/>
                <w:color w:val="000000" w:themeColor="text1"/>
                <w:sz w:val="24"/>
                <w:szCs w:val="24"/>
              </w:rPr>
              <w:t>phone_number_company</w:t>
            </w:r>
            <w:r w:rsidRPr="00B508ED">
              <w:rPr>
                <w:rFonts w:ascii="Times New Roman" w:eastAsia="Times New Roman" w:hAnsi="Times New Roman" w:cs="Times New Roman"/>
                <w:color w:val="000000" w:themeColor="text1"/>
                <w:sz w:val="24"/>
                <w:szCs w:val="24"/>
              </w:rPr>
              <w:t>"</w:t>
            </w:r>
            <w:r w:rsidR="00B508ED"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 xml:space="preserve"> 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w:t>
            </w:r>
            <w:r w:rsidR="00B508ED">
              <w:rPr>
                <w:rFonts w:ascii="Times New Roman" w:eastAsia="Times New Roman" w:hAnsi="Times New Roman" w:cs="Times New Roman"/>
                <w:color w:val="000000" w:themeColor="text1"/>
                <w:sz w:val="24"/>
                <w:szCs w:val="24"/>
              </w:rPr>
              <w:t>Số điện thoại công ty</w:t>
            </w:r>
            <w:r w:rsidRPr="00B508ED">
              <w:rPr>
                <w:rFonts w:ascii="Times New Roman" w:eastAsia="Times New Roman" w:hAnsi="Times New Roman" w:cs="Times New Roman"/>
                <w:color w:val="000000" w:themeColor="text1"/>
                <w:sz w:val="24"/>
                <w:szCs w:val="24"/>
              </w:rPr>
              <w:t>"</w:t>
            </w:r>
            <w:r w:rsidRPr="00B508ED">
              <w:rPr>
                <w:rFonts w:ascii="Times New Roman" w:eastAsia="Times New Roman" w:hAnsi="Times New Roman" w:cs="Times New Roman"/>
                <w:b/>
                <w:bCs/>
                <w:color w:val="000000" w:themeColor="text1"/>
                <w:sz w:val="24"/>
                <w:szCs w:val="24"/>
              </w:rPr>
              <w:t>,</w:t>
            </w:r>
          </w:p>
          <w:p w:rsidR="00646BA4" w:rsidRPr="00B508ED" w:rsidRDefault="00646BA4"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t>"name_company"</w:t>
            </w:r>
            <w:r w:rsidR="00B508ED"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 xml:space="preserve"> 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"Tên công ty"</w:t>
            </w:r>
            <w:r w:rsidRPr="00B508ED">
              <w:rPr>
                <w:rFonts w:ascii="Times New Roman" w:eastAsia="Times New Roman" w:hAnsi="Times New Roman" w:cs="Times New Roman"/>
                <w:b/>
                <w:bCs/>
                <w:color w:val="000000" w:themeColor="text1"/>
                <w:sz w:val="24"/>
                <w:szCs w:val="24"/>
              </w:rPr>
              <w:t>,</w:t>
            </w:r>
          </w:p>
          <w:p w:rsidR="00646BA4" w:rsidRPr="00B508ED" w:rsidRDefault="00B508ED" w:rsidP="00646BA4">
            <w:pPr>
              <w:spacing w:before="2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w:t>
            </w:r>
            <w:r w:rsidR="00646BA4" w:rsidRPr="00B508ED">
              <w:rPr>
                <w:rFonts w:ascii="Times New Roman" w:eastAsia="Times New Roman" w:hAnsi="Times New Roman" w:cs="Times New Roman"/>
                <w:color w:val="000000" w:themeColor="text1"/>
                <w:sz w:val="24"/>
                <w:szCs w:val="24"/>
              </w:rPr>
              <w:t>    </w:t>
            </w:r>
            <w:r w:rsidR="00646BA4" w:rsidRPr="00B508ED">
              <w:rPr>
                <w:rFonts w:ascii="Times New Roman" w:eastAsia="Times New Roman" w:hAnsi="Times New Roman" w:cs="Times New Roman"/>
                <w:color w:val="000000" w:themeColor="text1"/>
                <w:sz w:val="24"/>
                <w:szCs w:val="24"/>
              </w:rPr>
              <w:tab/>
              <w:t>"address_company"</w:t>
            </w:r>
            <w:r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 xml:space="preserve"> string</w:t>
            </w:r>
            <w:r w:rsidR="00646BA4" w:rsidRPr="00B508ED">
              <w:rPr>
                <w:rFonts w:ascii="Times New Roman" w:eastAsia="Times New Roman" w:hAnsi="Times New Roman" w:cs="Times New Roman"/>
                <w:b/>
                <w:bCs/>
                <w:color w:val="000000" w:themeColor="text1"/>
                <w:sz w:val="24"/>
                <w:szCs w:val="24"/>
              </w:rPr>
              <w:t>:</w:t>
            </w:r>
            <w:r w:rsidR="00646BA4" w:rsidRPr="00B508ED">
              <w:rPr>
                <w:rFonts w:ascii="Times New Roman" w:eastAsia="Times New Roman" w:hAnsi="Times New Roman" w:cs="Times New Roman"/>
                <w:color w:val="000000" w:themeColor="text1"/>
                <w:sz w:val="24"/>
                <w:szCs w:val="24"/>
              </w:rPr>
              <w:t xml:space="preserve"> "Địa chỉ công ty"</w:t>
            </w:r>
            <w:r w:rsidR="00646BA4" w:rsidRPr="00B508ED">
              <w:rPr>
                <w:rFonts w:ascii="Times New Roman" w:eastAsia="Times New Roman" w:hAnsi="Times New Roman" w:cs="Times New Roman"/>
                <w:b/>
                <w:bCs/>
                <w:color w:val="000000" w:themeColor="text1"/>
                <w:sz w:val="24"/>
                <w:szCs w:val="24"/>
              </w:rPr>
              <w:t>,</w:t>
            </w:r>
          </w:p>
          <w:p w:rsidR="00646BA4" w:rsidRPr="00B508ED" w:rsidRDefault="00646BA4"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t>"salary"</w:t>
            </w:r>
            <w:r w:rsidR="00B508ED"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 xml:space="preserve"> 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"Thu nhâp"</w:t>
            </w:r>
            <w:r w:rsidRPr="00B508ED">
              <w:rPr>
                <w:rFonts w:ascii="Times New Roman" w:eastAsia="Times New Roman" w:hAnsi="Times New Roman" w:cs="Times New Roman"/>
                <w:b/>
                <w:bCs/>
                <w:color w:val="000000" w:themeColor="text1"/>
                <w:sz w:val="24"/>
                <w:szCs w:val="24"/>
              </w:rPr>
              <w:t>,</w:t>
            </w:r>
          </w:p>
          <w:p w:rsidR="00646BA4" w:rsidRPr="00B508ED" w:rsidRDefault="00646BA4"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t>"receive_salary_via"</w:t>
            </w:r>
            <w:r w:rsidR="00B508ED"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 xml:space="preserve"> 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"Hình thức nhận lương"</w:t>
            </w:r>
            <w:r w:rsidRPr="00B508ED">
              <w:rPr>
                <w:rFonts w:ascii="Times New Roman" w:eastAsia="Times New Roman" w:hAnsi="Times New Roman" w:cs="Times New Roman"/>
                <w:b/>
                <w:bCs/>
                <w:color w:val="000000" w:themeColor="text1"/>
                <w:sz w:val="24"/>
                <w:szCs w:val="24"/>
              </w:rPr>
              <w:t>,</w:t>
            </w:r>
          </w:p>
          <w:p w:rsidR="00646BA4" w:rsidRPr="00B508ED" w:rsidRDefault="00646BA4"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t xml:space="preserve">"job_position" </w:t>
            </w:r>
            <w:r w:rsidR="00B508ED"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"Vị trí công việc"</w:t>
            </w:r>
          </w:p>
          <w:p w:rsidR="00B508ED" w:rsidRDefault="00646BA4" w:rsidP="00646BA4">
            <w:pPr>
              <w:spacing w:before="240"/>
              <w:rPr>
                <w:rFonts w:ascii="Times New Roman" w:eastAsia="Times New Roman" w:hAnsi="Times New Roman" w:cs="Times New Roman"/>
                <w:b/>
                <w:bCs/>
                <w:color w:val="000000" w:themeColor="text1"/>
                <w:sz w:val="24"/>
                <w:szCs w:val="24"/>
              </w:rPr>
            </w:pPr>
            <w:r w:rsidRPr="00B508ED">
              <w:rPr>
                <w:rFonts w:ascii="Times New Roman" w:eastAsia="Times New Roman" w:hAnsi="Times New Roman" w:cs="Times New Roman"/>
                <w:color w:val="000000" w:themeColor="text1"/>
                <w:sz w:val="24"/>
                <w:szCs w:val="24"/>
              </w:rPr>
              <w:tab/>
            </w:r>
            <w:r w:rsidR="00B508ED">
              <w:rPr>
                <w:rFonts w:ascii="Times New Roman" w:eastAsia="Times New Roman" w:hAnsi="Times New Roman" w:cs="Times New Roman"/>
                <w:b/>
                <w:bCs/>
                <w:color w:val="000000" w:themeColor="text1"/>
                <w:sz w:val="24"/>
                <w:szCs w:val="24"/>
              </w:rPr>
              <w:t>]</w:t>
            </w:r>
          </w:p>
          <w:p w:rsidR="008B4D81" w:rsidRPr="0049339A" w:rsidRDefault="008B4D81" w:rsidP="00646BA4">
            <w:pPr>
              <w:spacing w:before="24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w:t>
            </w:r>
            <w:r w:rsidRPr="008B4D81">
              <w:rPr>
                <w:rFonts w:ascii="Times New Roman" w:eastAsia="Times New Roman" w:hAnsi="Times New Roman" w:cs="Times New Roman"/>
                <w:bCs/>
                <w:color w:val="000000" w:themeColor="text1"/>
                <w:sz w:val="24"/>
                <w:szCs w:val="24"/>
              </w:rPr>
              <w:t>người tham chiếu</w:t>
            </w:r>
          </w:p>
          <w:p w:rsidR="00646BA4" w:rsidRPr="00B508ED" w:rsidRDefault="00646BA4"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relative_inf</w:t>
            </w:r>
            <w:r w:rsidR="00B508ED" w:rsidRPr="00B508ED">
              <w:rPr>
                <w:rFonts w:ascii="Times New Roman" w:eastAsia="Times New Roman" w:hAnsi="Times New Roman" w:cs="Times New Roman"/>
                <w:color w:val="000000" w:themeColor="text1"/>
                <w:sz w:val="24"/>
                <w:szCs w:val="24"/>
              </w:rPr>
              <w:t>or</w:t>
            </w:r>
            <w:r w:rsidRPr="00B508ED">
              <w:rPr>
                <w:rFonts w:ascii="Times New Roman" w:eastAsia="Times New Roman" w:hAnsi="Times New Roman" w:cs="Times New Roman"/>
                <w:color w:val="000000" w:themeColor="text1"/>
                <w:sz w:val="24"/>
                <w:szCs w:val="24"/>
              </w:rPr>
              <w:t xml:space="preserve"> </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w:t>
            </w:r>
            <w:r w:rsidRPr="00B508ED">
              <w:rPr>
                <w:rFonts w:ascii="Times New Roman" w:eastAsia="Times New Roman" w:hAnsi="Times New Roman" w:cs="Times New Roman"/>
                <w:b/>
                <w:bCs/>
                <w:color w:val="000000" w:themeColor="text1"/>
                <w:sz w:val="24"/>
                <w:szCs w:val="24"/>
              </w:rPr>
              <w:t>[</w:t>
            </w:r>
          </w:p>
          <w:p w:rsidR="00646BA4" w:rsidRPr="00B508ED" w:rsidRDefault="00646BA4"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t>"type_relative_1"</w:t>
            </w:r>
            <w:r w:rsidR="00B508ED"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000000" w:themeColor="text1"/>
                <w:sz w:val="24"/>
                <w:szCs w:val="24"/>
              </w:rPr>
              <w:t>,</w:t>
            </w:r>
            <w:r w:rsidR="003263F2" w:rsidRPr="003263F2">
              <w:rPr>
                <w:rFonts w:ascii="Times New Roman" w:eastAsia="Times New Roman" w:hAnsi="Times New Roman" w:cs="Times New Roman"/>
                <w:color w:val="FF0000"/>
                <w:sz w:val="24"/>
                <w:szCs w:val="24"/>
              </w:rPr>
              <w:t>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"Mối quan hệ"</w:t>
            </w:r>
            <w:r w:rsidRPr="00B508ED">
              <w:rPr>
                <w:rFonts w:ascii="Times New Roman" w:eastAsia="Times New Roman" w:hAnsi="Times New Roman" w:cs="Times New Roman"/>
                <w:b/>
                <w:bCs/>
                <w:color w:val="000000" w:themeColor="text1"/>
                <w:sz w:val="24"/>
                <w:szCs w:val="24"/>
              </w:rPr>
              <w:t>,</w:t>
            </w:r>
          </w:p>
          <w:p w:rsidR="00646BA4" w:rsidRPr="00B508ED" w:rsidRDefault="00646BA4"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t>"fullname_relative_1"</w:t>
            </w:r>
            <w:r w:rsidR="00B508ED"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 xml:space="preserve"> 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"Họ tên"</w:t>
            </w:r>
            <w:r w:rsidRPr="00B508ED">
              <w:rPr>
                <w:rFonts w:ascii="Times New Roman" w:eastAsia="Times New Roman" w:hAnsi="Times New Roman" w:cs="Times New Roman"/>
                <w:b/>
                <w:bCs/>
                <w:color w:val="000000" w:themeColor="text1"/>
                <w:sz w:val="24"/>
                <w:szCs w:val="24"/>
              </w:rPr>
              <w:t>,</w:t>
            </w:r>
          </w:p>
          <w:p w:rsidR="00646BA4" w:rsidRDefault="00646BA4" w:rsidP="00646BA4">
            <w:pPr>
              <w:spacing w:before="240"/>
              <w:rPr>
                <w:rFonts w:ascii="Times New Roman" w:eastAsia="Times New Roman" w:hAnsi="Times New Roman" w:cs="Times New Roman"/>
                <w:b/>
                <w:bCs/>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t>"phone_number_relative_1"</w:t>
            </w:r>
            <w:r w:rsidR="00B508ED" w:rsidRPr="00AE425F">
              <w:rPr>
                <w:rFonts w:ascii="Times New Roman" w:eastAsia="Times New Roman" w:hAnsi="Times New Roman" w:cs="Times New Roman"/>
                <w:color w:val="FF0000"/>
                <w:sz w:val="24"/>
                <w:szCs w:val="24"/>
              </w:rPr>
              <w:t>(*)</w:t>
            </w:r>
            <w:r w:rsidR="003263F2">
              <w:rPr>
                <w:rFonts w:ascii="Times New Roman" w:eastAsia="Times New Roman" w:hAnsi="Times New Roman" w:cs="Times New Roman"/>
                <w:color w:val="FF0000"/>
                <w:sz w:val="24"/>
                <w:szCs w:val="24"/>
              </w:rPr>
              <w:t>,</w:t>
            </w:r>
            <w:r w:rsidR="003263F2" w:rsidRPr="003263F2">
              <w:rPr>
                <w:rFonts w:ascii="Times New Roman" w:eastAsia="Times New Roman" w:hAnsi="Times New Roman" w:cs="Times New Roman"/>
                <w:color w:val="FF0000"/>
                <w:sz w:val="24"/>
                <w:szCs w:val="24"/>
              </w:rPr>
              <w:t xml:space="preserve"> 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"Số điện thoại người thân"</w:t>
            </w:r>
            <w:r w:rsidRPr="00B508ED">
              <w:rPr>
                <w:rFonts w:ascii="Times New Roman" w:eastAsia="Times New Roman" w:hAnsi="Times New Roman" w:cs="Times New Roman"/>
                <w:b/>
                <w:bCs/>
                <w:color w:val="000000" w:themeColor="text1"/>
                <w:sz w:val="24"/>
                <w:szCs w:val="24"/>
              </w:rPr>
              <w:t>,</w:t>
            </w:r>
          </w:p>
          <w:p w:rsidR="00B508ED" w:rsidRPr="00B508ED" w:rsidRDefault="00B508ED" w:rsidP="00646BA4">
            <w:pPr>
              <w:spacing w:before="240"/>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sz w:val="24"/>
                <w:szCs w:val="24"/>
              </w:rPr>
              <w:t xml:space="preserve">            “</w:t>
            </w:r>
            <w:r w:rsidRPr="00B508ED">
              <w:rPr>
                <w:rFonts w:ascii="Times New Roman" w:eastAsia="Times New Roman" w:hAnsi="Times New Roman" w:cs="Times New Roman"/>
                <w:bCs/>
                <w:color w:val="000000" w:themeColor="text1"/>
                <w:sz w:val="24"/>
                <w:szCs w:val="24"/>
              </w:rPr>
              <w:t>confirm_relativeInfor_1</w:t>
            </w:r>
            <w:r>
              <w:rPr>
                <w:rFonts w:ascii="Times New Roman" w:eastAsia="Times New Roman" w:hAnsi="Times New Roman" w:cs="Times New Roman"/>
                <w:bCs/>
                <w:color w:val="000000" w:themeColor="text1"/>
                <w:sz w:val="24"/>
                <w:szCs w:val="24"/>
              </w:rPr>
              <w:t>”</w:t>
            </w:r>
            <w:r w:rsidRPr="00B508ED">
              <w:rPr>
                <w:rFonts w:ascii="Times New Roman" w:eastAsia="Times New Roman" w:hAnsi="Times New Roman" w:cs="Times New Roman"/>
                <w:bCs/>
                <w:color w:val="FF0000"/>
                <w:sz w:val="24"/>
                <w:szCs w:val="24"/>
              </w:rPr>
              <w:t>(*)</w:t>
            </w:r>
            <w:r w:rsidR="003263F2">
              <w:rPr>
                <w:rFonts w:ascii="Times New Roman" w:eastAsia="Times New Roman" w:hAnsi="Times New Roman" w:cs="Times New Roman"/>
                <w:bCs/>
                <w:color w:val="FF0000"/>
                <w:sz w:val="24"/>
                <w:szCs w:val="24"/>
              </w:rPr>
              <w:t>,</w:t>
            </w:r>
            <w:r w:rsidR="003263F2" w:rsidRPr="003263F2">
              <w:rPr>
                <w:rFonts w:ascii="Times New Roman" w:eastAsia="Times New Roman" w:hAnsi="Times New Roman" w:cs="Times New Roman"/>
                <w:color w:val="FF0000"/>
                <w:sz w:val="24"/>
                <w:szCs w:val="24"/>
              </w:rPr>
              <w:t xml:space="preserve"> string</w:t>
            </w:r>
            <w:r>
              <w:rPr>
                <w:rFonts w:ascii="Times New Roman" w:eastAsia="Times New Roman" w:hAnsi="Times New Roman" w:cs="Times New Roman"/>
                <w:bCs/>
                <w:color w:val="FF0000"/>
                <w:sz w:val="24"/>
                <w:szCs w:val="24"/>
              </w:rPr>
              <w:t xml:space="preserve">: </w:t>
            </w:r>
            <w:r w:rsidRPr="0049339A">
              <w:rPr>
                <w:rFonts w:ascii="Times New Roman" w:eastAsia="Times New Roman" w:hAnsi="Times New Roman" w:cs="Times New Roman"/>
                <w:bCs/>
                <w:sz w:val="24"/>
                <w:szCs w:val="24"/>
              </w:rPr>
              <w:t>“app”,</w:t>
            </w:r>
            <w:r w:rsidR="0049339A">
              <w:rPr>
                <w:rFonts w:ascii="Times New Roman" w:eastAsia="Times New Roman" w:hAnsi="Times New Roman" w:cs="Times New Roman"/>
                <w:bCs/>
                <w:sz w:val="24"/>
                <w:szCs w:val="24"/>
              </w:rPr>
              <w:t xml:space="preserve"> </w:t>
            </w:r>
            <w:r w:rsidRPr="0049339A">
              <w:rPr>
                <w:rFonts w:ascii="Times New Roman" w:eastAsia="Times New Roman" w:hAnsi="Times New Roman" w:cs="Times New Roman"/>
                <w:bCs/>
                <w:sz w:val="24"/>
                <w:szCs w:val="24"/>
                <w:highlight w:val="yellow"/>
              </w:rPr>
              <w:t>(</w:t>
            </w:r>
            <w:r w:rsidR="0049339A">
              <w:rPr>
                <w:rFonts w:ascii="Times New Roman" w:eastAsia="Times New Roman" w:hAnsi="Times New Roman" w:cs="Times New Roman"/>
                <w:bCs/>
                <w:sz w:val="24"/>
                <w:szCs w:val="24"/>
                <w:highlight w:val="yellow"/>
              </w:rPr>
              <w:t>giá trị truyền mặc định ,trường ẩn</w:t>
            </w:r>
            <w:r w:rsidRPr="0049339A">
              <w:rPr>
                <w:rFonts w:ascii="Times New Roman" w:eastAsia="Times New Roman" w:hAnsi="Times New Roman" w:cs="Times New Roman"/>
                <w:bCs/>
                <w:sz w:val="24"/>
                <w:szCs w:val="24"/>
                <w:highlight w:val="yellow"/>
              </w:rPr>
              <w:t>)</w:t>
            </w:r>
          </w:p>
          <w:p w:rsidR="00646BA4" w:rsidRDefault="00646BA4" w:rsidP="0049339A">
            <w:pPr>
              <w:spacing w:before="240"/>
              <w:rPr>
                <w:rFonts w:ascii="Times New Roman" w:eastAsia="Times New Roman" w:hAnsi="Times New Roman" w:cs="Times New Roman"/>
                <w:b/>
                <w:bCs/>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t>"hoursehold_relative_1"</w:t>
            </w:r>
            <w:r w:rsidR="00B508ED" w:rsidRPr="00AE425F">
              <w:rPr>
                <w:rFonts w:ascii="Times New Roman" w:eastAsia="Times New Roman" w:hAnsi="Times New Roman" w:cs="Times New Roman"/>
                <w:color w:val="FF0000"/>
                <w:sz w:val="24"/>
                <w:szCs w:val="24"/>
              </w:rPr>
              <w:t>(*)</w:t>
            </w:r>
            <w:r w:rsidR="00587DAD">
              <w:rPr>
                <w:rFonts w:ascii="Times New Roman" w:eastAsia="Times New Roman" w:hAnsi="Times New Roman" w:cs="Times New Roman"/>
                <w:color w:val="FF0000"/>
                <w:sz w:val="24"/>
                <w:szCs w:val="24"/>
              </w:rPr>
              <w:t>,</w:t>
            </w:r>
            <w:r w:rsidR="00587DAD" w:rsidRPr="003263F2">
              <w:rPr>
                <w:rFonts w:ascii="Times New Roman" w:eastAsia="Times New Roman" w:hAnsi="Times New Roman" w:cs="Times New Roman"/>
                <w:color w:val="FF0000"/>
                <w:sz w:val="24"/>
                <w:szCs w:val="24"/>
              </w:rPr>
              <w:t xml:space="preserve"> 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"1"</w:t>
            </w:r>
            <w:r w:rsidRPr="00B508ED">
              <w:rPr>
                <w:rFonts w:ascii="Times New Roman" w:eastAsia="Times New Roman" w:hAnsi="Times New Roman" w:cs="Times New Roman"/>
                <w:b/>
                <w:bCs/>
                <w:color w:val="000000" w:themeColor="text1"/>
                <w:sz w:val="24"/>
                <w:szCs w:val="24"/>
              </w:rPr>
              <w:t>,</w:t>
            </w:r>
          </w:p>
          <w:p w:rsidR="0049339A" w:rsidRPr="00B508ED" w:rsidRDefault="0049339A" w:rsidP="0049339A">
            <w:pPr>
              <w:spacing w:before="2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"type_relative_2</w:t>
            </w:r>
            <w:r w:rsidRPr="00B508ED">
              <w:rPr>
                <w:rFonts w:ascii="Times New Roman" w:eastAsia="Times New Roman" w:hAnsi="Times New Roman" w:cs="Times New Roman"/>
                <w:color w:val="000000" w:themeColor="text1"/>
                <w:sz w:val="24"/>
                <w:szCs w:val="24"/>
              </w:rPr>
              <w:t>"</w:t>
            </w:r>
            <w:r w:rsidRPr="00AE425F">
              <w:rPr>
                <w:rFonts w:ascii="Times New Roman" w:eastAsia="Times New Roman" w:hAnsi="Times New Roman" w:cs="Times New Roman"/>
                <w:color w:val="FF0000"/>
                <w:sz w:val="24"/>
                <w:szCs w:val="24"/>
              </w:rPr>
              <w:t>(*)</w:t>
            </w:r>
            <w:r w:rsidRPr="00B508ED">
              <w:rPr>
                <w:rFonts w:ascii="Times New Roman" w:eastAsia="Times New Roman" w:hAnsi="Times New Roman" w:cs="Times New Roman"/>
                <w:color w:val="000000" w:themeColor="text1"/>
                <w:sz w:val="24"/>
                <w:szCs w:val="24"/>
              </w:rPr>
              <w:t xml:space="preserve"> </w:t>
            </w:r>
            <w:r w:rsidR="00587DAD">
              <w:rPr>
                <w:rFonts w:ascii="Times New Roman" w:eastAsia="Times New Roman" w:hAnsi="Times New Roman" w:cs="Times New Roman"/>
                <w:color w:val="000000" w:themeColor="text1"/>
                <w:sz w:val="24"/>
                <w:szCs w:val="24"/>
              </w:rPr>
              <w:t>,</w:t>
            </w:r>
            <w:r w:rsidR="00587DAD" w:rsidRPr="003263F2">
              <w:rPr>
                <w:rFonts w:ascii="Times New Roman" w:eastAsia="Times New Roman" w:hAnsi="Times New Roman" w:cs="Times New Roman"/>
                <w:color w:val="FF0000"/>
                <w:sz w:val="24"/>
                <w:szCs w:val="24"/>
              </w:rPr>
              <w:t xml:space="preserve"> 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"Mối quan hệ"</w:t>
            </w:r>
            <w:r w:rsidRPr="00B508ED">
              <w:rPr>
                <w:rFonts w:ascii="Times New Roman" w:eastAsia="Times New Roman" w:hAnsi="Times New Roman" w:cs="Times New Roman"/>
                <w:b/>
                <w:bCs/>
                <w:color w:val="000000" w:themeColor="text1"/>
                <w:sz w:val="24"/>
                <w:szCs w:val="24"/>
              </w:rPr>
              <w:t>,</w:t>
            </w:r>
          </w:p>
          <w:p w:rsidR="0049339A" w:rsidRPr="00B508ED" w:rsidRDefault="0049339A" w:rsidP="0049339A">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"fullname_relative_2</w:t>
            </w:r>
            <w:r w:rsidRPr="00B508ED">
              <w:rPr>
                <w:rFonts w:ascii="Times New Roman" w:eastAsia="Times New Roman" w:hAnsi="Times New Roman" w:cs="Times New Roman"/>
                <w:color w:val="000000" w:themeColor="text1"/>
                <w:sz w:val="24"/>
                <w:szCs w:val="24"/>
              </w:rPr>
              <w:t>"</w:t>
            </w:r>
            <w:r w:rsidRPr="00AE425F">
              <w:rPr>
                <w:rFonts w:ascii="Times New Roman" w:eastAsia="Times New Roman" w:hAnsi="Times New Roman" w:cs="Times New Roman"/>
                <w:color w:val="FF0000"/>
                <w:sz w:val="24"/>
                <w:szCs w:val="24"/>
              </w:rPr>
              <w:t>(*)</w:t>
            </w:r>
            <w:r w:rsidR="00587DAD">
              <w:rPr>
                <w:rFonts w:ascii="Times New Roman" w:eastAsia="Times New Roman" w:hAnsi="Times New Roman" w:cs="Times New Roman"/>
                <w:color w:val="FF0000"/>
                <w:sz w:val="24"/>
                <w:szCs w:val="24"/>
              </w:rPr>
              <w:t>,</w:t>
            </w:r>
            <w:r w:rsidR="00587DAD" w:rsidRPr="003263F2">
              <w:rPr>
                <w:rFonts w:ascii="Times New Roman" w:eastAsia="Times New Roman" w:hAnsi="Times New Roman" w:cs="Times New Roman"/>
                <w:color w:val="FF0000"/>
                <w:sz w:val="24"/>
                <w:szCs w:val="24"/>
              </w:rPr>
              <w:t xml:space="preserve"> 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"Họ tên"</w:t>
            </w:r>
            <w:r w:rsidRPr="00B508ED">
              <w:rPr>
                <w:rFonts w:ascii="Times New Roman" w:eastAsia="Times New Roman" w:hAnsi="Times New Roman" w:cs="Times New Roman"/>
                <w:b/>
                <w:bCs/>
                <w:color w:val="000000" w:themeColor="text1"/>
                <w:sz w:val="24"/>
                <w:szCs w:val="24"/>
              </w:rPr>
              <w:t>,</w:t>
            </w:r>
          </w:p>
          <w:p w:rsidR="0049339A" w:rsidRDefault="0049339A" w:rsidP="0049339A">
            <w:pPr>
              <w:spacing w:before="240"/>
              <w:rPr>
                <w:rFonts w:ascii="Times New Roman" w:eastAsia="Times New Roman" w:hAnsi="Times New Roman" w:cs="Times New Roman"/>
                <w:b/>
                <w:bCs/>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"phone_number_relative_2</w:t>
            </w:r>
            <w:r w:rsidRPr="00B508ED">
              <w:rPr>
                <w:rFonts w:ascii="Times New Roman" w:eastAsia="Times New Roman" w:hAnsi="Times New Roman" w:cs="Times New Roman"/>
                <w:color w:val="000000" w:themeColor="text1"/>
                <w:sz w:val="24"/>
                <w:szCs w:val="24"/>
              </w:rPr>
              <w:t>"</w:t>
            </w:r>
            <w:r w:rsidRPr="00AE425F">
              <w:rPr>
                <w:rFonts w:ascii="Times New Roman" w:eastAsia="Times New Roman" w:hAnsi="Times New Roman" w:cs="Times New Roman"/>
                <w:color w:val="FF0000"/>
                <w:sz w:val="24"/>
                <w:szCs w:val="24"/>
              </w:rPr>
              <w:t>(*)</w:t>
            </w:r>
            <w:r w:rsidR="00587DAD">
              <w:rPr>
                <w:rFonts w:ascii="Times New Roman" w:eastAsia="Times New Roman" w:hAnsi="Times New Roman" w:cs="Times New Roman"/>
                <w:color w:val="FF0000"/>
                <w:sz w:val="24"/>
                <w:szCs w:val="24"/>
              </w:rPr>
              <w:t>,</w:t>
            </w:r>
            <w:r w:rsidR="00587DAD" w:rsidRPr="003263F2">
              <w:rPr>
                <w:rFonts w:ascii="Times New Roman" w:eastAsia="Times New Roman" w:hAnsi="Times New Roman" w:cs="Times New Roman"/>
                <w:color w:val="FF0000"/>
                <w:sz w:val="24"/>
                <w:szCs w:val="24"/>
              </w:rPr>
              <w:t xml:space="preserve"> 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"Số điện thoại người thân"</w:t>
            </w:r>
            <w:r w:rsidRPr="00B508ED">
              <w:rPr>
                <w:rFonts w:ascii="Times New Roman" w:eastAsia="Times New Roman" w:hAnsi="Times New Roman" w:cs="Times New Roman"/>
                <w:b/>
                <w:bCs/>
                <w:color w:val="000000" w:themeColor="text1"/>
                <w:sz w:val="24"/>
                <w:szCs w:val="24"/>
              </w:rPr>
              <w:t>,</w:t>
            </w:r>
          </w:p>
          <w:p w:rsidR="0049339A" w:rsidRPr="00B508ED" w:rsidRDefault="0049339A" w:rsidP="0049339A">
            <w:pPr>
              <w:spacing w:before="240"/>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Cs/>
                <w:color w:val="000000" w:themeColor="text1"/>
                <w:sz w:val="24"/>
                <w:szCs w:val="24"/>
              </w:rPr>
              <w:t>confirm_relativeInfor_2”</w:t>
            </w:r>
            <w:r w:rsidRPr="00B508ED">
              <w:rPr>
                <w:rFonts w:ascii="Times New Roman" w:eastAsia="Times New Roman" w:hAnsi="Times New Roman" w:cs="Times New Roman"/>
                <w:bCs/>
                <w:color w:val="FF0000"/>
                <w:sz w:val="24"/>
                <w:szCs w:val="24"/>
              </w:rPr>
              <w:t>(*)</w:t>
            </w:r>
            <w:r w:rsidR="00587DAD">
              <w:rPr>
                <w:rFonts w:ascii="Times New Roman" w:eastAsia="Times New Roman" w:hAnsi="Times New Roman" w:cs="Times New Roman"/>
                <w:bCs/>
                <w:color w:val="FF0000"/>
                <w:sz w:val="24"/>
                <w:szCs w:val="24"/>
              </w:rPr>
              <w:t>,</w:t>
            </w:r>
            <w:r w:rsidR="00587DAD" w:rsidRPr="003263F2">
              <w:rPr>
                <w:rFonts w:ascii="Times New Roman" w:eastAsia="Times New Roman" w:hAnsi="Times New Roman" w:cs="Times New Roman"/>
                <w:color w:val="FF0000"/>
                <w:sz w:val="24"/>
                <w:szCs w:val="24"/>
              </w:rPr>
              <w:t xml:space="preserve"> string</w:t>
            </w:r>
            <w:r>
              <w:rPr>
                <w:rFonts w:ascii="Times New Roman" w:eastAsia="Times New Roman" w:hAnsi="Times New Roman" w:cs="Times New Roman"/>
                <w:bCs/>
                <w:color w:val="FF0000"/>
                <w:sz w:val="24"/>
                <w:szCs w:val="24"/>
              </w:rPr>
              <w:t xml:space="preserve">: </w:t>
            </w:r>
            <w:r w:rsidRPr="0049339A">
              <w:rPr>
                <w:rFonts w:ascii="Times New Roman" w:eastAsia="Times New Roman" w:hAnsi="Times New Roman" w:cs="Times New Roman"/>
                <w:bCs/>
                <w:sz w:val="24"/>
                <w:szCs w:val="24"/>
              </w:rPr>
              <w:t>“app”,</w:t>
            </w:r>
            <w:r>
              <w:rPr>
                <w:rFonts w:ascii="Times New Roman" w:eastAsia="Times New Roman" w:hAnsi="Times New Roman" w:cs="Times New Roman"/>
                <w:bCs/>
                <w:sz w:val="24"/>
                <w:szCs w:val="24"/>
              </w:rPr>
              <w:t xml:space="preserve"> </w:t>
            </w:r>
            <w:r w:rsidRPr="0049339A">
              <w:rPr>
                <w:rFonts w:ascii="Times New Roman" w:eastAsia="Times New Roman" w:hAnsi="Times New Roman" w:cs="Times New Roman"/>
                <w:bCs/>
                <w:sz w:val="24"/>
                <w:szCs w:val="24"/>
                <w:highlight w:val="yellow"/>
              </w:rPr>
              <w:t>(</w:t>
            </w:r>
            <w:r>
              <w:rPr>
                <w:rFonts w:ascii="Times New Roman" w:eastAsia="Times New Roman" w:hAnsi="Times New Roman" w:cs="Times New Roman"/>
                <w:bCs/>
                <w:sz w:val="24"/>
                <w:szCs w:val="24"/>
                <w:highlight w:val="yellow"/>
              </w:rPr>
              <w:t>giá trị truyền mặc định ,trường ẩn</w:t>
            </w:r>
            <w:r w:rsidRPr="0049339A">
              <w:rPr>
                <w:rFonts w:ascii="Times New Roman" w:eastAsia="Times New Roman" w:hAnsi="Times New Roman" w:cs="Times New Roman"/>
                <w:bCs/>
                <w:sz w:val="24"/>
                <w:szCs w:val="24"/>
                <w:highlight w:val="yellow"/>
              </w:rPr>
              <w:t>)</w:t>
            </w:r>
          </w:p>
          <w:p w:rsidR="0049339A" w:rsidRPr="00B508ED" w:rsidRDefault="0049339A" w:rsidP="0049339A">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r w:rsidRPr="00B508ED">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"hoursehold_relative_2</w:t>
            </w:r>
            <w:r w:rsidRPr="00B508ED">
              <w:rPr>
                <w:rFonts w:ascii="Times New Roman" w:eastAsia="Times New Roman" w:hAnsi="Times New Roman" w:cs="Times New Roman"/>
                <w:color w:val="000000" w:themeColor="text1"/>
                <w:sz w:val="24"/>
                <w:szCs w:val="24"/>
              </w:rPr>
              <w:t>"</w:t>
            </w:r>
            <w:r w:rsidR="009614B5">
              <w:rPr>
                <w:rFonts w:ascii="Times New Roman" w:eastAsia="Times New Roman" w:hAnsi="Times New Roman" w:cs="Times New Roman"/>
                <w:color w:val="000000" w:themeColor="text1"/>
                <w:sz w:val="24"/>
                <w:szCs w:val="24"/>
              </w:rPr>
              <w:t xml:space="preserve"> </w:t>
            </w:r>
            <w:r w:rsidRPr="00AE425F">
              <w:rPr>
                <w:rFonts w:ascii="Times New Roman" w:eastAsia="Times New Roman" w:hAnsi="Times New Roman" w:cs="Times New Roman"/>
                <w:color w:val="FF0000"/>
                <w:sz w:val="24"/>
                <w:szCs w:val="24"/>
              </w:rPr>
              <w:t>(*)</w:t>
            </w:r>
            <w:r w:rsidR="00587DAD">
              <w:rPr>
                <w:rFonts w:ascii="Times New Roman" w:eastAsia="Times New Roman" w:hAnsi="Times New Roman" w:cs="Times New Roman"/>
                <w:color w:val="FF0000"/>
                <w:sz w:val="24"/>
                <w:szCs w:val="24"/>
              </w:rPr>
              <w:t>,</w:t>
            </w:r>
            <w:r w:rsidR="00587DAD" w:rsidRPr="003263F2">
              <w:rPr>
                <w:rFonts w:ascii="Times New Roman" w:eastAsia="Times New Roman" w:hAnsi="Times New Roman" w:cs="Times New Roman"/>
                <w:color w:val="FF0000"/>
                <w:sz w:val="24"/>
                <w:szCs w:val="24"/>
              </w:rPr>
              <w:t xml:space="preserve"> string</w:t>
            </w:r>
            <w:r w:rsidRPr="00B508ED">
              <w:rPr>
                <w:rFonts w:ascii="Times New Roman" w:eastAsia="Times New Roman" w:hAnsi="Times New Roman" w:cs="Times New Roman"/>
                <w:b/>
                <w:bCs/>
                <w:color w:val="000000" w:themeColor="text1"/>
                <w:sz w:val="24"/>
                <w:szCs w:val="24"/>
              </w:rPr>
              <w:t>:</w:t>
            </w:r>
            <w:r w:rsidRPr="00B508ED">
              <w:rPr>
                <w:rFonts w:ascii="Times New Roman" w:eastAsia="Times New Roman" w:hAnsi="Times New Roman" w:cs="Times New Roman"/>
                <w:color w:val="000000" w:themeColor="text1"/>
                <w:sz w:val="24"/>
                <w:szCs w:val="24"/>
              </w:rPr>
              <w:t xml:space="preserve"> "1"</w:t>
            </w:r>
            <w:r w:rsidRPr="00B508ED">
              <w:rPr>
                <w:rFonts w:ascii="Times New Roman" w:eastAsia="Times New Roman" w:hAnsi="Times New Roman" w:cs="Times New Roman"/>
                <w:b/>
                <w:bCs/>
                <w:color w:val="000000" w:themeColor="text1"/>
                <w:sz w:val="24"/>
                <w:szCs w:val="24"/>
              </w:rPr>
              <w:t>,</w:t>
            </w:r>
          </w:p>
          <w:p w:rsidR="00646BA4" w:rsidRDefault="00646BA4" w:rsidP="00646BA4">
            <w:pPr>
              <w:spacing w:before="240"/>
              <w:rPr>
                <w:rFonts w:ascii="Times New Roman" w:eastAsia="Times New Roman" w:hAnsi="Times New Roman" w:cs="Times New Roman"/>
                <w:color w:val="000000" w:themeColor="text1"/>
                <w:sz w:val="24"/>
                <w:szCs w:val="24"/>
              </w:rPr>
            </w:pPr>
            <w:r w:rsidRPr="00B508ED">
              <w:rPr>
                <w:rFonts w:ascii="Times New Roman" w:eastAsia="Times New Roman" w:hAnsi="Times New Roman" w:cs="Times New Roman"/>
                <w:color w:val="000000" w:themeColor="text1"/>
                <w:sz w:val="24"/>
                <w:szCs w:val="24"/>
              </w:rPr>
              <w:t>   ]</w:t>
            </w:r>
          </w:p>
          <w:p w:rsidR="008B4D81" w:rsidRPr="00B508ED" w:rsidRDefault="008B4D81" w:rsidP="00646BA4">
            <w:pPr>
              <w:spacing w:before="2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//thông tin hợp đồng</w:t>
            </w:r>
          </w:p>
          <w:p w:rsidR="00646BA4" w:rsidRPr="0049339A" w:rsidRDefault="008B4D81" w:rsidP="00646BA4">
            <w:pPr>
              <w:spacing w:before="2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loan_infor</w:t>
            </w:r>
            <w:r w:rsidR="00646BA4" w:rsidRPr="0049339A">
              <w:rPr>
                <w:rFonts w:ascii="Times New Roman" w:eastAsia="Times New Roman" w:hAnsi="Times New Roman" w:cs="Times New Roman"/>
                <w:color w:val="000000" w:themeColor="text1"/>
                <w:sz w:val="24"/>
                <w:szCs w:val="24"/>
              </w:rPr>
              <w:t xml:space="preserve"> </w:t>
            </w:r>
            <w:r w:rsidR="00646BA4" w:rsidRPr="0049339A">
              <w:rPr>
                <w:rFonts w:ascii="Times New Roman" w:eastAsia="Times New Roman" w:hAnsi="Times New Roman" w:cs="Times New Roman"/>
                <w:b/>
                <w:bCs/>
                <w:color w:val="000000" w:themeColor="text1"/>
                <w:sz w:val="24"/>
                <w:szCs w:val="24"/>
              </w:rPr>
              <w:t>:</w:t>
            </w:r>
            <w:r w:rsidR="00646BA4" w:rsidRPr="0049339A">
              <w:rPr>
                <w:rFonts w:ascii="Times New Roman" w:eastAsia="Times New Roman" w:hAnsi="Times New Roman" w:cs="Times New Roman"/>
                <w:color w:val="000000" w:themeColor="text1"/>
                <w:sz w:val="24"/>
                <w:szCs w:val="24"/>
              </w:rPr>
              <w:t xml:space="preserve"> </w:t>
            </w:r>
            <w:r w:rsidR="00646BA4"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"type_loan"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w:t>
            </w:r>
            <w:r w:rsidR="009614B5">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"id"</w:t>
            </w:r>
            <w:r w:rsidR="009614B5">
              <w:rPr>
                <w:rFonts w:ascii="Times New Roman" w:eastAsia="Times New Roman" w:hAnsi="Times New Roman" w:cs="Times New Roman"/>
                <w:color w:val="000000" w:themeColor="text1"/>
                <w:sz w:val="24"/>
                <w:szCs w:val="24"/>
              </w:rPr>
              <w:t xml:space="preserve"> </w:t>
            </w:r>
            <w:r w:rsidR="009614B5" w:rsidRPr="00AE425F">
              <w:rPr>
                <w:rFonts w:ascii="Times New Roman" w:eastAsia="Times New Roman" w:hAnsi="Times New Roman" w:cs="Times New Roman"/>
                <w:color w:val="FF0000"/>
                <w:sz w:val="24"/>
                <w:szCs w:val="24"/>
              </w:rPr>
              <w:t>(*)</w:t>
            </w:r>
            <w:r w:rsidR="009614B5">
              <w:rPr>
                <w:rFonts w:ascii="Times New Roman" w:eastAsia="Times New Roman" w:hAnsi="Times New Roman" w:cs="Times New Roman"/>
                <w:color w:val="FF0000"/>
                <w:sz w:val="24"/>
                <w:szCs w:val="24"/>
              </w:rPr>
              <w:t>,</w:t>
            </w:r>
            <w:r w:rsidR="009614B5" w:rsidRPr="003263F2">
              <w:rPr>
                <w:rFonts w:ascii="Times New Roman" w:eastAsia="Times New Roman" w:hAnsi="Times New Roman" w:cs="Times New Roman"/>
                <w:color w:val="FF0000"/>
                <w:sz w:val="24"/>
                <w:szCs w:val="24"/>
              </w:rPr>
              <w:t xml:space="preserve"> string</w:t>
            </w:r>
            <w:r w:rsidRPr="0049339A">
              <w:rPr>
                <w:rFonts w:ascii="Times New Roman" w:eastAsia="Times New Roman" w:hAnsi="Times New Roman" w:cs="Times New Roman"/>
                <w:color w:val="000000" w:themeColor="text1"/>
                <w:sz w:val="24"/>
                <w:szCs w:val="24"/>
              </w:rPr>
              <w:t xml:space="preserve">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"5da82ed2a104d435e3b8ae65"</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"text"</w:t>
            </w:r>
            <w:r w:rsidR="009614B5">
              <w:rPr>
                <w:rFonts w:ascii="Times New Roman" w:eastAsia="Times New Roman" w:hAnsi="Times New Roman" w:cs="Times New Roman"/>
                <w:color w:val="000000" w:themeColor="text1"/>
                <w:sz w:val="24"/>
                <w:szCs w:val="24"/>
              </w:rPr>
              <w:t xml:space="preserve"> </w:t>
            </w:r>
            <w:r w:rsidR="009614B5" w:rsidRPr="00AE425F">
              <w:rPr>
                <w:rFonts w:ascii="Times New Roman" w:eastAsia="Times New Roman" w:hAnsi="Times New Roman" w:cs="Times New Roman"/>
                <w:color w:val="FF0000"/>
                <w:sz w:val="24"/>
                <w:szCs w:val="24"/>
              </w:rPr>
              <w:t>(*)</w:t>
            </w:r>
            <w:r w:rsidR="009614B5">
              <w:rPr>
                <w:rFonts w:ascii="Times New Roman" w:eastAsia="Times New Roman" w:hAnsi="Times New Roman" w:cs="Times New Roman"/>
                <w:color w:val="FF0000"/>
                <w:sz w:val="24"/>
                <w:szCs w:val="24"/>
              </w:rPr>
              <w:t>,</w:t>
            </w:r>
            <w:r w:rsidR="009614B5" w:rsidRPr="003263F2">
              <w:rPr>
                <w:rFonts w:ascii="Times New Roman" w:eastAsia="Times New Roman" w:hAnsi="Times New Roman" w:cs="Times New Roman"/>
                <w:color w:val="FF0000"/>
                <w:sz w:val="24"/>
                <w:szCs w:val="24"/>
              </w:rPr>
              <w:t xml:space="preserve"> string</w:t>
            </w:r>
            <w:r w:rsidRPr="0049339A">
              <w:rPr>
                <w:rFonts w:ascii="Times New Roman" w:eastAsia="Times New Roman" w:hAnsi="Times New Roman" w:cs="Times New Roman"/>
                <w:color w:val="000000" w:themeColor="text1"/>
                <w:sz w:val="24"/>
                <w:szCs w:val="24"/>
              </w:rPr>
              <w:t xml:space="preserve">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"Cầm cố"</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009614B5">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"type_property"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w:t>
            </w:r>
            <w:r w:rsidR="009614B5">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"id"</w:t>
            </w:r>
            <w:r w:rsidR="009614B5">
              <w:rPr>
                <w:rFonts w:ascii="Times New Roman" w:eastAsia="Times New Roman" w:hAnsi="Times New Roman" w:cs="Times New Roman"/>
                <w:color w:val="000000" w:themeColor="text1"/>
                <w:sz w:val="24"/>
                <w:szCs w:val="24"/>
              </w:rPr>
              <w:t xml:space="preserve"> </w:t>
            </w:r>
            <w:r w:rsidR="009614B5" w:rsidRPr="00AE425F">
              <w:rPr>
                <w:rFonts w:ascii="Times New Roman" w:eastAsia="Times New Roman" w:hAnsi="Times New Roman" w:cs="Times New Roman"/>
                <w:color w:val="FF0000"/>
                <w:sz w:val="24"/>
                <w:szCs w:val="24"/>
              </w:rPr>
              <w:t>(*)</w:t>
            </w:r>
            <w:r w:rsidR="009614B5">
              <w:rPr>
                <w:rFonts w:ascii="Times New Roman" w:eastAsia="Times New Roman" w:hAnsi="Times New Roman" w:cs="Times New Roman"/>
                <w:color w:val="FF0000"/>
                <w:sz w:val="24"/>
                <w:szCs w:val="24"/>
              </w:rPr>
              <w:t>,</w:t>
            </w:r>
            <w:r w:rsidR="009614B5" w:rsidRPr="003263F2">
              <w:rPr>
                <w:rFonts w:ascii="Times New Roman" w:eastAsia="Times New Roman" w:hAnsi="Times New Roman" w:cs="Times New Roman"/>
                <w:color w:val="FF0000"/>
                <w:sz w:val="24"/>
                <w:szCs w:val="24"/>
              </w:rPr>
              <w:t xml:space="preserve"> string</w:t>
            </w:r>
            <w:r w:rsidRPr="0049339A">
              <w:rPr>
                <w:rFonts w:ascii="Times New Roman" w:eastAsia="Times New Roman" w:hAnsi="Times New Roman" w:cs="Times New Roman"/>
                <w:color w:val="000000" w:themeColor="text1"/>
                <w:sz w:val="24"/>
                <w:szCs w:val="24"/>
              </w:rPr>
              <w:t xml:space="preserve">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"5d9b062161d0746c67734cc2"</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"text"</w:t>
            </w:r>
            <w:r w:rsidR="009614B5">
              <w:rPr>
                <w:rFonts w:ascii="Times New Roman" w:eastAsia="Times New Roman" w:hAnsi="Times New Roman" w:cs="Times New Roman"/>
                <w:color w:val="000000" w:themeColor="text1"/>
                <w:sz w:val="24"/>
                <w:szCs w:val="24"/>
              </w:rPr>
              <w:t xml:space="preserve"> </w:t>
            </w:r>
            <w:r w:rsidR="009614B5" w:rsidRPr="00AE425F">
              <w:rPr>
                <w:rFonts w:ascii="Times New Roman" w:eastAsia="Times New Roman" w:hAnsi="Times New Roman" w:cs="Times New Roman"/>
                <w:color w:val="FF0000"/>
                <w:sz w:val="24"/>
                <w:szCs w:val="24"/>
              </w:rPr>
              <w:t>(*)</w:t>
            </w:r>
            <w:r w:rsidR="009614B5">
              <w:rPr>
                <w:rFonts w:ascii="Times New Roman" w:eastAsia="Times New Roman" w:hAnsi="Times New Roman" w:cs="Times New Roman"/>
                <w:color w:val="FF0000"/>
                <w:sz w:val="24"/>
                <w:szCs w:val="24"/>
              </w:rPr>
              <w:t>,</w:t>
            </w:r>
            <w:r w:rsidR="009614B5" w:rsidRPr="003263F2">
              <w:rPr>
                <w:rFonts w:ascii="Times New Roman" w:eastAsia="Times New Roman" w:hAnsi="Times New Roman" w:cs="Times New Roman"/>
                <w:color w:val="FF0000"/>
                <w:sz w:val="24"/>
                <w:szCs w:val="24"/>
              </w:rPr>
              <w:t xml:space="preserve"> string</w:t>
            </w:r>
            <w:r w:rsidRPr="0049339A">
              <w:rPr>
                <w:rFonts w:ascii="Times New Roman" w:eastAsia="Times New Roman" w:hAnsi="Times New Roman" w:cs="Times New Roman"/>
                <w:color w:val="000000" w:themeColor="text1"/>
                <w:sz w:val="24"/>
                <w:szCs w:val="24"/>
              </w:rPr>
              <w:t xml:space="preserve">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"Xe máy"</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009614B5">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"name_property"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w:t>
            </w:r>
            <w:r w:rsidR="009614B5">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"id"</w:t>
            </w:r>
            <w:r w:rsidR="009614B5">
              <w:rPr>
                <w:rFonts w:ascii="Times New Roman" w:eastAsia="Times New Roman" w:hAnsi="Times New Roman" w:cs="Times New Roman"/>
                <w:color w:val="000000" w:themeColor="text1"/>
                <w:sz w:val="24"/>
                <w:szCs w:val="24"/>
              </w:rPr>
              <w:t xml:space="preserve"> </w:t>
            </w:r>
            <w:r w:rsidR="009614B5" w:rsidRPr="00AE425F">
              <w:rPr>
                <w:rFonts w:ascii="Times New Roman" w:eastAsia="Times New Roman" w:hAnsi="Times New Roman" w:cs="Times New Roman"/>
                <w:color w:val="FF0000"/>
                <w:sz w:val="24"/>
                <w:szCs w:val="24"/>
              </w:rPr>
              <w:t>(*)</w:t>
            </w:r>
            <w:r w:rsidR="009614B5">
              <w:rPr>
                <w:rFonts w:ascii="Times New Roman" w:eastAsia="Times New Roman" w:hAnsi="Times New Roman" w:cs="Times New Roman"/>
                <w:color w:val="FF0000"/>
                <w:sz w:val="24"/>
                <w:szCs w:val="24"/>
              </w:rPr>
              <w:t>,</w:t>
            </w:r>
            <w:r w:rsidR="009614B5" w:rsidRPr="003263F2">
              <w:rPr>
                <w:rFonts w:ascii="Times New Roman" w:eastAsia="Times New Roman" w:hAnsi="Times New Roman" w:cs="Times New Roman"/>
                <w:color w:val="FF0000"/>
                <w:sz w:val="24"/>
                <w:szCs w:val="24"/>
              </w:rPr>
              <w:t xml:space="preserve"> string</w:t>
            </w:r>
            <w:r w:rsidRPr="0049339A">
              <w:rPr>
                <w:rFonts w:ascii="Times New Roman" w:eastAsia="Times New Roman" w:hAnsi="Times New Roman" w:cs="Times New Roman"/>
                <w:color w:val="000000" w:themeColor="text1"/>
                <w:sz w:val="24"/>
                <w:szCs w:val="24"/>
              </w:rPr>
              <w:t xml:space="preserve">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"5da03ec761d07474ab3232d2"</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"text" </w:t>
            </w:r>
            <w:r w:rsidR="009614B5" w:rsidRPr="00B508ED">
              <w:rPr>
                <w:rFonts w:ascii="Times New Roman" w:eastAsia="Times New Roman" w:hAnsi="Times New Roman" w:cs="Times New Roman"/>
                <w:color w:val="000000" w:themeColor="text1"/>
                <w:sz w:val="24"/>
                <w:szCs w:val="24"/>
              </w:rPr>
              <w:t>"</w:t>
            </w:r>
            <w:r w:rsidR="009614B5">
              <w:rPr>
                <w:rFonts w:ascii="Times New Roman" w:eastAsia="Times New Roman" w:hAnsi="Times New Roman" w:cs="Times New Roman"/>
                <w:color w:val="000000" w:themeColor="text1"/>
                <w:sz w:val="24"/>
                <w:szCs w:val="24"/>
              </w:rPr>
              <w:t xml:space="preserve"> </w:t>
            </w:r>
            <w:r w:rsidR="009614B5" w:rsidRPr="00AE425F">
              <w:rPr>
                <w:rFonts w:ascii="Times New Roman" w:eastAsia="Times New Roman" w:hAnsi="Times New Roman" w:cs="Times New Roman"/>
                <w:color w:val="FF0000"/>
                <w:sz w:val="24"/>
                <w:szCs w:val="24"/>
              </w:rPr>
              <w:t>(*)</w:t>
            </w:r>
            <w:r w:rsidR="009614B5">
              <w:rPr>
                <w:rFonts w:ascii="Times New Roman" w:eastAsia="Times New Roman" w:hAnsi="Times New Roman" w:cs="Times New Roman"/>
                <w:color w:val="FF0000"/>
                <w:sz w:val="24"/>
                <w:szCs w:val="24"/>
              </w:rPr>
              <w:t>,</w:t>
            </w:r>
            <w:r w:rsidR="009614B5" w:rsidRPr="003263F2">
              <w:rPr>
                <w:rFonts w:ascii="Times New Roman" w:eastAsia="Times New Roman" w:hAnsi="Times New Roman" w:cs="Times New Roman"/>
                <w:color w:val="FF0000"/>
                <w:sz w:val="24"/>
                <w:szCs w:val="24"/>
              </w:rPr>
              <w:t xml:space="preserve"> string</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"Xe máy Honda Sh 125 cc 2015"</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009614B5">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00F26B2A">
              <w:rPr>
                <w:rFonts w:ascii="Times New Roman" w:eastAsia="Times New Roman" w:hAnsi="Times New Roman" w:cs="Times New Roman"/>
                <w:color w:val="000000" w:themeColor="text1"/>
                <w:sz w:val="24"/>
                <w:szCs w:val="24"/>
              </w:rPr>
              <w:t>decreaseProperty</w:t>
            </w:r>
            <w:r w:rsidRPr="0049339A">
              <w:rPr>
                <w:rFonts w:ascii="Times New Roman" w:eastAsia="Times New Roman" w:hAnsi="Times New Roman" w:cs="Times New Roman"/>
                <w:color w:val="000000" w:themeColor="text1"/>
                <w:sz w:val="24"/>
                <w:szCs w:val="24"/>
              </w:rPr>
              <w:t xml:space="preserve">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"checked"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"1"</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lastRenderedPageBreak/>
              <w:t>            </w:t>
            </w:r>
            <w:r w:rsidRPr="0049339A">
              <w:rPr>
                <w:rFonts w:ascii="Times New Roman" w:eastAsia="Times New Roman" w:hAnsi="Times New Roman" w:cs="Times New Roman"/>
                <w:color w:val="000000" w:themeColor="text1"/>
                <w:sz w:val="24"/>
                <w:szCs w:val="24"/>
              </w:rPr>
              <w:tab/>
              <w:t xml:space="preserve">"value"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"100000"</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"checked"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"1"</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"value"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"200000"</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"checked"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"2"</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"value"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"300000"</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"price_property"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"50700000"</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"amount_money"</w:t>
            </w:r>
            <w:r w:rsidR="00AD73B9">
              <w:rPr>
                <w:rFonts w:ascii="Times New Roman" w:eastAsia="Times New Roman" w:hAnsi="Times New Roman" w:cs="Times New Roman"/>
                <w:color w:val="000000" w:themeColor="text1"/>
                <w:sz w:val="24"/>
                <w:szCs w:val="24"/>
              </w:rPr>
              <w:t>9</w:t>
            </w:r>
            <w:r w:rsidRPr="0049339A">
              <w:rPr>
                <w:rFonts w:ascii="Times New Roman" w:eastAsia="Times New Roman" w:hAnsi="Times New Roman" w:cs="Times New Roman"/>
                <w:color w:val="000000" w:themeColor="text1"/>
                <w:sz w:val="24"/>
                <w:szCs w:val="24"/>
              </w:rPr>
              <w:t xml:space="preserve"> </w:t>
            </w:r>
            <w:r w:rsidR="00AD73B9" w:rsidRPr="00AD73B9">
              <w:rPr>
                <w:rFonts w:ascii="Times New Roman" w:eastAsia="Times New Roman" w:hAnsi="Times New Roman" w:cs="Times New Roman"/>
                <w:color w:val="FF0000"/>
                <w:sz w:val="24"/>
                <w:szCs w:val="24"/>
              </w:rPr>
              <w:t>(*)</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"35490000"</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"type_interest" </w:t>
            </w:r>
            <w:r w:rsidR="00AD73B9" w:rsidRPr="00AD73B9">
              <w:rPr>
                <w:rFonts w:ascii="Times New Roman" w:eastAsia="Times New Roman" w:hAnsi="Times New Roman" w:cs="Times New Roman"/>
                <w:color w:val="FF0000"/>
                <w:sz w:val="24"/>
                <w:szCs w:val="24"/>
              </w:rPr>
              <w:t>(*)</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"1"</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"number_day_loan"</w:t>
            </w:r>
            <w:r w:rsidR="00AD73B9" w:rsidRPr="00AD73B9">
              <w:rPr>
                <w:rFonts w:ascii="Times New Roman" w:eastAsia="Times New Roman" w:hAnsi="Times New Roman" w:cs="Times New Roman"/>
                <w:color w:val="FF0000"/>
                <w:sz w:val="24"/>
                <w:szCs w:val="24"/>
              </w:rPr>
              <w:t>(*)</w:t>
            </w:r>
            <w:r w:rsidRPr="0049339A">
              <w:rPr>
                <w:rFonts w:ascii="Times New Roman" w:eastAsia="Times New Roman" w:hAnsi="Times New Roman" w:cs="Times New Roman"/>
                <w:color w:val="000000" w:themeColor="text1"/>
                <w:sz w:val="24"/>
                <w:szCs w:val="24"/>
              </w:rPr>
              <w:t xml:space="preserve">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"180"</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"period_pay_interest" </w:t>
            </w:r>
            <w:r w:rsidR="00AD73B9" w:rsidRPr="00AD73B9">
              <w:rPr>
                <w:rFonts w:ascii="Times New Roman" w:eastAsia="Times New Roman" w:hAnsi="Times New Roman" w:cs="Times New Roman"/>
                <w:color w:val="FF0000"/>
                <w:sz w:val="24"/>
                <w:szCs w:val="24"/>
              </w:rPr>
              <w:t>(*)</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"10"</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49339A" w:rsidRDefault="00F26B2A" w:rsidP="00646BA4">
            <w:pPr>
              <w:spacing w:before="2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property_infor</w:t>
            </w:r>
            <w:r w:rsidR="00646BA4" w:rsidRPr="0049339A">
              <w:rPr>
                <w:rFonts w:ascii="Times New Roman" w:eastAsia="Times New Roman" w:hAnsi="Times New Roman" w:cs="Times New Roman"/>
                <w:color w:val="000000" w:themeColor="text1"/>
                <w:sz w:val="24"/>
                <w:szCs w:val="24"/>
              </w:rPr>
              <w:t xml:space="preserve"> </w:t>
            </w:r>
            <w:r w:rsidR="00646BA4" w:rsidRPr="0049339A">
              <w:rPr>
                <w:rFonts w:ascii="Times New Roman" w:eastAsia="Times New Roman" w:hAnsi="Times New Roman" w:cs="Times New Roman"/>
                <w:b/>
                <w:bCs/>
                <w:color w:val="000000" w:themeColor="text1"/>
                <w:sz w:val="24"/>
                <w:szCs w:val="24"/>
              </w:rPr>
              <w:t>:</w:t>
            </w:r>
            <w:r w:rsidR="00646BA4" w:rsidRPr="0049339A">
              <w:rPr>
                <w:rFonts w:ascii="Times New Roman" w:eastAsia="Times New Roman" w:hAnsi="Times New Roman" w:cs="Times New Roman"/>
                <w:color w:val="000000" w:themeColor="text1"/>
                <w:sz w:val="24"/>
                <w:szCs w:val="24"/>
              </w:rPr>
              <w:t xml:space="preserve"> </w:t>
            </w:r>
            <w:r w:rsidR="00646BA4"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"slug"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"bien-kiem-soat"</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"value"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"11"</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"slug"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"so--khung"</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lastRenderedPageBreak/>
              <w:t>        </w:t>
            </w:r>
            <w:r w:rsidRPr="0049339A">
              <w:rPr>
                <w:rFonts w:ascii="Times New Roman" w:eastAsia="Times New Roman" w:hAnsi="Times New Roman" w:cs="Times New Roman"/>
                <w:color w:val="000000" w:themeColor="text1"/>
                <w:sz w:val="24"/>
                <w:szCs w:val="24"/>
              </w:rPr>
              <w:tab/>
              <w:t xml:space="preserve">"value"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"22"</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"slug"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"so-may"</w:t>
            </w:r>
            <w:r w:rsidRPr="0049339A">
              <w:rPr>
                <w:rFonts w:ascii="Times New Roman" w:eastAsia="Times New Roman" w:hAnsi="Times New Roman" w:cs="Times New Roman"/>
                <w:b/>
                <w:bCs/>
                <w:color w:val="000000" w:themeColor="text1"/>
                <w:sz w:val="24"/>
                <w:szCs w:val="24"/>
              </w:rPr>
              <w:t>,</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t xml:space="preserve">"value" </w:t>
            </w:r>
            <w:r w:rsidRPr="0049339A">
              <w:rPr>
                <w:rFonts w:ascii="Times New Roman" w:eastAsia="Times New Roman" w:hAnsi="Times New Roman" w:cs="Times New Roman"/>
                <w:b/>
                <w:bCs/>
                <w:color w:val="000000" w:themeColor="text1"/>
                <w:sz w:val="24"/>
                <w:szCs w:val="24"/>
              </w:rPr>
              <w:t>:</w:t>
            </w:r>
            <w:r w:rsidRPr="0049339A">
              <w:rPr>
                <w:rFonts w:ascii="Times New Roman" w:eastAsia="Times New Roman" w:hAnsi="Times New Roman" w:cs="Times New Roman"/>
                <w:color w:val="000000" w:themeColor="text1"/>
                <w:sz w:val="24"/>
                <w:szCs w:val="24"/>
              </w:rPr>
              <w:t xml:space="preserve"> "33"</w:t>
            </w:r>
          </w:p>
          <w:p w:rsidR="00646BA4" w:rsidRPr="0049339A" w:rsidRDefault="00646BA4" w:rsidP="00646BA4">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    </w:t>
            </w: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p w:rsidR="00646BA4" w:rsidRPr="00F26B2A" w:rsidRDefault="00646BA4" w:rsidP="00F26B2A">
            <w:pPr>
              <w:spacing w:before="240"/>
              <w:rPr>
                <w:rFonts w:ascii="Times New Roman" w:eastAsia="Times New Roman" w:hAnsi="Times New Roman" w:cs="Times New Roman"/>
                <w:color w:val="000000" w:themeColor="text1"/>
                <w:sz w:val="24"/>
                <w:szCs w:val="24"/>
              </w:rPr>
            </w:pPr>
            <w:r w:rsidRPr="0049339A">
              <w:rPr>
                <w:rFonts w:ascii="Times New Roman" w:eastAsia="Times New Roman" w:hAnsi="Times New Roman" w:cs="Times New Roman"/>
                <w:color w:val="000000" w:themeColor="text1"/>
                <w:sz w:val="24"/>
                <w:szCs w:val="24"/>
              </w:rPr>
              <w:tab/>
            </w:r>
            <w:r w:rsidRPr="0049339A">
              <w:rPr>
                <w:rFonts w:ascii="Times New Roman" w:eastAsia="Times New Roman" w:hAnsi="Times New Roman" w:cs="Times New Roman"/>
                <w:b/>
                <w:bCs/>
                <w:color w:val="000000" w:themeColor="text1"/>
                <w:sz w:val="24"/>
                <w:szCs w:val="24"/>
              </w:rPr>
              <w:t>],</w:t>
            </w:r>
          </w:p>
        </w:tc>
      </w:tr>
      <w:tr w:rsidR="00646BA4" w:rsidRPr="00E03316" w:rsidTr="00646BA4">
        <w:trPr>
          <w:trHeight w:val="1980"/>
        </w:trPr>
        <w:tc>
          <w:tcPr>
            <w:tcW w:w="3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6BA4" w:rsidRPr="00E03316" w:rsidRDefault="00F26B2A" w:rsidP="00646B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Status:200</w:t>
            </w:r>
          </w:p>
        </w:tc>
        <w:tc>
          <w:tcPr>
            <w:tcW w:w="6339" w:type="dxa"/>
            <w:tcBorders>
              <w:top w:val="single" w:sz="8" w:space="0" w:color="000000"/>
              <w:left w:val="single" w:sz="8" w:space="0" w:color="000000"/>
              <w:bottom w:val="single" w:sz="8" w:space="0" w:color="000000"/>
              <w:right w:val="single" w:sz="8" w:space="0" w:color="000000"/>
            </w:tcBorders>
          </w:tcPr>
          <w:p w:rsidR="00F26B2A" w:rsidRPr="00E03316" w:rsidRDefault="00F26B2A" w:rsidP="00F26B2A">
            <w:pPr>
              <w:spacing w:before="240"/>
              <w:rPr>
                <w:rFonts w:ascii="Times New Roman" w:eastAsia="Times New Roman" w:hAnsi="Times New Roman" w:cs="Times New Roman"/>
                <w:sz w:val="24"/>
                <w:szCs w:val="24"/>
              </w:rPr>
            </w:pPr>
            <w:r w:rsidRPr="00E03316">
              <w:rPr>
                <w:rFonts w:ascii="Arial" w:eastAsia="Times New Roman" w:hAnsi="Arial" w:cs="Arial"/>
                <w:color w:val="000000"/>
              </w:rPr>
              <w:t>{</w:t>
            </w:r>
          </w:p>
          <w:p w:rsidR="00F26B2A" w:rsidRPr="00E03316" w:rsidRDefault="00F26B2A" w:rsidP="00F26B2A">
            <w:pPr>
              <w:spacing w:before="240"/>
              <w:rPr>
                <w:rFonts w:ascii="Times New Roman" w:eastAsia="Times New Roman" w:hAnsi="Times New Roman" w:cs="Times New Roman"/>
                <w:sz w:val="24"/>
                <w:szCs w:val="24"/>
              </w:rPr>
            </w:pPr>
            <w:r w:rsidRPr="00E03316">
              <w:rPr>
                <w:rFonts w:ascii="Arial" w:eastAsia="Times New Roman" w:hAnsi="Arial" w:cs="Arial"/>
                <w:color w:val="000000"/>
              </w:rPr>
              <w:t>    "status": 200,</w:t>
            </w:r>
          </w:p>
          <w:p w:rsidR="00F26B2A" w:rsidRPr="00E03316" w:rsidRDefault="00F26B2A" w:rsidP="00F26B2A">
            <w:pPr>
              <w:spacing w:before="240"/>
              <w:rPr>
                <w:rFonts w:ascii="Times New Roman" w:eastAsia="Times New Roman" w:hAnsi="Times New Roman" w:cs="Times New Roman"/>
                <w:sz w:val="24"/>
                <w:szCs w:val="24"/>
              </w:rPr>
            </w:pPr>
            <w:r w:rsidRPr="00E03316">
              <w:rPr>
                <w:rFonts w:ascii="Arial" w:eastAsia="Times New Roman" w:hAnsi="Arial" w:cs="Arial"/>
                <w:color w:val="000000"/>
              </w:rPr>
              <w:t>    "message": “Tạo mới hợp đồng thành công”</w:t>
            </w:r>
          </w:p>
          <w:p w:rsidR="00646BA4" w:rsidRPr="00E03316" w:rsidRDefault="00F26B2A" w:rsidP="00F26B2A">
            <w:pPr>
              <w:spacing w:before="240"/>
              <w:rPr>
                <w:rFonts w:ascii="Arial" w:eastAsia="Times New Roman" w:hAnsi="Arial" w:cs="Arial"/>
                <w:color w:val="000000"/>
              </w:rPr>
            </w:pPr>
            <w:r w:rsidRPr="00E03316">
              <w:rPr>
                <w:rFonts w:ascii="Arial" w:eastAsia="Times New Roman" w:hAnsi="Arial" w:cs="Arial"/>
                <w:color w:val="000000"/>
              </w:rPr>
              <w:t>}</w:t>
            </w:r>
          </w:p>
        </w:tc>
      </w:tr>
      <w:tr w:rsidR="00F26B2A" w:rsidRPr="00E03316" w:rsidTr="00646BA4">
        <w:trPr>
          <w:trHeight w:val="1980"/>
        </w:trPr>
        <w:tc>
          <w:tcPr>
            <w:tcW w:w="3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6B2A" w:rsidRDefault="00F26B2A" w:rsidP="00646BA4">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Status:401</w:t>
            </w:r>
          </w:p>
        </w:tc>
        <w:tc>
          <w:tcPr>
            <w:tcW w:w="6339" w:type="dxa"/>
            <w:tcBorders>
              <w:top w:val="single" w:sz="8" w:space="0" w:color="000000"/>
              <w:left w:val="single" w:sz="8" w:space="0" w:color="000000"/>
              <w:bottom w:val="single" w:sz="8" w:space="0" w:color="000000"/>
              <w:right w:val="single" w:sz="8" w:space="0" w:color="000000"/>
            </w:tcBorders>
          </w:tcPr>
          <w:p w:rsidR="00F26B2A" w:rsidRPr="00E03316" w:rsidRDefault="00F26B2A" w:rsidP="00F26B2A">
            <w:pPr>
              <w:spacing w:before="240"/>
              <w:rPr>
                <w:rFonts w:ascii="Times New Roman" w:eastAsia="Times New Roman" w:hAnsi="Times New Roman" w:cs="Times New Roman"/>
                <w:sz w:val="24"/>
                <w:szCs w:val="24"/>
              </w:rPr>
            </w:pPr>
            <w:r w:rsidRPr="00E03316">
              <w:rPr>
                <w:rFonts w:ascii="Arial" w:eastAsia="Times New Roman" w:hAnsi="Arial" w:cs="Arial"/>
                <w:color w:val="000000"/>
              </w:rPr>
              <w:t>{</w:t>
            </w:r>
          </w:p>
          <w:p w:rsidR="00F26B2A" w:rsidRPr="00E03316" w:rsidRDefault="00F26B2A" w:rsidP="00F26B2A">
            <w:pPr>
              <w:spacing w:before="240"/>
              <w:rPr>
                <w:rFonts w:ascii="Times New Roman" w:eastAsia="Times New Roman" w:hAnsi="Times New Roman" w:cs="Times New Roman"/>
                <w:sz w:val="24"/>
                <w:szCs w:val="24"/>
              </w:rPr>
            </w:pPr>
            <w:r w:rsidRPr="00E03316">
              <w:rPr>
                <w:rFonts w:ascii="Arial" w:eastAsia="Times New Roman" w:hAnsi="Arial" w:cs="Arial"/>
                <w:color w:val="000000"/>
              </w:rPr>
              <w:t>    "status": 401,</w:t>
            </w:r>
          </w:p>
          <w:p w:rsidR="00F26B2A" w:rsidRPr="00E03316" w:rsidRDefault="00F26B2A" w:rsidP="00F26B2A">
            <w:pPr>
              <w:spacing w:before="240"/>
              <w:rPr>
                <w:rFonts w:ascii="Times New Roman" w:eastAsia="Times New Roman" w:hAnsi="Times New Roman" w:cs="Times New Roman"/>
                <w:sz w:val="24"/>
                <w:szCs w:val="24"/>
              </w:rPr>
            </w:pPr>
            <w:r w:rsidRPr="00E03316">
              <w:rPr>
                <w:rFonts w:ascii="Arial" w:eastAsia="Times New Roman" w:hAnsi="Arial" w:cs="Arial"/>
                <w:color w:val="000000"/>
              </w:rPr>
              <w:t>    "message": “Điền đầy đủ mục thông tin khách hàng”</w:t>
            </w:r>
          </w:p>
          <w:p w:rsidR="00F26B2A" w:rsidRPr="00E03316" w:rsidRDefault="00F26B2A" w:rsidP="00F26B2A">
            <w:pPr>
              <w:spacing w:before="240"/>
              <w:rPr>
                <w:rFonts w:ascii="Arial" w:eastAsia="Times New Roman" w:hAnsi="Arial" w:cs="Arial"/>
                <w:color w:val="000000"/>
              </w:rPr>
            </w:pPr>
            <w:r w:rsidRPr="00E03316">
              <w:rPr>
                <w:rFonts w:ascii="Arial" w:eastAsia="Times New Roman" w:hAnsi="Arial" w:cs="Arial"/>
                <w:color w:val="000000"/>
              </w:rPr>
              <w:t>}</w:t>
            </w:r>
          </w:p>
        </w:tc>
      </w:tr>
    </w:tbl>
    <w:p w:rsidR="0052689E" w:rsidRPr="0030758F" w:rsidRDefault="00E03316" w:rsidP="0052689E">
      <w:pPr>
        <w:pStyle w:val="Heading1"/>
        <w:spacing w:before="400" w:after="120"/>
      </w:pPr>
      <w:r w:rsidRPr="00E03316">
        <w:rPr>
          <w:rFonts w:ascii="Arial" w:eastAsia="Times New Roman" w:hAnsi="Arial" w:cs="Arial"/>
          <w:color w:val="000000"/>
        </w:rPr>
        <w:t> </w:t>
      </w:r>
      <w:r w:rsidR="0052689E" w:rsidRPr="0030758F">
        <w:rPr>
          <w:rFonts w:ascii="Arial" w:hAnsi="Arial" w:cs="Arial"/>
          <w:bCs/>
          <w:color w:val="000000"/>
          <w:sz w:val="40"/>
          <w:szCs w:val="40"/>
        </w:rPr>
        <w:t>20</w:t>
      </w:r>
      <w:proofErr w:type="gramStart"/>
      <w:r w:rsidR="0052689E" w:rsidRPr="0030758F">
        <w:rPr>
          <w:rFonts w:ascii="Arial" w:hAnsi="Arial" w:cs="Arial"/>
          <w:bCs/>
          <w:color w:val="000000"/>
          <w:sz w:val="40"/>
          <w:szCs w:val="40"/>
        </w:rPr>
        <w:t>.</w:t>
      </w:r>
      <w:r w:rsidR="00962BEE">
        <w:rPr>
          <w:rFonts w:ascii="Arial" w:hAnsi="Arial" w:cs="Arial"/>
          <w:bCs/>
          <w:color w:val="000000"/>
          <w:sz w:val="40"/>
          <w:szCs w:val="40"/>
        </w:rPr>
        <w:t>Danh</w:t>
      </w:r>
      <w:proofErr w:type="gramEnd"/>
      <w:r w:rsidR="00962BEE">
        <w:rPr>
          <w:rFonts w:ascii="Arial" w:hAnsi="Arial" w:cs="Arial"/>
          <w:bCs/>
          <w:color w:val="000000"/>
          <w:sz w:val="40"/>
          <w:szCs w:val="40"/>
        </w:rPr>
        <w:t xml:space="preserve"> sách hợp đồng</w:t>
      </w:r>
    </w:p>
    <w:tbl>
      <w:tblPr>
        <w:tblW w:w="9980" w:type="dxa"/>
        <w:tblCellMar>
          <w:top w:w="15" w:type="dxa"/>
          <w:left w:w="15" w:type="dxa"/>
          <w:bottom w:w="15" w:type="dxa"/>
          <w:right w:w="15" w:type="dxa"/>
        </w:tblCellMar>
        <w:tblLook w:val="04A0" w:firstRow="1" w:lastRow="0" w:firstColumn="1" w:lastColumn="0" w:noHBand="0" w:noVBand="1"/>
      </w:tblPr>
      <w:tblGrid>
        <w:gridCol w:w="3680"/>
        <w:gridCol w:w="6300"/>
      </w:tblGrid>
      <w:tr w:rsidR="0052689E" w:rsidTr="0030758F">
        <w:trPr>
          <w:trHeight w:val="600"/>
        </w:trPr>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689E" w:rsidRDefault="0052689E">
            <w:pPr>
              <w:pStyle w:val="NormalWeb"/>
              <w:spacing w:before="0" w:beforeAutospacing="0" w:after="0" w:afterAutospacing="0"/>
            </w:pPr>
            <w:r>
              <w:t>URI</w:t>
            </w:r>
          </w:p>
        </w:tc>
        <w:tc>
          <w:tcPr>
            <w:tcW w:w="6300" w:type="dxa"/>
            <w:tcBorders>
              <w:top w:val="single" w:sz="8" w:space="0" w:color="000000"/>
              <w:left w:val="single" w:sz="8" w:space="0" w:color="000000"/>
              <w:bottom w:val="single" w:sz="8" w:space="0" w:color="000000"/>
              <w:right w:val="single" w:sz="8" w:space="0" w:color="000000"/>
            </w:tcBorders>
          </w:tcPr>
          <w:p w:rsidR="0052689E" w:rsidRPr="0052689E" w:rsidRDefault="0052689E">
            <w:pPr>
              <w:pStyle w:val="NormalWeb"/>
              <w:spacing w:before="0" w:beforeAutospacing="0" w:after="0" w:afterAutospacing="0"/>
              <w:rPr>
                <w:color w:val="000000"/>
              </w:rPr>
            </w:pPr>
            <w:r w:rsidRPr="0052689E">
              <w:rPr>
                <w:color w:val="000000"/>
              </w:rPr>
              <w:t>/contract/</w:t>
            </w:r>
            <w:r w:rsidR="00F01A5C">
              <w:rPr>
                <w:color w:val="000000"/>
              </w:rPr>
              <w:t>get_</w:t>
            </w:r>
            <w:r>
              <w:rPr>
                <w:color w:val="000000"/>
              </w:rPr>
              <w:t>contract</w:t>
            </w:r>
            <w:r w:rsidR="00F01A5C">
              <w:rPr>
                <w:color w:val="000000"/>
              </w:rPr>
              <w:t>_by_login_user</w:t>
            </w:r>
          </w:p>
        </w:tc>
      </w:tr>
      <w:tr w:rsidR="0052689E" w:rsidTr="0030758F">
        <w:trPr>
          <w:trHeight w:val="897"/>
        </w:trPr>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689E" w:rsidRDefault="0052689E" w:rsidP="0052689E">
            <w:pPr>
              <w:pStyle w:val="NormalWeb"/>
              <w:spacing w:before="0" w:beforeAutospacing="0" w:after="0" w:afterAutospacing="0"/>
            </w:pPr>
            <w:r>
              <w:rPr>
                <w:rFonts w:ascii="Arial" w:hAnsi="Arial" w:cs="Arial"/>
                <w:color w:val="000000"/>
                <w:sz w:val="28"/>
                <w:szCs w:val="28"/>
              </w:rPr>
              <w:t>Headers</w:t>
            </w:r>
          </w:p>
        </w:tc>
        <w:tc>
          <w:tcPr>
            <w:tcW w:w="6300" w:type="dxa"/>
            <w:tcBorders>
              <w:top w:val="single" w:sz="8" w:space="0" w:color="000000"/>
              <w:left w:val="single" w:sz="8" w:space="0" w:color="000000"/>
              <w:bottom w:val="single" w:sz="8" w:space="0" w:color="000000"/>
              <w:right w:val="single" w:sz="8" w:space="0" w:color="000000"/>
            </w:tcBorders>
          </w:tcPr>
          <w:p w:rsidR="0030758F" w:rsidRDefault="0030758F" w:rsidP="0030758F">
            <w:pPr>
              <w:rPr>
                <w:rFonts w:ascii="Times New Roman" w:eastAsia="Times New Roman" w:hAnsi="Times New Roman" w:cs="Times New Roman"/>
                <w:color w:val="000000"/>
                <w:shd w:val="clear" w:color="auto" w:fill="FFFFFF"/>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w:t>
            </w:r>
          </w:p>
          <w:p w:rsidR="0030758F" w:rsidRDefault="0030758F" w:rsidP="0030758F">
            <w:pPr>
              <w:rPr>
                <w:rFonts w:ascii="Arial" w:eastAsia="Times New Roman" w:hAnsi="Arial" w:cs="Arial"/>
                <w:color w:val="000000"/>
              </w:rPr>
            </w:pPr>
            <w:r>
              <w:rPr>
                <w:rFonts w:ascii="Times New Roman" w:eastAsia="Times New Roman" w:hAnsi="Times New Roman" w:cs="Times New Roman"/>
                <w:color w:val="000000"/>
                <w:shd w:val="clear" w:color="auto" w:fill="FFFFFF"/>
              </w:rPr>
              <w:t xml:space="preserve"> “</w:t>
            </w:r>
            <w:r w:rsidRPr="00E03316">
              <w:rPr>
                <w:rFonts w:ascii="Arial" w:eastAsia="Times New Roman" w:hAnsi="Arial" w:cs="Arial"/>
                <w:color w:val="000000"/>
              </w:rPr>
              <w:t>eyJ0eXAiOiJKV1QiLCJhbGciOiJIUzI1NiJ9.eyJpZCI6IjVk</w:t>
            </w:r>
          </w:p>
          <w:p w:rsidR="0030758F" w:rsidRDefault="0030758F" w:rsidP="0030758F">
            <w:pPr>
              <w:rPr>
                <w:rFonts w:ascii="Arial" w:eastAsia="Times New Roman" w:hAnsi="Arial" w:cs="Arial"/>
                <w:color w:val="000000"/>
              </w:rPr>
            </w:pPr>
            <w:r w:rsidRPr="00E03316">
              <w:rPr>
                <w:rFonts w:ascii="Arial" w:eastAsia="Times New Roman" w:hAnsi="Arial" w:cs="Arial"/>
                <w:color w:val="000000"/>
              </w:rPr>
              <w:t>ODRhMDdkNjFkMDc0Mjc0YTdlYTU3MiIsImVtYWlsIjoidH</w:t>
            </w:r>
          </w:p>
          <w:p w:rsidR="0030758F" w:rsidRDefault="0030758F" w:rsidP="0030758F">
            <w:pPr>
              <w:rPr>
                <w:rFonts w:ascii="Arial" w:eastAsia="Times New Roman" w:hAnsi="Arial" w:cs="Arial"/>
                <w:color w:val="000000"/>
              </w:rPr>
            </w:pPr>
            <w:r w:rsidRPr="00E03316">
              <w:rPr>
                <w:rFonts w:ascii="Arial" w:eastAsia="Times New Roman" w:hAnsi="Arial" w:cs="Arial"/>
                <w:color w:val="000000"/>
              </w:rPr>
              <w:t>JhbmhvYW5nNTY1QGdtYWlsLmNvbSIsImZ1bGxfbmFtZS</w:t>
            </w:r>
          </w:p>
          <w:p w:rsidR="0030758F" w:rsidRDefault="0030758F" w:rsidP="0030758F">
            <w:pPr>
              <w:rPr>
                <w:rFonts w:ascii="Arial" w:eastAsia="Times New Roman" w:hAnsi="Arial" w:cs="Arial"/>
                <w:color w:val="000000"/>
              </w:rPr>
            </w:pPr>
            <w:r w:rsidRPr="00E03316">
              <w:rPr>
                <w:rFonts w:ascii="Arial" w:eastAsia="Times New Roman" w:hAnsi="Arial" w:cs="Arial"/>
                <w:color w:val="000000"/>
              </w:rPr>
              <w:t>I6InRyXHUxZWE3biBob1x1MDBlMG5nIiwidGltZSI6eyIkZG</w:t>
            </w:r>
          </w:p>
          <w:p w:rsidR="0030758F" w:rsidRDefault="0030758F" w:rsidP="0030758F">
            <w:pPr>
              <w:rPr>
                <w:rFonts w:ascii="Arial" w:eastAsia="Times New Roman" w:hAnsi="Arial" w:cs="Arial"/>
                <w:color w:val="000000"/>
              </w:rPr>
            </w:pPr>
            <w:r w:rsidRPr="00E03316">
              <w:rPr>
                <w:rFonts w:ascii="Arial" w:eastAsia="Times New Roman" w:hAnsi="Arial" w:cs="Arial"/>
                <w:color w:val="000000"/>
              </w:rPr>
              <w:t>F0ZSI6eyIkbnVtYmVyTG9uZyI6IjE1NjkyMDQzMDIifX19.</w:t>
            </w:r>
          </w:p>
          <w:p w:rsidR="0030758F" w:rsidRDefault="0030758F" w:rsidP="0030758F">
            <w:pPr>
              <w:rPr>
                <w:rFonts w:ascii="Arial" w:eastAsia="Times New Roman" w:hAnsi="Arial" w:cs="Arial"/>
                <w:color w:val="000000"/>
              </w:rPr>
            </w:pPr>
            <w:r w:rsidRPr="00E03316">
              <w:rPr>
                <w:rFonts w:ascii="Arial" w:eastAsia="Times New Roman" w:hAnsi="Arial" w:cs="Arial"/>
                <w:color w:val="000000"/>
              </w:rPr>
              <w:t>W6IzVOxxMre2sL3NmVFmxQBZIHfKfJtpLo5WMM3_0YQ</w:t>
            </w:r>
          </w:p>
          <w:p w:rsidR="0030758F" w:rsidRDefault="0030758F" w:rsidP="0030758F">
            <w:pPr>
              <w:rPr>
                <w:rFonts w:ascii="Arial" w:eastAsia="Times New Roman" w:hAnsi="Arial" w:cs="Arial"/>
                <w:color w:val="000000"/>
              </w:rPr>
            </w:pPr>
            <w:r>
              <w:rPr>
                <w:rFonts w:ascii="Arial" w:eastAsia="Times New Roman" w:hAnsi="Arial" w:cs="Arial"/>
                <w:color w:val="000000"/>
              </w:rPr>
              <w:t>”</w:t>
            </w:r>
          </w:p>
          <w:p w:rsidR="0030758F" w:rsidRDefault="0030758F" w:rsidP="0030758F">
            <w:pPr>
              <w:rPr>
                <w:rFonts w:ascii="Arial" w:eastAsia="Times New Roman" w:hAnsi="Arial" w:cs="Arial"/>
                <w:color w:val="000000"/>
              </w:rPr>
            </w:pPr>
          </w:p>
          <w:p w:rsidR="0052689E" w:rsidRDefault="0030758F" w:rsidP="0030758F">
            <w:pPr>
              <w:pStyle w:val="NormalWeb"/>
              <w:spacing w:before="0" w:beforeAutospacing="0" w:after="0" w:afterAutospacing="0"/>
              <w:rPr>
                <w:rFonts w:ascii="Arial" w:hAnsi="Arial" w:cs="Arial"/>
                <w:color w:val="000000"/>
                <w:sz w:val="28"/>
                <w:szCs w:val="28"/>
              </w:rPr>
            </w:pPr>
            <w:r>
              <w:rPr>
                <w:rFonts w:ascii="Arial" w:hAnsi="Arial" w:cs="Arial"/>
                <w:color w:val="000000"/>
              </w:rPr>
              <w:t>Content-type</w:t>
            </w:r>
            <w:r w:rsidRPr="003D0A05">
              <w:rPr>
                <w:rFonts w:ascii="Arial" w:hAnsi="Arial" w:cs="Arial"/>
                <w:i/>
                <w:color w:val="000000"/>
              </w:rPr>
              <w:t xml:space="preserve">: </w:t>
            </w:r>
            <w:r w:rsidRPr="003D0A05">
              <w:rPr>
                <w:i/>
                <w:color w:val="505050"/>
                <w:shd w:val="clear" w:color="auto" w:fill="FFFFFF"/>
              </w:rPr>
              <w:t>application/x-www-form-urlencoded</w:t>
            </w:r>
          </w:p>
        </w:tc>
      </w:tr>
      <w:tr w:rsidR="0052689E" w:rsidTr="0030758F">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689E" w:rsidRDefault="0052689E" w:rsidP="0052689E">
            <w:pPr>
              <w:pStyle w:val="NormalWeb"/>
              <w:spacing w:before="0" w:beforeAutospacing="0" w:after="0" w:afterAutospacing="0"/>
            </w:pPr>
            <w:r>
              <w:rPr>
                <w:rFonts w:ascii="Arial" w:hAnsi="Arial" w:cs="Arial"/>
                <w:color w:val="000000"/>
                <w:sz w:val="22"/>
                <w:szCs w:val="22"/>
              </w:rPr>
              <w:t>M</w:t>
            </w:r>
            <w:r>
              <w:rPr>
                <w:rFonts w:ascii="Arial" w:hAnsi="Arial" w:cs="Arial"/>
                <w:color w:val="000000"/>
                <w:sz w:val="22"/>
                <w:szCs w:val="22"/>
              </w:rPr>
              <w:t xml:space="preserve">ethod: </w:t>
            </w:r>
          </w:p>
        </w:tc>
        <w:tc>
          <w:tcPr>
            <w:tcW w:w="6300" w:type="dxa"/>
            <w:tcBorders>
              <w:top w:val="single" w:sz="8" w:space="0" w:color="000000"/>
              <w:left w:val="single" w:sz="8" w:space="0" w:color="000000"/>
              <w:bottom w:val="single" w:sz="8" w:space="0" w:color="000000"/>
              <w:right w:val="single" w:sz="8" w:space="0" w:color="000000"/>
            </w:tcBorders>
          </w:tcPr>
          <w:p w:rsidR="0052689E" w:rsidRDefault="0052689E">
            <w:pPr>
              <w:pStyle w:val="NormalWeb"/>
              <w:spacing w:before="0" w:beforeAutospacing="0" w:after="0" w:afterAutospacing="0"/>
              <w:rPr>
                <w:rFonts w:ascii="Arial" w:hAnsi="Arial" w:cs="Arial"/>
                <w:color w:val="000000"/>
                <w:sz w:val="22"/>
                <w:szCs w:val="22"/>
              </w:rPr>
            </w:pPr>
            <w:r w:rsidRPr="006B15AE">
              <w:rPr>
                <w:rFonts w:ascii="Arial" w:hAnsi="Arial" w:cs="Arial"/>
                <w:color w:val="FFC000"/>
                <w:kern w:val="36"/>
                <w:sz w:val="28"/>
                <w:szCs w:val="28"/>
                <w:shd w:val="clear" w:color="auto" w:fill="FAFAFA"/>
              </w:rPr>
              <w:t>POST</w:t>
            </w:r>
          </w:p>
        </w:tc>
      </w:tr>
      <w:tr w:rsidR="0052689E" w:rsidTr="0030758F">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2689E" w:rsidRPr="0052689E" w:rsidRDefault="0052689E">
            <w:pPr>
              <w:pStyle w:val="NormalWeb"/>
              <w:spacing w:before="0" w:beforeAutospacing="0" w:after="0" w:afterAutospacing="0"/>
            </w:pPr>
            <w:r>
              <w:t>Param</w:t>
            </w:r>
          </w:p>
        </w:tc>
        <w:tc>
          <w:tcPr>
            <w:tcW w:w="6300" w:type="dxa"/>
            <w:tcBorders>
              <w:top w:val="single" w:sz="8" w:space="0" w:color="000000"/>
              <w:left w:val="single" w:sz="8" w:space="0" w:color="000000"/>
              <w:bottom w:val="single" w:sz="8" w:space="0" w:color="000000"/>
              <w:right w:val="single" w:sz="8" w:space="0" w:color="000000"/>
            </w:tcBorders>
          </w:tcPr>
          <w:p w:rsidR="0052689E" w:rsidRPr="00EE3AAC" w:rsidRDefault="0052689E" w:rsidP="0052689E">
            <w:pPr>
              <w:pStyle w:val="NormalWeb"/>
              <w:spacing w:before="0" w:beforeAutospacing="0" w:after="0" w:afterAutospacing="0"/>
            </w:pPr>
            <w:r w:rsidRPr="0052689E">
              <w:rPr>
                <w:color w:val="000000"/>
              </w:rPr>
              <w:t>type</w:t>
            </w:r>
            <w:r>
              <w:rPr>
                <w:color w:val="000000"/>
              </w:rPr>
              <w:t xml:space="preserve"> </w:t>
            </w:r>
            <w:r w:rsidRPr="00486EFE">
              <w:rPr>
                <w:color w:val="FF0000"/>
              </w:rPr>
              <w:t>(*),num</w:t>
            </w:r>
            <w:r w:rsidRPr="0052689E">
              <w:rPr>
                <w:color w:val="000000"/>
              </w:rPr>
              <w:t>:1</w:t>
            </w:r>
          </w:p>
        </w:tc>
      </w:tr>
      <w:tr w:rsidR="0052689E" w:rsidTr="0030758F">
        <w:tc>
          <w:tcPr>
            <w:tcW w:w="3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89E" w:rsidRPr="00E456D0" w:rsidRDefault="00E456D0" w:rsidP="0052689E">
            <w:pPr>
              <w:rPr>
                <w:rFonts w:ascii="Times New Roman" w:hAnsi="Times New Roman" w:cs="Times New Roman"/>
                <w:sz w:val="24"/>
                <w:szCs w:val="24"/>
              </w:rPr>
            </w:pPr>
            <w:r w:rsidRPr="00E456D0">
              <w:rPr>
                <w:rFonts w:ascii="Times New Roman" w:hAnsi="Times New Roman" w:cs="Times New Roman"/>
                <w:sz w:val="24"/>
                <w:szCs w:val="24"/>
              </w:rPr>
              <w:t>Status:200</w:t>
            </w:r>
          </w:p>
        </w:tc>
        <w:tc>
          <w:tcPr>
            <w:tcW w:w="6300" w:type="dxa"/>
            <w:tcBorders>
              <w:top w:val="single" w:sz="8" w:space="0" w:color="000000"/>
              <w:left w:val="single" w:sz="8" w:space="0" w:color="000000"/>
              <w:bottom w:val="single" w:sz="8" w:space="0" w:color="000000"/>
              <w:right w:val="single" w:sz="8" w:space="0" w:color="000000"/>
            </w:tcBorders>
          </w:tcPr>
          <w:p w:rsidR="0052689E" w:rsidRDefault="0052689E" w:rsidP="0052689E">
            <w:pPr>
              <w:pStyle w:val="NormalWeb"/>
              <w:spacing w:before="0" w:beforeAutospacing="0" w:after="0" w:afterAutospacing="0"/>
            </w:pPr>
            <w:r>
              <w:rPr>
                <w:rFonts w:ascii="Arial" w:hAnsi="Arial" w:cs="Arial"/>
                <w:color w:val="000000"/>
                <w:sz w:val="22"/>
                <w:szCs w:val="22"/>
              </w:rPr>
              <w:t>{</w:t>
            </w:r>
          </w:p>
          <w:p w:rsidR="0052689E" w:rsidRDefault="0052689E" w:rsidP="0052689E">
            <w:pPr>
              <w:pStyle w:val="NormalWeb"/>
              <w:spacing w:before="0" w:beforeAutospacing="0" w:after="0" w:afterAutospacing="0"/>
            </w:pPr>
            <w:r>
              <w:rPr>
                <w:rFonts w:ascii="Arial" w:hAnsi="Arial" w:cs="Arial"/>
                <w:color w:val="000000"/>
                <w:sz w:val="22"/>
                <w:szCs w:val="22"/>
              </w:rPr>
              <w:t>    "status": 200,</w:t>
            </w:r>
          </w:p>
          <w:p w:rsidR="0052689E" w:rsidRDefault="0052689E" w:rsidP="0052689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"data": [</w:t>
            </w:r>
          </w:p>
          <w:p w:rsidR="007C333A" w:rsidRDefault="007C333A" w:rsidP="007C333A">
            <w:pPr>
              <w:pStyle w:val="NormalWeb"/>
            </w:pPr>
            <w:r>
              <w:t xml:space="preserve">{ </w:t>
            </w:r>
          </w:p>
          <w:p w:rsidR="007C333A" w:rsidRDefault="007C333A" w:rsidP="007C333A">
            <w:pPr>
              <w:pStyle w:val="NormalWeb"/>
            </w:pPr>
            <w:r>
              <w:t xml:space="preserve">    "_id" : {“$oid”:"5e4268cdd6612bfed76674f6"}</w:t>
            </w:r>
            <w:r>
              <w:t xml:space="preserve">, </w:t>
            </w:r>
          </w:p>
          <w:p w:rsidR="007C333A" w:rsidRDefault="007C333A" w:rsidP="007C333A">
            <w:pPr>
              <w:pStyle w:val="NormalWeb"/>
            </w:pPr>
            <w:r>
              <w:lastRenderedPageBreak/>
              <w:t xml:space="preserve">    "customer_infor" : {</w:t>
            </w:r>
          </w:p>
          <w:p w:rsidR="007C333A" w:rsidRDefault="007C333A" w:rsidP="007C333A">
            <w:pPr>
              <w:pStyle w:val="NormalWeb"/>
            </w:pPr>
            <w:r>
              <w:t xml:space="preserve">        "customer_name" : "Duong Than", </w:t>
            </w:r>
          </w:p>
          <w:p w:rsidR="007C333A" w:rsidRDefault="007C333A" w:rsidP="007C333A">
            <w:pPr>
              <w:pStyle w:val="NormalWeb"/>
            </w:pPr>
            <w:r>
              <w:t xml:space="preserve">        "customer_email" : "than@gmail.com", </w:t>
            </w:r>
          </w:p>
          <w:p w:rsidR="007C333A" w:rsidRDefault="007C333A" w:rsidP="007C333A">
            <w:pPr>
              <w:pStyle w:val="NormalWeb"/>
            </w:pPr>
            <w:r>
              <w:t xml:space="preserve">        "customer_phone_number" : "0988888888", </w:t>
            </w:r>
          </w:p>
          <w:p w:rsidR="007C333A" w:rsidRDefault="007C333A" w:rsidP="007C333A">
            <w:pPr>
              <w:pStyle w:val="NormalWeb"/>
            </w:pPr>
            <w:r>
              <w:t xml:space="preserve">        "customer_identify" : "164428500", </w:t>
            </w:r>
          </w:p>
          <w:p w:rsidR="007C333A" w:rsidRDefault="007C333A" w:rsidP="007C333A">
            <w:pPr>
              <w:pStyle w:val="NormalWeb"/>
            </w:pPr>
            <w:r>
              <w:t xml:space="preserve">        "customer_gender" : "1", </w:t>
            </w:r>
          </w:p>
          <w:p w:rsidR="007C333A" w:rsidRDefault="007C333A" w:rsidP="007C333A">
            <w:pPr>
              <w:pStyle w:val="NormalWeb"/>
            </w:pPr>
            <w:r>
              <w:t xml:space="preserve">        "customer_BOD" : "1992-11-11", </w:t>
            </w:r>
          </w:p>
          <w:p w:rsidR="007C333A" w:rsidRDefault="007C333A" w:rsidP="007C333A">
            <w:pPr>
              <w:pStyle w:val="NormalWeb"/>
            </w:pPr>
            <w:r>
              <w:t xml:space="preserve">        "marriage" : "1"</w:t>
            </w:r>
          </w:p>
          <w:p w:rsidR="007C333A" w:rsidRDefault="007C333A" w:rsidP="007C333A">
            <w:pPr>
              <w:pStyle w:val="NormalWeb"/>
            </w:pPr>
            <w:r>
              <w:t xml:space="preserve">    }, </w:t>
            </w:r>
          </w:p>
          <w:p w:rsidR="007C333A" w:rsidRDefault="007C333A" w:rsidP="007C333A">
            <w:pPr>
              <w:pStyle w:val="NormalWeb"/>
            </w:pPr>
            <w:r>
              <w:t xml:space="preserve">    "current_address" : {</w:t>
            </w:r>
          </w:p>
          <w:p w:rsidR="007C333A" w:rsidRDefault="007C333A" w:rsidP="007C333A">
            <w:pPr>
              <w:pStyle w:val="NormalWeb"/>
            </w:pPr>
            <w:r>
              <w:t xml:space="preserve">        "province" : "01", </w:t>
            </w:r>
          </w:p>
          <w:p w:rsidR="007C333A" w:rsidRDefault="007C333A" w:rsidP="007C333A">
            <w:pPr>
              <w:pStyle w:val="NormalWeb"/>
            </w:pPr>
            <w:r>
              <w:t xml:space="preserve">        "province_name" : "Hà Nội", </w:t>
            </w:r>
          </w:p>
          <w:p w:rsidR="007C333A" w:rsidRDefault="007C333A" w:rsidP="007C333A">
            <w:pPr>
              <w:pStyle w:val="NormalWeb"/>
            </w:pPr>
            <w:r>
              <w:t xml:space="preserve">        "district" : "001", </w:t>
            </w:r>
          </w:p>
          <w:p w:rsidR="007C333A" w:rsidRDefault="007C333A" w:rsidP="007C333A">
            <w:pPr>
              <w:pStyle w:val="NormalWeb"/>
            </w:pPr>
            <w:r>
              <w:t xml:space="preserve">        "district_name" : "Ba Đình", </w:t>
            </w:r>
          </w:p>
          <w:p w:rsidR="007C333A" w:rsidRDefault="007C333A" w:rsidP="007C333A">
            <w:pPr>
              <w:pStyle w:val="NormalWeb"/>
            </w:pPr>
            <w:r>
              <w:t xml:space="preserve">        "ward" : "00031", </w:t>
            </w:r>
          </w:p>
          <w:p w:rsidR="007C333A" w:rsidRDefault="007C333A" w:rsidP="007C333A">
            <w:pPr>
              <w:pStyle w:val="NormalWeb"/>
            </w:pPr>
            <w:r>
              <w:t xml:space="preserve">        "ward_name" : "Giảng Võ", </w:t>
            </w:r>
          </w:p>
          <w:p w:rsidR="007C333A" w:rsidRDefault="007C333A" w:rsidP="007C333A">
            <w:pPr>
              <w:pStyle w:val="NormalWeb"/>
            </w:pPr>
            <w:r>
              <w:t xml:space="preserve">        "form_residence" : "Tạm trú", </w:t>
            </w:r>
          </w:p>
          <w:p w:rsidR="007C333A" w:rsidRDefault="007C333A" w:rsidP="007C333A">
            <w:pPr>
              <w:pStyle w:val="NormalWeb"/>
            </w:pPr>
            <w:r>
              <w:t xml:space="preserve">        "time_life" : "1", </w:t>
            </w:r>
          </w:p>
          <w:p w:rsidR="007C333A" w:rsidRDefault="007C333A" w:rsidP="007C333A">
            <w:pPr>
              <w:pStyle w:val="NormalWeb"/>
            </w:pPr>
            <w:r>
              <w:t xml:space="preserve">        "current_stay" : "4"</w:t>
            </w:r>
          </w:p>
          <w:p w:rsidR="007C333A" w:rsidRDefault="007C333A" w:rsidP="007C333A">
            <w:pPr>
              <w:pStyle w:val="NormalWeb"/>
            </w:pPr>
            <w:r>
              <w:t xml:space="preserve">    }, </w:t>
            </w:r>
          </w:p>
          <w:p w:rsidR="007C333A" w:rsidRDefault="007C333A" w:rsidP="007C333A">
            <w:pPr>
              <w:pStyle w:val="NormalWeb"/>
            </w:pPr>
            <w:r>
              <w:t xml:space="preserve">    "houseHold_address" : {</w:t>
            </w:r>
          </w:p>
          <w:p w:rsidR="007C333A" w:rsidRDefault="007C333A" w:rsidP="007C333A">
            <w:pPr>
              <w:pStyle w:val="NormalWeb"/>
            </w:pPr>
            <w:r>
              <w:t xml:space="preserve">        "province" : "77", </w:t>
            </w:r>
          </w:p>
          <w:p w:rsidR="007C333A" w:rsidRDefault="007C333A" w:rsidP="007C333A">
            <w:pPr>
              <w:pStyle w:val="NormalWeb"/>
            </w:pPr>
            <w:r>
              <w:lastRenderedPageBreak/>
              <w:t xml:space="preserve">        "province_name" : "Bà Rịa - Vũng Tàu", </w:t>
            </w:r>
          </w:p>
          <w:p w:rsidR="007C333A" w:rsidRDefault="007C333A" w:rsidP="007C333A">
            <w:pPr>
              <w:pStyle w:val="NormalWeb"/>
            </w:pPr>
            <w:r>
              <w:t xml:space="preserve">        "district" : "752", </w:t>
            </w:r>
          </w:p>
          <w:p w:rsidR="007C333A" w:rsidRDefault="007C333A" w:rsidP="007C333A">
            <w:pPr>
              <w:pStyle w:val="NormalWeb"/>
            </w:pPr>
            <w:r>
              <w:t xml:space="preserve">        "district_name" : "Long Điền", </w:t>
            </w:r>
          </w:p>
          <w:p w:rsidR="007C333A" w:rsidRDefault="007C333A" w:rsidP="007C333A">
            <w:pPr>
              <w:pStyle w:val="NormalWeb"/>
            </w:pPr>
            <w:r>
              <w:t xml:space="preserve">        "ward" : "26659", </w:t>
            </w:r>
          </w:p>
          <w:p w:rsidR="007C333A" w:rsidRDefault="007C333A" w:rsidP="007C333A">
            <w:pPr>
              <w:pStyle w:val="NormalWeb"/>
            </w:pPr>
            <w:r>
              <w:t xml:space="preserve">        "ward_name" : "Long Điền", </w:t>
            </w:r>
          </w:p>
          <w:p w:rsidR="007C333A" w:rsidRDefault="007C333A" w:rsidP="007C333A">
            <w:pPr>
              <w:pStyle w:val="NormalWeb"/>
            </w:pPr>
            <w:r>
              <w:t xml:space="preserve">        "address_household" : "4"</w:t>
            </w:r>
          </w:p>
          <w:p w:rsidR="007C333A" w:rsidRDefault="007C333A" w:rsidP="007C333A">
            <w:pPr>
              <w:pStyle w:val="NormalWeb"/>
            </w:pPr>
            <w:r>
              <w:t xml:space="preserve">    }, </w:t>
            </w:r>
          </w:p>
          <w:p w:rsidR="007C333A" w:rsidRDefault="007C333A" w:rsidP="007C333A">
            <w:pPr>
              <w:pStyle w:val="NormalWeb"/>
            </w:pPr>
            <w:r>
              <w:t xml:space="preserve">    "job_infor" : {</w:t>
            </w:r>
          </w:p>
          <w:p w:rsidR="007C333A" w:rsidRDefault="007C333A" w:rsidP="007C333A">
            <w:pPr>
              <w:pStyle w:val="NormalWeb"/>
            </w:pPr>
            <w:r>
              <w:t xml:space="preserve">        "name_company" : "aaaaa", </w:t>
            </w:r>
          </w:p>
          <w:p w:rsidR="007C333A" w:rsidRDefault="007C333A" w:rsidP="007C333A">
            <w:pPr>
              <w:pStyle w:val="NormalWeb"/>
            </w:pPr>
            <w:r>
              <w:t xml:space="preserve">        "phone_number_company" : "0989899898", </w:t>
            </w:r>
          </w:p>
          <w:p w:rsidR="007C333A" w:rsidRDefault="007C333A" w:rsidP="007C333A">
            <w:pPr>
              <w:pStyle w:val="NormalWeb"/>
            </w:pPr>
            <w:r>
              <w:t xml:space="preserve">        "address_company" : "aaaaa", </w:t>
            </w:r>
          </w:p>
          <w:p w:rsidR="007C333A" w:rsidRDefault="007C333A" w:rsidP="007C333A">
            <w:pPr>
              <w:pStyle w:val="NormalWeb"/>
            </w:pPr>
            <w:r>
              <w:t xml:space="preserve">        "salary" : "99999999", </w:t>
            </w:r>
          </w:p>
          <w:p w:rsidR="007C333A" w:rsidRDefault="007C333A" w:rsidP="007C333A">
            <w:pPr>
              <w:pStyle w:val="NormalWeb"/>
            </w:pPr>
            <w:r>
              <w:t xml:space="preserve">        "receive_salary_via" : "2", </w:t>
            </w:r>
          </w:p>
          <w:p w:rsidR="007C333A" w:rsidRDefault="007C333A" w:rsidP="007C333A">
            <w:pPr>
              <w:pStyle w:val="NormalWeb"/>
            </w:pPr>
            <w:r>
              <w:t xml:space="preserve">        "job_position" : "aaaaa"</w:t>
            </w:r>
          </w:p>
          <w:p w:rsidR="007C333A" w:rsidRDefault="007C333A" w:rsidP="007C333A">
            <w:pPr>
              <w:pStyle w:val="NormalWeb"/>
            </w:pPr>
            <w:r>
              <w:t xml:space="preserve">    }, </w:t>
            </w:r>
          </w:p>
          <w:p w:rsidR="007C333A" w:rsidRDefault="007C333A" w:rsidP="007C333A">
            <w:pPr>
              <w:pStyle w:val="NormalWeb"/>
            </w:pPr>
            <w:r>
              <w:t xml:space="preserve">    "relative_infor" : {</w:t>
            </w:r>
          </w:p>
          <w:p w:rsidR="007C333A" w:rsidRDefault="007C333A" w:rsidP="007C333A">
            <w:pPr>
              <w:pStyle w:val="NormalWeb"/>
            </w:pPr>
            <w:r>
              <w:t xml:space="preserve">        "type_relative_1" : "Bố", </w:t>
            </w:r>
          </w:p>
          <w:p w:rsidR="007C333A" w:rsidRDefault="007C333A" w:rsidP="007C333A">
            <w:pPr>
              <w:pStyle w:val="NormalWeb"/>
            </w:pPr>
            <w:r>
              <w:t xml:space="preserve">        "fullname_relative_1" : "aaaaa", </w:t>
            </w:r>
          </w:p>
          <w:p w:rsidR="007C333A" w:rsidRDefault="007C333A" w:rsidP="007C333A">
            <w:pPr>
              <w:pStyle w:val="NormalWeb"/>
            </w:pPr>
            <w:r>
              <w:t xml:space="preserve">        "phone_number_relative_1" : "0989898899", </w:t>
            </w:r>
          </w:p>
          <w:p w:rsidR="007C333A" w:rsidRDefault="007C333A" w:rsidP="007C333A">
            <w:pPr>
              <w:pStyle w:val="NormalWeb"/>
            </w:pPr>
            <w:r>
              <w:t xml:space="preserve">        "hoursehold_relative_1" : "aaaaa", </w:t>
            </w:r>
          </w:p>
          <w:p w:rsidR="007C333A" w:rsidRDefault="007C333A" w:rsidP="007C333A">
            <w:pPr>
              <w:pStyle w:val="NormalWeb"/>
            </w:pPr>
            <w:r>
              <w:t xml:space="preserve">        "confirm_relativeInfor_1" : "aaaaa", </w:t>
            </w:r>
          </w:p>
          <w:p w:rsidR="007C333A" w:rsidRDefault="007C333A" w:rsidP="007C333A">
            <w:pPr>
              <w:pStyle w:val="NormalWeb"/>
            </w:pPr>
            <w:r>
              <w:t xml:space="preserve">        "type_relative_2" : "Bố", </w:t>
            </w:r>
          </w:p>
          <w:p w:rsidR="007C333A" w:rsidRDefault="007C333A" w:rsidP="007C333A">
            <w:pPr>
              <w:pStyle w:val="NormalWeb"/>
            </w:pPr>
            <w:r>
              <w:lastRenderedPageBreak/>
              <w:t xml:space="preserve">        "fullname_relative_2" : "aaaaa", </w:t>
            </w:r>
          </w:p>
          <w:p w:rsidR="007C333A" w:rsidRDefault="007C333A" w:rsidP="007C333A">
            <w:pPr>
              <w:pStyle w:val="NormalWeb"/>
            </w:pPr>
            <w:r>
              <w:t xml:space="preserve">        "phone_number_relative_2" : "0989898988", </w:t>
            </w:r>
          </w:p>
          <w:p w:rsidR="007C333A" w:rsidRDefault="007C333A" w:rsidP="007C333A">
            <w:pPr>
              <w:pStyle w:val="NormalWeb"/>
            </w:pPr>
            <w:r>
              <w:t xml:space="preserve">        "hoursehold_relative_2" : "aaaaaaa", </w:t>
            </w:r>
          </w:p>
          <w:p w:rsidR="007C333A" w:rsidRDefault="007C333A" w:rsidP="007C333A">
            <w:pPr>
              <w:pStyle w:val="NormalWeb"/>
            </w:pPr>
            <w:r>
              <w:t xml:space="preserve">        "confirm_relativeInfor_2" : "aaaaaaa"</w:t>
            </w:r>
          </w:p>
          <w:p w:rsidR="007C333A" w:rsidRDefault="007C333A" w:rsidP="007C333A">
            <w:pPr>
              <w:pStyle w:val="NormalWeb"/>
            </w:pPr>
            <w:r>
              <w:t xml:space="preserve">    }, </w:t>
            </w:r>
          </w:p>
          <w:p w:rsidR="007C333A" w:rsidRDefault="007C333A" w:rsidP="007C333A">
            <w:pPr>
              <w:pStyle w:val="NormalWeb"/>
            </w:pPr>
            <w:r>
              <w:t xml:space="preserve">    "loan_infor" : {</w:t>
            </w:r>
          </w:p>
          <w:p w:rsidR="007C333A" w:rsidRDefault="007C333A" w:rsidP="007C333A">
            <w:pPr>
              <w:pStyle w:val="NormalWeb"/>
            </w:pPr>
            <w:r>
              <w:t xml:space="preserve">        "type_loan" : {</w:t>
            </w:r>
          </w:p>
          <w:p w:rsidR="007C333A" w:rsidRDefault="007C333A" w:rsidP="007C333A">
            <w:pPr>
              <w:pStyle w:val="NormalWeb"/>
            </w:pPr>
            <w:r>
              <w:t xml:space="preserve">            "id" : "5da82ee7a104d435e3b8ae66", </w:t>
            </w:r>
          </w:p>
          <w:p w:rsidR="007C333A" w:rsidRDefault="007C333A" w:rsidP="007C333A">
            <w:pPr>
              <w:pStyle w:val="NormalWeb"/>
            </w:pPr>
            <w:r>
              <w:t xml:space="preserve">            "text" : "Cho vay", </w:t>
            </w:r>
          </w:p>
          <w:p w:rsidR="007C333A" w:rsidRDefault="007C333A" w:rsidP="007C333A">
            <w:pPr>
              <w:pStyle w:val="NormalWeb"/>
            </w:pPr>
            <w:r>
              <w:t xml:space="preserve">            "code" : "DKX"</w:t>
            </w:r>
          </w:p>
          <w:p w:rsidR="007C333A" w:rsidRDefault="007C333A" w:rsidP="007C333A">
            <w:pPr>
              <w:pStyle w:val="NormalWeb"/>
            </w:pPr>
            <w:r>
              <w:t xml:space="preserve">        }, </w:t>
            </w:r>
          </w:p>
          <w:p w:rsidR="007C333A" w:rsidRDefault="007C333A" w:rsidP="007C333A">
            <w:pPr>
              <w:pStyle w:val="NormalWeb"/>
            </w:pPr>
            <w:r>
              <w:t xml:space="preserve">        "type_property" : {</w:t>
            </w:r>
          </w:p>
          <w:p w:rsidR="007C333A" w:rsidRDefault="007C333A" w:rsidP="007C333A">
            <w:pPr>
              <w:pStyle w:val="NormalWeb"/>
            </w:pPr>
            <w:r>
              <w:t xml:space="preserve">            "id" : "5db7e6b4d6612b173e0728a4", </w:t>
            </w:r>
          </w:p>
          <w:p w:rsidR="007C333A" w:rsidRDefault="007C333A" w:rsidP="007C333A">
            <w:pPr>
              <w:pStyle w:val="NormalWeb"/>
            </w:pPr>
            <w:r>
              <w:t xml:space="preserve">            "text" : "Xe Máy", </w:t>
            </w:r>
          </w:p>
          <w:p w:rsidR="007C333A" w:rsidRDefault="007C333A" w:rsidP="007C333A">
            <w:pPr>
              <w:pStyle w:val="NormalWeb"/>
            </w:pPr>
            <w:r>
              <w:t xml:space="preserve">            "code" : "XM"</w:t>
            </w:r>
          </w:p>
          <w:p w:rsidR="007C333A" w:rsidRDefault="007C333A" w:rsidP="007C333A">
            <w:pPr>
              <w:pStyle w:val="NormalWeb"/>
            </w:pPr>
            <w:r>
              <w:t xml:space="preserve">        }, </w:t>
            </w:r>
          </w:p>
          <w:p w:rsidR="007C333A" w:rsidRDefault="007C333A" w:rsidP="007C333A">
            <w:pPr>
              <w:pStyle w:val="NormalWeb"/>
            </w:pPr>
            <w:r>
              <w:t xml:space="preserve">        "name_property" : {</w:t>
            </w:r>
          </w:p>
          <w:p w:rsidR="007C333A" w:rsidRDefault="007C333A" w:rsidP="007C333A">
            <w:pPr>
              <w:pStyle w:val="NormalWeb"/>
            </w:pPr>
            <w:r>
              <w:t xml:space="preserve">            "id" : "5e402d53d6612bff731204db", </w:t>
            </w:r>
          </w:p>
          <w:p w:rsidR="007C333A" w:rsidRDefault="007C333A" w:rsidP="007C333A">
            <w:pPr>
              <w:pStyle w:val="NormalWeb"/>
            </w:pPr>
            <w:r>
              <w:t xml:space="preserve">            "text" : "Xe Máy Honda (XM) Wave S 110"</w:t>
            </w:r>
          </w:p>
          <w:p w:rsidR="007C333A" w:rsidRDefault="007C333A" w:rsidP="007C333A">
            <w:pPr>
              <w:pStyle w:val="NormalWeb"/>
            </w:pPr>
            <w:r>
              <w:t xml:space="preserve">        }, </w:t>
            </w:r>
          </w:p>
          <w:p w:rsidR="007C333A" w:rsidRDefault="007C333A" w:rsidP="007C333A">
            <w:pPr>
              <w:pStyle w:val="NormalWeb"/>
            </w:pPr>
            <w:r>
              <w:t xml:space="preserve">        "price_property" : "16500000", </w:t>
            </w:r>
          </w:p>
          <w:p w:rsidR="007C333A" w:rsidRDefault="007C333A" w:rsidP="007C333A">
            <w:pPr>
              <w:pStyle w:val="NormalWeb"/>
            </w:pPr>
            <w:r>
              <w:t xml:space="preserve">        "amount_money_max" : "8250000", </w:t>
            </w:r>
          </w:p>
          <w:p w:rsidR="007C333A" w:rsidRDefault="007C333A" w:rsidP="007C333A">
            <w:pPr>
              <w:pStyle w:val="NormalWeb"/>
            </w:pPr>
            <w:r>
              <w:lastRenderedPageBreak/>
              <w:t xml:space="preserve">        "amount_money" : 8000000.0, </w:t>
            </w:r>
          </w:p>
          <w:p w:rsidR="007C333A" w:rsidRDefault="007C333A" w:rsidP="007C333A">
            <w:pPr>
              <w:pStyle w:val="NormalWeb"/>
            </w:pPr>
            <w:r>
              <w:t xml:space="preserve">        "type_interest" : "2", </w:t>
            </w:r>
          </w:p>
          <w:p w:rsidR="007C333A" w:rsidRDefault="007C333A" w:rsidP="007C333A">
            <w:pPr>
              <w:pStyle w:val="NormalWeb"/>
            </w:pPr>
            <w:r>
              <w:t xml:space="preserve">        "number_day_loan" : "270", </w:t>
            </w:r>
          </w:p>
          <w:p w:rsidR="007C333A" w:rsidRDefault="007C333A" w:rsidP="007C333A">
            <w:pPr>
              <w:pStyle w:val="NormalWeb"/>
            </w:pPr>
            <w:r>
              <w:t xml:space="preserve">        "period_pay_interest" : "30", </w:t>
            </w:r>
          </w:p>
          <w:p w:rsidR="007C333A" w:rsidRDefault="007C333A" w:rsidP="007C333A">
            <w:pPr>
              <w:pStyle w:val="NormalWeb"/>
            </w:pPr>
            <w:r>
              <w:t xml:space="preserve">        "insurrance_contract" : "2", </w:t>
            </w:r>
          </w:p>
          <w:p w:rsidR="007C333A" w:rsidRDefault="007C333A" w:rsidP="007C333A">
            <w:pPr>
              <w:pStyle w:val="NormalWeb"/>
            </w:pPr>
            <w:r>
              <w:t xml:space="preserve">        "loan_purpose" : "aaaaaaaa", </w:t>
            </w:r>
          </w:p>
          <w:p w:rsidR="007C333A" w:rsidRDefault="007C333A" w:rsidP="007C333A">
            <w:pPr>
              <w:pStyle w:val="NormalWeb"/>
            </w:pPr>
            <w:r>
              <w:t xml:space="preserve">        "note" : "aaaaa", </w:t>
            </w:r>
          </w:p>
          <w:p w:rsidR="007C333A" w:rsidRDefault="007C333A" w:rsidP="007C333A">
            <w:pPr>
              <w:pStyle w:val="NormalWeb"/>
            </w:pPr>
            <w:r>
              <w:t xml:space="preserve">        "amount_GIC" : "0", </w:t>
            </w:r>
          </w:p>
          <w:p w:rsidR="007C333A" w:rsidRDefault="007C333A" w:rsidP="007C333A">
            <w:pPr>
              <w:pStyle w:val="NormalWeb"/>
            </w:pPr>
            <w:r>
              <w:t xml:space="preserve">        "amount_loan" : "0"</w:t>
            </w:r>
          </w:p>
          <w:p w:rsidR="007C333A" w:rsidRDefault="007C333A" w:rsidP="007C333A">
            <w:pPr>
              <w:pStyle w:val="NormalWeb"/>
            </w:pPr>
            <w:r>
              <w:t xml:space="preserve">    }, </w:t>
            </w:r>
          </w:p>
          <w:p w:rsidR="007C333A" w:rsidRDefault="007C333A" w:rsidP="007C333A">
            <w:pPr>
              <w:pStyle w:val="NormalWeb"/>
            </w:pPr>
            <w:r>
              <w:t xml:space="preserve">    "property_infor" : [</w:t>
            </w:r>
          </w:p>
          <w:p w:rsidR="007C333A" w:rsidRDefault="007C333A" w:rsidP="007C333A">
            <w:pPr>
              <w:pStyle w:val="NormalWeb"/>
            </w:pPr>
            <w:r>
              <w:t xml:space="preserve">        {</w:t>
            </w:r>
          </w:p>
          <w:p w:rsidR="007C333A" w:rsidRDefault="007C333A" w:rsidP="007C333A">
            <w:pPr>
              <w:pStyle w:val="NormalWeb"/>
            </w:pPr>
            <w:r>
              <w:t xml:space="preserve">            "name" : "Nhãn hiệu", </w:t>
            </w:r>
          </w:p>
          <w:p w:rsidR="007C333A" w:rsidRDefault="007C333A" w:rsidP="007C333A">
            <w:pPr>
              <w:pStyle w:val="NormalWeb"/>
            </w:pPr>
            <w:r>
              <w:t xml:space="preserve">            "slug" : "nhan-hieu", </w:t>
            </w:r>
          </w:p>
          <w:p w:rsidR="007C333A" w:rsidRDefault="007C333A" w:rsidP="007C333A">
            <w:pPr>
              <w:pStyle w:val="NormalWeb"/>
            </w:pPr>
            <w:r>
              <w:t xml:space="preserve">            "value" : "aaaaa"</w:t>
            </w:r>
          </w:p>
          <w:p w:rsidR="007C333A" w:rsidRDefault="007C333A" w:rsidP="007C333A">
            <w:pPr>
              <w:pStyle w:val="NormalWeb"/>
            </w:pPr>
            <w:r>
              <w:t xml:space="preserve">        }, </w:t>
            </w:r>
          </w:p>
          <w:p w:rsidR="007C333A" w:rsidRDefault="007C333A" w:rsidP="007C333A">
            <w:pPr>
              <w:pStyle w:val="NormalWeb"/>
            </w:pPr>
            <w:r>
              <w:t xml:space="preserve">        {</w:t>
            </w:r>
          </w:p>
          <w:p w:rsidR="007C333A" w:rsidRDefault="007C333A" w:rsidP="007C333A">
            <w:pPr>
              <w:pStyle w:val="NormalWeb"/>
            </w:pPr>
            <w:r>
              <w:t xml:space="preserve">            "name" : "Model", </w:t>
            </w:r>
          </w:p>
          <w:p w:rsidR="007C333A" w:rsidRDefault="007C333A" w:rsidP="007C333A">
            <w:pPr>
              <w:pStyle w:val="NormalWeb"/>
            </w:pPr>
            <w:r>
              <w:t xml:space="preserve">            "slug" : "model", </w:t>
            </w:r>
          </w:p>
          <w:p w:rsidR="007C333A" w:rsidRDefault="007C333A" w:rsidP="007C333A">
            <w:pPr>
              <w:pStyle w:val="NormalWeb"/>
            </w:pPr>
            <w:r>
              <w:t xml:space="preserve">            "value" : "aaaaa9"</w:t>
            </w:r>
          </w:p>
          <w:p w:rsidR="007C333A" w:rsidRDefault="007C333A" w:rsidP="007C333A">
            <w:pPr>
              <w:pStyle w:val="NormalWeb"/>
            </w:pPr>
            <w:r>
              <w:t xml:space="preserve">        }, </w:t>
            </w:r>
          </w:p>
          <w:p w:rsidR="007C333A" w:rsidRDefault="007C333A" w:rsidP="007C333A">
            <w:pPr>
              <w:pStyle w:val="NormalWeb"/>
            </w:pPr>
            <w:r>
              <w:t xml:space="preserve">        {</w:t>
            </w:r>
          </w:p>
          <w:p w:rsidR="007C333A" w:rsidRDefault="007C333A" w:rsidP="007C333A">
            <w:pPr>
              <w:pStyle w:val="NormalWeb"/>
            </w:pPr>
            <w:r>
              <w:lastRenderedPageBreak/>
              <w:t xml:space="preserve">            "name" : "Biển số xe", </w:t>
            </w:r>
          </w:p>
          <w:p w:rsidR="007C333A" w:rsidRDefault="007C333A" w:rsidP="007C333A">
            <w:pPr>
              <w:pStyle w:val="NormalWeb"/>
            </w:pPr>
            <w:r>
              <w:t xml:space="preserve">            "slug" : "bien-so-xe", </w:t>
            </w:r>
          </w:p>
          <w:p w:rsidR="007C333A" w:rsidRDefault="007C333A" w:rsidP="007C333A">
            <w:pPr>
              <w:pStyle w:val="NormalWeb"/>
            </w:pPr>
            <w:r>
              <w:t xml:space="preserve">            "value" : "9999"</w:t>
            </w:r>
          </w:p>
          <w:p w:rsidR="007C333A" w:rsidRDefault="007C333A" w:rsidP="007C333A">
            <w:pPr>
              <w:pStyle w:val="NormalWeb"/>
            </w:pPr>
            <w:r>
              <w:t xml:space="preserve">        }, </w:t>
            </w:r>
          </w:p>
          <w:p w:rsidR="007C333A" w:rsidRDefault="007C333A" w:rsidP="007C333A">
            <w:pPr>
              <w:pStyle w:val="NormalWeb"/>
            </w:pPr>
            <w:r>
              <w:t xml:space="preserve">        {</w:t>
            </w:r>
          </w:p>
          <w:p w:rsidR="007C333A" w:rsidRDefault="007C333A" w:rsidP="007C333A">
            <w:pPr>
              <w:pStyle w:val="NormalWeb"/>
            </w:pPr>
            <w:r>
              <w:t xml:space="preserve">            "name" : "Số khung", </w:t>
            </w:r>
          </w:p>
          <w:p w:rsidR="007C333A" w:rsidRDefault="007C333A" w:rsidP="007C333A">
            <w:pPr>
              <w:pStyle w:val="NormalWeb"/>
            </w:pPr>
            <w:r>
              <w:t xml:space="preserve">            "slug" : "so-khung", </w:t>
            </w:r>
          </w:p>
          <w:p w:rsidR="007C333A" w:rsidRDefault="007C333A" w:rsidP="007C333A">
            <w:pPr>
              <w:pStyle w:val="NormalWeb"/>
            </w:pPr>
            <w:r>
              <w:t xml:space="preserve">            "value" : "99999"</w:t>
            </w:r>
          </w:p>
          <w:p w:rsidR="007C333A" w:rsidRDefault="007C333A" w:rsidP="007C333A">
            <w:pPr>
              <w:pStyle w:val="NormalWeb"/>
            </w:pPr>
            <w:r>
              <w:t xml:space="preserve">        }, </w:t>
            </w:r>
          </w:p>
          <w:p w:rsidR="007C333A" w:rsidRDefault="007C333A" w:rsidP="007C333A">
            <w:pPr>
              <w:pStyle w:val="NormalWeb"/>
            </w:pPr>
            <w:r>
              <w:t xml:space="preserve">        {</w:t>
            </w:r>
          </w:p>
          <w:p w:rsidR="007C333A" w:rsidRDefault="007C333A" w:rsidP="007C333A">
            <w:pPr>
              <w:pStyle w:val="NormalWeb"/>
            </w:pPr>
            <w:r>
              <w:t xml:space="preserve">            "name" : "Số máy", </w:t>
            </w:r>
          </w:p>
          <w:p w:rsidR="007C333A" w:rsidRDefault="007C333A" w:rsidP="007C333A">
            <w:pPr>
              <w:pStyle w:val="NormalWeb"/>
            </w:pPr>
            <w:r>
              <w:t xml:space="preserve">            "slug" : "so-may", </w:t>
            </w:r>
          </w:p>
          <w:p w:rsidR="007C333A" w:rsidRDefault="007C333A" w:rsidP="007C333A">
            <w:pPr>
              <w:pStyle w:val="NormalWeb"/>
            </w:pPr>
            <w:r>
              <w:t xml:space="preserve">            "value" : "99999"</w:t>
            </w:r>
          </w:p>
          <w:p w:rsidR="007C333A" w:rsidRDefault="007C333A" w:rsidP="007C333A">
            <w:pPr>
              <w:pStyle w:val="NormalWeb"/>
            </w:pPr>
            <w:r>
              <w:t xml:space="preserve">        }</w:t>
            </w:r>
          </w:p>
          <w:p w:rsidR="007C333A" w:rsidRDefault="007C333A" w:rsidP="007C333A">
            <w:pPr>
              <w:pStyle w:val="NormalWeb"/>
            </w:pPr>
            <w:r>
              <w:t xml:space="preserve">    ], </w:t>
            </w:r>
          </w:p>
          <w:p w:rsidR="007C333A" w:rsidRDefault="007C333A" w:rsidP="007C333A">
            <w:pPr>
              <w:pStyle w:val="NormalWeb"/>
            </w:pPr>
            <w:r>
              <w:t xml:space="preserve">    "receiver_infor" : {</w:t>
            </w:r>
          </w:p>
          <w:p w:rsidR="007C333A" w:rsidRDefault="007C333A" w:rsidP="007C333A">
            <w:pPr>
              <w:pStyle w:val="NormalWeb"/>
            </w:pPr>
            <w:r>
              <w:t xml:space="preserve">        "type_payout" : "2", </w:t>
            </w:r>
          </w:p>
          <w:p w:rsidR="007C333A" w:rsidRDefault="007C333A" w:rsidP="007C333A">
            <w:pPr>
              <w:pStyle w:val="NormalWeb"/>
            </w:pPr>
            <w:r>
              <w:t xml:space="preserve">        "amount" : "8000000", </w:t>
            </w:r>
          </w:p>
          <w:p w:rsidR="007C333A" w:rsidRDefault="007C333A" w:rsidP="007C333A">
            <w:pPr>
              <w:pStyle w:val="NormalWeb"/>
            </w:pPr>
            <w:r>
              <w:t xml:space="preserve">        "bank_id" : "34", </w:t>
            </w:r>
          </w:p>
          <w:p w:rsidR="007C333A" w:rsidRDefault="007C333A" w:rsidP="007C333A">
            <w:pPr>
              <w:pStyle w:val="NormalWeb"/>
            </w:pPr>
            <w:r>
              <w:t xml:space="preserve">        "bank_name" : "Ngân hàng Bưu Điện Liên Việt ( LienViet Bank )", </w:t>
            </w:r>
          </w:p>
          <w:p w:rsidR="007C333A" w:rsidRDefault="007C333A" w:rsidP="007C333A">
            <w:pPr>
              <w:pStyle w:val="NormalWeb"/>
            </w:pPr>
            <w:r>
              <w:t xml:space="preserve">        "atm_card_number" : "", </w:t>
            </w:r>
          </w:p>
          <w:p w:rsidR="007C333A" w:rsidRDefault="007C333A" w:rsidP="007C333A">
            <w:pPr>
              <w:pStyle w:val="NormalWeb"/>
            </w:pPr>
            <w:r>
              <w:t xml:space="preserve">        "atm_card_holder" : "", </w:t>
            </w:r>
          </w:p>
          <w:p w:rsidR="007C333A" w:rsidRDefault="007C333A" w:rsidP="007C333A">
            <w:pPr>
              <w:pStyle w:val="NormalWeb"/>
            </w:pPr>
            <w:r>
              <w:lastRenderedPageBreak/>
              <w:t xml:space="preserve">        "bank_account" : "99999999", </w:t>
            </w:r>
          </w:p>
          <w:p w:rsidR="007C333A" w:rsidRDefault="007C333A" w:rsidP="007C333A">
            <w:pPr>
              <w:pStyle w:val="NormalWeb"/>
            </w:pPr>
            <w:r>
              <w:t xml:space="preserve">        "bank_account_holder" : "aaaaaaa", </w:t>
            </w:r>
          </w:p>
          <w:p w:rsidR="007C333A" w:rsidRDefault="007C333A" w:rsidP="007C333A">
            <w:pPr>
              <w:pStyle w:val="NormalWeb"/>
            </w:pPr>
            <w:r>
              <w:t xml:space="preserve">        "bank_branch" : "aaaaaa"</w:t>
            </w:r>
          </w:p>
          <w:p w:rsidR="007C333A" w:rsidRDefault="007C333A" w:rsidP="007C333A">
            <w:pPr>
              <w:pStyle w:val="NormalWeb"/>
            </w:pPr>
            <w:r>
              <w:t xml:space="preserve">    }, </w:t>
            </w:r>
          </w:p>
          <w:p w:rsidR="007C333A" w:rsidRDefault="007C333A" w:rsidP="007C333A">
            <w:pPr>
              <w:pStyle w:val="NormalWeb"/>
            </w:pPr>
            <w:r>
              <w:t xml:space="preserve">    "expertise_infor" : {</w:t>
            </w:r>
          </w:p>
          <w:p w:rsidR="007C333A" w:rsidRDefault="007C333A" w:rsidP="007C333A">
            <w:pPr>
              <w:pStyle w:val="NormalWeb"/>
            </w:pPr>
            <w:r>
              <w:t xml:space="preserve">        "expertise_file" : "aaa", </w:t>
            </w:r>
          </w:p>
          <w:p w:rsidR="007C333A" w:rsidRDefault="007C333A" w:rsidP="007C333A">
            <w:pPr>
              <w:pStyle w:val="NormalWeb"/>
            </w:pPr>
            <w:r>
              <w:t xml:space="preserve">        "expertise_field" : "aaaa"</w:t>
            </w:r>
          </w:p>
          <w:p w:rsidR="007C333A" w:rsidRDefault="007C333A" w:rsidP="007C333A">
            <w:pPr>
              <w:pStyle w:val="NormalWeb"/>
            </w:pPr>
            <w:r>
              <w:t xml:space="preserve">    }, </w:t>
            </w:r>
          </w:p>
          <w:p w:rsidR="007C333A" w:rsidRDefault="007C333A" w:rsidP="007C333A">
            <w:pPr>
              <w:pStyle w:val="NormalWeb"/>
            </w:pPr>
            <w:r>
              <w:t xml:space="preserve">    "store" : {</w:t>
            </w:r>
          </w:p>
          <w:p w:rsidR="007C333A" w:rsidRDefault="007C333A" w:rsidP="007C333A">
            <w:pPr>
              <w:pStyle w:val="NormalWeb"/>
            </w:pPr>
            <w:r>
              <w:t xml:space="preserve">        "id" : "5df7b7d6d6612b07d80d92a8", </w:t>
            </w:r>
          </w:p>
          <w:p w:rsidR="007C333A" w:rsidRDefault="007C333A" w:rsidP="007C333A">
            <w:pPr>
              <w:pStyle w:val="NormalWeb"/>
            </w:pPr>
            <w:r>
              <w:t xml:space="preserve">        "name" : "28 Phan Huy Ích", </w:t>
            </w:r>
          </w:p>
          <w:p w:rsidR="007C333A" w:rsidRDefault="007C333A" w:rsidP="007C333A">
            <w:pPr>
              <w:pStyle w:val="NormalWeb"/>
            </w:pPr>
            <w:r>
              <w:t xml:space="preserve">        "address" : "28 Phan Huy Ích"</w:t>
            </w:r>
          </w:p>
          <w:p w:rsidR="007C333A" w:rsidRDefault="007C333A" w:rsidP="007C333A">
            <w:pPr>
              <w:pStyle w:val="NormalWeb"/>
            </w:pPr>
            <w:r>
              <w:t xml:space="preserve">    }, </w:t>
            </w:r>
          </w:p>
          <w:p w:rsidR="007C333A" w:rsidRDefault="007C333A" w:rsidP="007C333A">
            <w:pPr>
              <w:pStyle w:val="NormalWeb"/>
            </w:pPr>
            <w:r>
              <w:t xml:space="preserve">    "created_at" : NumberInt(1581410508), </w:t>
            </w:r>
          </w:p>
          <w:p w:rsidR="007C333A" w:rsidRDefault="007C333A" w:rsidP="007C333A">
            <w:pPr>
              <w:pStyle w:val="NormalWeb"/>
            </w:pPr>
            <w:r>
              <w:t xml:space="preserve">    "created_by" : "duynv@tienngay.vn", </w:t>
            </w:r>
          </w:p>
          <w:p w:rsidR="007C333A" w:rsidRDefault="007C333A" w:rsidP="007C333A">
            <w:pPr>
              <w:pStyle w:val="NormalWeb"/>
            </w:pPr>
            <w:r>
              <w:t xml:space="preserve">    "code_contract" : "HĐCC/ĐKXM/HN28PHI/2002/04", </w:t>
            </w:r>
          </w:p>
          <w:p w:rsidR="007C333A" w:rsidRDefault="007C333A" w:rsidP="007C333A">
            <w:pPr>
              <w:pStyle w:val="NormalWeb"/>
            </w:pPr>
            <w:r>
              <w:t xml:space="preserve">    "number_contract" : 4.0, </w:t>
            </w:r>
          </w:p>
          <w:p w:rsidR="007C333A" w:rsidRDefault="007C333A" w:rsidP="007C333A">
            <w:pPr>
              <w:pStyle w:val="NormalWeb"/>
            </w:pPr>
            <w:r>
              <w:t xml:space="preserve">    "status" : NumberInt(17), </w:t>
            </w:r>
          </w:p>
          <w:p w:rsidR="007C333A" w:rsidRDefault="007C333A" w:rsidP="007C333A">
            <w:pPr>
              <w:pStyle w:val="NormalWeb"/>
            </w:pPr>
            <w:r>
              <w:t xml:space="preserve">    "image_accurecy" : {</w:t>
            </w:r>
          </w:p>
          <w:p w:rsidR="007C333A" w:rsidRDefault="007C333A" w:rsidP="007C333A">
            <w:pPr>
              <w:pStyle w:val="NormalWeb"/>
            </w:pPr>
            <w:r>
              <w:t xml:space="preserve">        "identify" : {</w:t>
            </w:r>
          </w:p>
          <w:p w:rsidR="007C333A" w:rsidRDefault="007C333A" w:rsidP="007C333A">
            <w:pPr>
              <w:pStyle w:val="NormalWeb"/>
            </w:pPr>
            <w:r>
              <w:t xml:space="preserve">            "0" : "", </w:t>
            </w:r>
          </w:p>
          <w:p w:rsidR="007C333A" w:rsidRDefault="007C333A" w:rsidP="007C333A">
            <w:pPr>
              <w:pStyle w:val="NormalWeb"/>
            </w:pPr>
            <w:r>
              <w:t xml:space="preserve">            "5796b767e38d46119f6f95d1e5d989c84b9065d5" : {</w:t>
            </w:r>
          </w:p>
          <w:p w:rsidR="007C333A" w:rsidRDefault="007C333A" w:rsidP="007C333A">
            <w:pPr>
              <w:pStyle w:val="NormalWeb"/>
            </w:pPr>
            <w:r>
              <w:lastRenderedPageBreak/>
              <w:t xml:space="preserve">                "path" : "https://service.tienngay.vn/uploads/avatar/1581410693-d9ad3d6bb4419adea4a74d09e71b878b.png", </w:t>
            </w:r>
          </w:p>
          <w:p w:rsidR="007C333A" w:rsidRDefault="007C333A" w:rsidP="007C333A">
            <w:pPr>
              <w:pStyle w:val="NormalWeb"/>
            </w:pPr>
            <w:r>
              <w:t xml:space="preserve">                "file_type" : "image/png", </w:t>
            </w:r>
          </w:p>
          <w:p w:rsidR="007C333A" w:rsidRDefault="007C333A" w:rsidP="007C333A">
            <w:pPr>
              <w:pStyle w:val="NormalWeb"/>
            </w:pPr>
            <w:r>
              <w:t xml:space="preserve">                "file_name" : "Capture001.png"</w:t>
            </w:r>
          </w:p>
          <w:p w:rsidR="007C333A" w:rsidRDefault="007C333A" w:rsidP="007C333A">
            <w:pPr>
              <w:pStyle w:val="NormalWeb"/>
            </w:pPr>
            <w:r>
              <w:t xml:space="preserve">            }</w:t>
            </w:r>
          </w:p>
          <w:p w:rsidR="007C333A" w:rsidRDefault="007C333A" w:rsidP="007C333A">
            <w:pPr>
              <w:pStyle w:val="NormalWeb"/>
            </w:pPr>
            <w:r>
              <w:t xml:space="preserve">        }, </w:t>
            </w:r>
          </w:p>
          <w:p w:rsidR="007C333A" w:rsidRDefault="007C333A" w:rsidP="007C333A">
            <w:pPr>
              <w:pStyle w:val="NormalWeb"/>
            </w:pPr>
            <w:r>
              <w:t xml:space="preserve">        "household" : "", </w:t>
            </w:r>
          </w:p>
          <w:p w:rsidR="007C333A" w:rsidRDefault="007C333A" w:rsidP="007C333A">
            <w:pPr>
              <w:pStyle w:val="NormalWeb"/>
            </w:pPr>
            <w:r>
              <w:t xml:space="preserve">        "driver_license" : "", </w:t>
            </w:r>
          </w:p>
          <w:p w:rsidR="007C333A" w:rsidRDefault="007C333A" w:rsidP="007C333A">
            <w:pPr>
              <w:pStyle w:val="NormalWeb"/>
            </w:pPr>
            <w:r>
              <w:t xml:space="preserve">        "vehicle" : "", </w:t>
            </w:r>
          </w:p>
          <w:p w:rsidR="007C333A" w:rsidRDefault="007C333A" w:rsidP="007C333A">
            <w:pPr>
              <w:pStyle w:val="NormalWeb"/>
            </w:pPr>
            <w:r>
              <w:t xml:space="preserve">        "expertise" : ""</w:t>
            </w:r>
          </w:p>
          <w:p w:rsidR="007C333A" w:rsidRDefault="007C333A" w:rsidP="007C333A">
            <w:pPr>
              <w:pStyle w:val="NormalWeb"/>
            </w:pPr>
            <w:r>
              <w:t xml:space="preserve">    }, </w:t>
            </w:r>
          </w:p>
          <w:p w:rsidR="007C333A" w:rsidRDefault="007C333A" w:rsidP="007C333A">
            <w:pPr>
              <w:pStyle w:val="NormalWeb"/>
            </w:pPr>
            <w:r>
              <w:t xml:space="preserve">    "fee" : {</w:t>
            </w:r>
          </w:p>
          <w:p w:rsidR="007C333A" w:rsidRDefault="007C333A" w:rsidP="007C333A">
            <w:pPr>
              <w:pStyle w:val="NormalWeb"/>
            </w:pPr>
            <w:r>
              <w:t xml:space="preserve">        "percent_interest_customer" : 1.5, </w:t>
            </w:r>
          </w:p>
          <w:p w:rsidR="007C333A" w:rsidRDefault="007C333A" w:rsidP="007C333A">
            <w:pPr>
              <w:pStyle w:val="NormalWeb"/>
            </w:pPr>
            <w:r>
              <w:t xml:space="preserve">        "percent_advisory" : 2.5, </w:t>
            </w:r>
          </w:p>
          <w:p w:rsidR="007C333A" w:rsidRDefault="007C333A" w:rsidP="007C333A">
            <w:pPr>
              <w:pStyle w:val="NormalWeb"/>
            </w:pPr>
            <w:r>
              <w:t xml:space="preserve">        "percent_expertise" : 2.5, </w:t>
            </w:r>
          </w:p>
          <w:p w:rsidR="007C333A" w:rsidRDefault="007C333A" w:rsidP="007C333A">
            <w:pPr>
              <w:pStyle w:val="NormalWeb"/>
            </w:pPr>
            <w:r>
              <w:t xml:space="preserve">        "penalty_percent" : 2.0, </w:t>
            </w:r>
          </w:p>
          <w:p w:rsidR="007C333A" w:rsidRDefault="007C333A" w:rsidP="007C333A">
            <w:pPr>
              <w:pStyle w:val="NormalWeb"/>
            </w:pPr>
            <w:r>
              <w:t xml:space="preserve">        "penalty_amount" : 200000.0, </w:t>
            </w:r>
          </w:p>
          <w:p w:rsidR="007C333A" w:rsidRDefault="007C333A" w:rsidP="007C333A">
            <w:pPr>
              <w:pStyle w:val="NormalWeb"/>
            </w:pPr>
            <w:r>
              <w:t xml:space="preserve">        "extend" : 200000.0, </w:t>
            </w:r>
          </w:p>
          <w:p w:rsidR="007C333A" w:rsidRDefault="007C333A" w:rsidP="007C333A">
            <w:pPr>
              <w:pStyle w:val="NormalWeb"/>
            </w:pPr>
            <w:r>
              <w:t xml:space="preserve">        "percent_prepay_phase_1" : 8.0, </w:t>
            </w:r>
          </w:p>
          <w:p w:rsidR="007C333A" w:rsidRDefault="007C333A" w:rsidP="007C333A">
            <w:pPr>
              <w:pStyle w:val="NormalWeb"/>
            </w:pPr>
            <w:r>
              <w:t xml:space="preserve">        "percent_prepay_phase_2" : 5.0, </w:t>
            </w:r>
          </w:p>
          <w:p w:rsidR="007C333A" w:rsidRDefault="007C333A" w:rsidP="007C333A">
            <w:pPr>
              <w:pStyle w:val="NormalWeb"/>
            </w:pPr>
            <w:r>
              <w:t xml:space="preserve">        "percent_prepay_phase_3" : 2.0</w:t>
            </w:r>
          </w:p>
          <w:p w:rsidR="007C333A" w:rsidRDefault="007C333A" w:rsidP="007C333A">
            <w:pPr>
              <w:pStyle w:val="NormalWeb"/>
            </w:pPr>
            <w:r>
              <w:t xml:space="preserve">    }, </w:t>
            </w:r>
          </w:p>
          <w:p w:rsidR="007C333A" w:rsidRDefault="007C333A" w:rsidP="007C333A">
            <w:pPr>
              <w:pStyle w:val="NormalWeb"/>
            </w:pPr>
            <w:r>
              <w:lastRenderedPageBreak/>
              <w:t xml:space="preserve">    "updated_at" : NumberInt(1581411039), </w:t>
            </w:r>
          </w:p>
          <w:p w:rsidR="007C333A" w:rsidRDefault="007C333A" w:rsidP="007C333A">
            <w:pPr>
              <w:pStyle w:val="NormalWeb"/>
            </w:pPr>
            <w:r>
              <w:t xml:space="preserve">    "note" : ""</w:t>
            </w:r>
          </w:p>
          <w:p w:rsidR="007C333A" w:rsidRDefault="007C333A" w:rsidP="007C333A">
            <w:pPr>
              <w:pStyle w:val="NormalWeb"/>
              <w:spacing w:before="0" w:beforeAutospacing="0" w:after="0" w:afterAutospacing="0"/>
            </w:pPr>
            <w:r>
              <w:t>}</w:t>
            </w:r>
          </w:p>
          <w:p w:rsidR="0052689E" w:rsidRDefault="0052689E" w:rsidP="0052689E">
            <w:pPr>
              <w:pStyle w:val="NormalWeb"/>
              <w:spacing w:before="0" w:beforeAutospacing="0" w:after="0" w:afterAutospacing="0"/>
            </w:pPr>
            <w:r>
              <w:rPr>
                <w:rFonts w:ascii="Arial" w:hAnsi="Arial" w:cs="Arial"/>
                <w:color w:val="000000"/>
                <w:sz w:val="22"/>
                <w:szCs w:val="22"/>
              </w:rPr>
              <w:t>    ]</w:t>
            </w:r>
          </w:p>
          <w:p w:rsidR="0052689E" w:rsidRDefault="0052689E" w:rsidP="0052689E">
            <w:pPr>
              <w:pStyle w:val="NormalWeb"/>
              <w:spacing w:before="0" w:beforeAutospacing="0" w:after="0" w:afterAutospacing="0"/>
            </w:pPr>
            <w:r>
              <w:rPr>
                <w:rFonts w:ascii="Arial" w:hAnsi="Arial" w:cs="Arial"/>
                <w:color w:val="000000"/>
                <w:sz w:val="22"/>
                <w:szCs w:val="22"/>
              </w:rPr>
              <w:t>}</w:t>
            </w:r>
          </w:p>
          <w:p w:rsidR="0052689E" w:rsidRDefault="0052689E" w:rsidP="0052689E"/>
        </w:tc>
      </w:tr>
    </w:tbl>
    <w:p w:rsidR="00E03316" w:rsidRPr="00E03316" w:rsidRDefault="00E03316" w:rsidP="00E03316">
      <w:pPr>
        <w:spacing w:before="240" w:after="240"/>
        <w:rPr>
          <w:rFonts w:ascii="Times New Roman" w:eastAsia="Times New Roman" w:hAnsi="Times New Roman" w:cs="Times New Roman"/>
          <w:sz w:val="24"/>
          <w:szCs w:val="24"/>
        </w:rPr>
      </w:pPr>
    </w:p>
    <w:p w:rsidR="00E03316" w:rsidRPr="00E03316" w:rsidRDefault="00486EFE" w:rsidP="00E03316">
      <w:pPr>
        <w:spacing w:before="400" w:after="120"/>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 xml:space="preserve">21. </w:t>
      </w:r>
      <w:r w:rsidR="00192819">
        <w:rPr>
          <w:rFonts w:ascii="Arial" w:eastAsia="Times New Roman" w:hAnsi="Arial" w:cs="Arial"/>
          <w:color w:val="000000"/>
          <w:kern w:val="36"/>
          <w:sz w:val="40"/>
          <w:szCs w:val="40"/>
        </w:rPr>
        <w:t>Thông tin hợp đồng</w:t>
      </w:r>
    </w:p>
    <w:tbl>
      <w:tblPr>
        <w:tblW w:w="10070" w:type="dxa"/>
        <w:tblCellMar>
          <w:top w:w="15" w:type="dxa"/>
          <w:left w:w="15" w:type="dxa"/>
          <w:bottom w:w="15" w:type="dxa"/>
          <w:right w:w="15" w:type="dxa"/>
        </w:tblCellMar>
        <w:tblLook w:val="04A0" w:firstRow="1" w:lastRow="0" w:firstColumn="1" w:lastColumn="0" w:noHBand="0" w:noVBand="1"/>
      </w:tblPr>
      <w:tblGrid>
        <w:gridCol w:w="3731"/>
        <w:gridCol w:w="6339"/>
      </w:tblGrid>
      <w:tr w:rsidR="00486EFE" w:rsidRPr="00E03316" w:rsidTr="00486EFE">
        <w:trPr>
          <w:trHeight w:val="600"/>
        </w:trPr>
        <w:tc>
          <w:tcPr>
            <w:tcW w:w="4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EFE" w:rsidRPr="00486EFE" w:rsidRDefault="00486EFE"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URI</w:t>
            </w:r>
          </w:p>
        </w:tc>
        <w:tc>
          <w:tcPr>
            <w:tcW w:w="6007" w:type="dxa"/>
            <w:tcBorders>
              <w:top w:val="single" w:sz="8" w:space="0" w:color="000000"/>
              <w:left w:val="single" w:sz="8" w:space="0" w:color="000000"/>
              <w:bottom w:val="single" w:sz="8" w:space="0" w:color="000000"/>
              <w:right w:val="single" w:sz="8" w:space="0" w:color="000000"/>
            </w:tcBorders>
          </w:tcPr>
          <w:p w:rsidR="00486EFE" w:rsidRPr="00486EFE" w:rsidRDefault="00486EFE" w:rsidP="00E03316">
            <w:pPr>
              <w:rPr>
                <w:rFonts w:ascii="Times New Roman" w:eastAsia="Times New Roman" w:hAnsi="Times New Roman" w:cs="Times New Roman"/>
                <w:color w:val="000000"/>
                <w:sz w:val="24"/>
                <w:szCs w:val="24"/>
              </w:rPr>
            </w:pPr>
            <w:r w:rsidRPr="00486EFE">
              <w:rPr>
                <w:rFonts w:ascii="Times New Roman" w:eastAsia="Times New Roman" w:hAnsi="Times New Roman" w:cs="Times New Roman"/>
                <w:color w:val="000000"/>
                <w:sz w:val="24"/>
                <w:szCs w:val="24"/>
              </w:rPr>
              <w:t>/contract/get_one</w:t>
            </w:r>
          </w:p>
        </w:tc>
      </w:tr>
      <w:tr w:rsidR="00486EFE" w:rsidRPr="00E03316" w:rsidTr="00486EFE">
        <w:trPr>
          <w:trHeight w:val="600"/>
        </w:trPr>
        <w:tc>
          <w:tcPr>
            <w:tcW w:w="4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6EFE" w:rsidRDefault="00486EFE"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Header</w:t>
            </w:r>
          </w:p>
        </w:tc>
        <w:tc>
          <w:tcPr>
            <w:tcW w:w="6007" w:type="dxa"/>
            <w:tcBorders>
              <w:top w:val="single" w:sz="8" w:space="0" w:color="000000"/>
              <w:left w:val="single" w:sz="8" w:space="0" w:color="000000"/>
              <w:bottom w:val="single" w:sz="8" w:space="0" w:color="000000"/>
              <w:right w:val="single" w:sz="8" w:space="0" w:color="000000"/>
            </w:tcBorders>
          </w:tcPr>
          <w:p w:rsidR="00486EFE" w:rsidRDefault="00486EFE" w:rsidP="00486EFE">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Pr="00E03316">
              <w:rPr>
                <w:rFonts w:ascii="Arial" w:eastAsia="Times New Roman" w:hAnsi="Arial" w:cs="Arial"/>
                <w:color w:val="000000"/>
              </w:rPr>
              <w:t>eyJ0eXAiOiJKV1QiLCJhbGciOiJIUzI1NiJ9.ey</w:t>
            </w:r>
          </w:p>
          <w:p w:rsidR="00486EFE" w:rsidRDefault="00486EFE" w:rsidP="00486EFE">
            <w:pPr>
              <w:rPr>
                <w:rFonts w:ascii="Arial" w:eastAsia="Times New Roman" w:hAnsi="Arial" w:cs="Arial"/>
                <w:color w:val="000000"/>
              </w:rPr>
            </w:pPr>
            <w:r w:rsidRPr="00E03316">
              <w:rPr>
                <w:rFonts w:ascii="Arial" w:eastAsia="Times New Roman" w:hAnsi="Arial" w:cs="Arial"/>
                <w:color w:val="000000"/>
              </w:rPr>
              <w:t>JpZCI6IjVkODRhMDdkNjFkMDc0Mjc0YTdlYTU3MiIsImVtYWlsI</w:t>
            </w:r>
          </w:p>
          <w:p w:rsidR="00486EFE" w:rsidRDefault="00486EFE" w:rsidP="00486EFE">
            <w:pPr>
              <w:rPr>
                <w:rFonts w:ascii="Arial" w:eastAsia="Times New Roman" w:hAnsi="Arial" w:cs="Arial"/>
                <w:color w:val="000000"/>
              </w:rPr>
            </w:pPr>
            <w:r w:rsidRPr="00E03316">
              <w:rPr>
                <w:rFonts w:ascii="Arial" w:eastAsia="Times New Roman" w:hAnsi="Arial" w:cs="Arial"/>
                <w:color w:val="000000"/>
              </w:rPr>
              <w:t>joidHJhbmhvYW5nNTY1QGdtYWlsLmNvbSIsImZ1bGxfbmFtZS</w:t>
            </w:r>
          </w:p>
          <w:p w:rsidR="00486EFE" w:rsidRDefault="00486EFE" w:rsidP="00486EFE">
            <w:pPr>
              <w:rPr>
                <w:rFonts w:ascii="Arial" w:eastAsia="Times New Roman" w:hAnsi="Arial" w:cs="Arial"/>
                <w:color w:val="000000"/>
              </w:rPr>
            </w:pPr>
            <w:r w:rsidRPr="00E03316">
              <w:rPr>
                <w:rFonts w:ascii="Arial" w:eastAsia="Times New Roman" w:hAnsi="Arial" w:cs="Arial"/>
                <w:color w:val="000000"/>
              </w:rPr>
              <w:t>I6InRyXHUxZWE3biBob1x1MDBlMG5nIiwidGltZSI6eyIkZGF0ZS</w:t>
            </w:r>
          </w:p>
          <w:p w:rsidR="00486EFE" w:rsidRDefault="00486EFE" w:rsidP="00486EFE">
            <w:pPr>
              <w:rPr>
                <w:rFonts w:ascii="Arial" w:eastAsia="Times New Roman" w:hAnsi="Arial" w:cs="Arial"/>
                <w:color w:val="000000"/>
              </w:rPr>
            </w:pPr>
            <w:r w:rsidRPr="00E03316">
              <w:rPr>
                <w:rFonts w:ascii="Arial" w:eastAsia="Times New Roman" w:hAnsi="Arial" w:cs="Arial"/>
                <w:color w:val="000000"/>
              </w:rPr>
              <w:t>I6eyIkbnVtYmVyTG9uZyI6IjE1NjkyMDQzMDIifX19.W6IzVOxxM</w:t>
            </w:r>
          </w:p>
          <w:p w:rsidR="00486EFE" w:rsidRDefault="00486EFE" w:rsidP="00486EFE">
            <w:pPr>
              <w:rPr>
                <w:rFonts w:ascii="Arial" w:eastAsia="Times New Roman" w:hAnsi="Arial" w:cs="Arial"/>
                <w:color w:val="000000"/>
              </w:rPr>
            </w:pPr>
            <w:r w:rsidRPr="00E03316">
              <w:rPr>
                <w:rFonts w:ascii="Arial" w:eastAsia="Times New Roman" w:hAnsi="Arial" w:cs="Arial"/>
                <w:color w:val="000000"/>
              </w:rPr>
              <w:t>re2sL3NmVFmxQBZIHfKfJtpLo5WMM3_0YQ</w:t>
            </w:r>
          </w:p>
          <w:p w:rsidR="00486EFE" w:rsidRDefault="00486EFE" w:rsidP="00486EFE">
            <w:pPr>
              <w:rPr>
                <w:rFonts w:ascii="Arial" w:eastAsia="Times New Roman" w:hAnsi="Arial" w:cs="Arial"/>
                <w:color w:val="000000"/>
              </w:rPr>
            </w:pPr>
            <w:r>
              <w:rPr>
                <w:rFonts w:ascii="Arial" w:eastAsia="Times New Roman" w:hAnsi="Arial" w:cs="Arial"/>
                <w:color w:val="000000"/>
              </w:rPr>
              <w:t>”</w:t>
            </w:r>
          </w:p>
          <w:p w:rsidR="00486EFE" w:rsidRDefault="00486EFE" w:rsidP="00486EFE">
            <w:pPr>
              <w:rPr>
                <w:rFonts w:ascii="Arial" w:eastAsia="Times New Roman" w:hAnsi="Arial" w:cs="Arial"/>
                <w:color w:val="000000"/>
              </w:rPr>
            </w:pPr>
          </w:p>
          <w:p w:rsidR="00486EFE" w:rsidRPr="00486EFE" w:rsidRDefault="00486EFE" w:rsidP="00486EFE">
            <w:pPr>
              <w:rPr>
                <w:rFonts w:ascii="Times New Roman" w:eastAsia="Times New Roman" w:hAnsi="Times New Roman" w:cs="Times New Roman"/>
                <w:color w:val="000000"/>
                <w:sz w:val="24"/>
                <w:szCs w:val="24"/>
              </w:rPr>
            </w:pPr>
            <w:r>
              <w:rPr>
                <w:rFonts w:ascii="Arial" w:eastAsia="Times New Roman" w:hAnsi="Arial" w:cs="Arial"/>
                <w:color w:val="000000"/>
              </w:rPr>
              <w:t>Content-type</w:t>
            </w:r>
            <w:r w:rsidRPr="003D0A05">
              <w:rPr>
                <w:rFonts w:ascii="Arial" w:eastAsia="Times New Roman" w:hAnsi="Arial" w:cs="Arial"/>
                <w:i/>
                <w:color w:val="000000"/>
              </w:rPr>
              <w:t xml:space="preserve">: </w:t>
            </w:r>
            <w:r w:rsidRPr="003D0A05">
              <w:rPr>
                <w:rFonts w:ascii="Times New Roman" w:hAnsi="Times New Roman" w:cs="Times New Roman"/>
                <w:i/>
                <w:color w:val="505050"/>
                <w:sz w:val="24"/>
                <w:szCs w:val="24"/>
                <w:shd w:val="clear" w:color="auto" w:fill="FFFFFF"/>
              </w:rPr>
              <w:t>application/x-www-form-urlencoded</w:t>
            </w:r>
          </w:p>
        </w:tc>
      </w:tr>
      <w:tr w:rsidR="00486EFE" w:rsidRPr="00E03316" w:rsidTr="00486EFE">
        <w:tc>
          <w:tcPr>
            <w:tcW w:w="4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EFE" w:rsidRPr="00E03316" w:rsidRDefault="00486EFE" w:rsidP="00486EFE">
            <w:pPr>
              <w:rPr>
                <w:rFonts w:ascii="Times New Roman" w:eastAsia="Times New Roman" w:hAnsi="Times New Roman" w:cs="Times New Roman"/>
                <w:sz w:val="24"/>
                <w:szCs w:val="24"/>
              </w:rPr>
            </w:pPr>
            <w:r>
              <w:rPr>
                <w:rFonts w:ascii="Arial" w:eastAsia="Times New Roman" w:hAnsi="Arial" w:cs="Arial"/>
                <w:color w:val="000000"/>
              </w:rPr>
              <w:t>M</w:t>
            </w:r>
            <w:r w:rsidRPr="00E03316">
              <w:rPr>
                <w:rFonts w:ascii="Arial" w:eastAsia="Times New Roman" w:hAnsi="Arial" w:cs="Arial"/>
                <w:color w:val="000000"/>
              </w:rPr>
              <w:t xml:space="preserve">ethod: </w:t>
            </w:r>
          </w:p>
        </w:tc>
        <w:tc>
          <w:tcPr>
            <w:tcW w:w="6007" w:type="dxa"/>
            <w:tcBorders>
              <w:top w:val="single" w:sz="8" w:space="0" w:color="000000"/>
              <w:left w:val="single" w:sz="8" w:space="0" w:color="000000"/>
              <w:bottom w:val="single" w:sz="8" w:space="0" w:color="000000"/>
              <w:right w:val="single" w:sz="8" w:space="0" w:color="000000"/>
            </w:tcBorders>
          </w:tcPr>
          <w:p w:rsidR="00486EFE" w:rsidRPr="00E03316" w:rsidRDefault="00486EFE" w:rsidP="00E03316">
            <w:pPr>
              <w:rPr>
                <w:rFonts w:ascii="Arial" w:eastAsia="Times New Roman" w:hAnsi="Arial" w:cs="Arial"/>
                <w:color w:val="000000"/>
              </w:rPr>
            </w:pPr>
            <w:r w:rsidRPr="006B15AE">
              <w:rPr>
                <w:rFonts w:ascii="Arial" w:eastAsia="Times New Roman" w:hAnsi="Arial" w:cs="Arial"/>
                <w:color w:val="FFC000"/>
                <w:kern w:val="36"/>
                <w:sz w:val="28"/>
                <w:szCs w:val="28"/>
                <w:shd w:val="clear" w:color="auto" w:fill="FAFAFA"/>
              </w:rPr>
              <w:t>POST</w:t>
            </w:r>
          </w:p>
        </w:tc>
      </w:tr>
      <w:tr w:rsidR="00486EFE" w:rsidRPr="00E03316" w:rsidTr="00486EFE">
        <w:tc>
          <w:tcPr>
            <w:tcW w:w="4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EFE" w:rsidRPr="00E03316" w:rsidRDefault="00486EFE" w:rsidP="00486EF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w:t>
            </w:r>
          </w:p>
        </w:tc>
        <w:tc>
          <w:tcPr>
            <w:tcW w:w="6007" w:type="dxa"/>
            <w:tcBorders>
              <w:top w:val="single" w:sz="8" w:space="0" w:color="000000"/>
              <w:left w:val="single" w:sz="8" w:space="0" w:color="000000"/>
              <w:bottom w:val="single" w:sz="8" w:space="0" w:color="000000"/>
              <w:right w:val="single" w:sz="8" w:space="0" w:color="000000"/>
            </w:tcBorders>
          </w:tcPr>
          <w:p w:rsidR="00486EFE" w:rsidRPr="00E03316" w:rsidRDefault="00486EFE" w:rsidP="00486EFE">
            <w:pPr>
              <w:rPr>
                <w:rFonts w:ascii="Times New Roman" w:eastAsia="Times New Roman" w:hAnsi="Times New Roman" w:cs="Times New Roman"/>
                <w:sz w:val="24"/>
                <w:szCs w:val="24"/>
              </w:rPr>
            </w:pPr>
            <w:r w:rsidRPr="00E03316">
              <w:rPr>
                <w:rFonts w:ascii="Arial" w:eastAsia="Times New Roman" w:hAnsi="Arial" w:cs="Arial"/>
                <w:color w:val="000000"/>
              </w:rPr>
              <w:t>type</w:t>
            </w:r>
            <w:r>
              <w:rPr>
                <w:rFonts w:ascii="Arial" w:eastAsia="Times New Roman" w:hAnsi="Arial" w:cs="Arial"/>
                <w:color w:val="000000"/>
              </w:rPr>
              <w:t xml:space="preserve"> </w:t>
            </w:r>
            <w:r w:rsidRPr="00486EFE">
              <w:rPr>
                <w:rFonts w:ascii="Arial" w:eastAsia="Times New Roman" w:hAnsi="Arial" w:cs="Arial"/>
                <w:color w:val="FF0000"/>
              </w:rPr>
              <w:t>(*),num</w:t>
            </w:r>
            <w:r w:rsidR="0080324F">
              <w:rPr>
                <w:rFonts w:ascii="Arial" w:eastAsia="Times New Roman" w:hAnsi="Arial" w:cs="Arial"/>
                <w:color w:val="000000"/>
              </w:rPr>
              <w:t>: 2</w:t>
            </w:r>
          </w:p>
          <w:p w:rsidR="00486EFE" w:rsidRPr="00E03316" w:rsidRDefault="00486EFE" w:rsidP="00486EFE">
            <w:pPr>
              <w:rPr>
                <w:rFonts w:ascii="Times New Roman" w:eastAsia="Times New Roman" w:hAnsi="Times New Roman" w:cs="Times New Roman"/>
                <w:sz w:val="24"/>
                <w:szCs w:val="24"/>
              </w:rPr>
            </w:pPr>
            <w:r w:rsidRPr="00E03316">
              <w:rPr>
                <w:rFonts w:ascii="Arial" w:eastAsia="Times New Roman" w:hAnsi="Arial" w:cs="Arial"/>
                <w:color w:val="000000"/>
              </w:rPr>
              <w:t>id</w:t>
            </w:r>
            <w:r>
              <w:rPr>
                <w:rFonts w:ascii="Arial" w:eastAsia="Times New Roman" w:hAnsi="Arial" w:cs="Arial"/>
                <w:color w:val="000000"/>
              </w:rPr>
              <w:t xml:space="preserve"> </w:t>
            </w:r>
            <w:r w:rsidRPr="00486EFE">
              <w:rPr>
                <w:rFonts w:ascii="Arial" w:eastAsia="Times New Roman" w:hAnsi="Arial" w:cs="Arial"/>
                <w:color w:val="FF0000"/>
              </w:rPr>
              <w:t>(*)</w:t>
            </w:r>
            <w:r w:rsidRPr="00E03316">
              <w:rPr>
                <w:rFonts w:ascii="Arial" w:eastAsia="Times New Roman" w:hAnsi="Arial" w:cs="Arial"/>
                <w:color w:val="000000"/>
              </w:rPr>
              <w:t>: 5dba47fb68a3ffcff80065d8</w:t>
            </w:r>
          </w:p>
          <w:p w:rsidR="00486EFE" w:rsidRPr="00E03316" w:rsidRDefault="00486EFE" w:rsidP="00E03316">
            <w:pPr>
              <w:rPr>
                <w:rFonts w:ascii="Arial" w:eastAsia="Times New Roman" w:hAnsi="Arial" w:cs="Arial"/>
                <w:color w:val="000000"/>
              </w:rPr>
            </w:pPr>
          </w:p>
        </w:tc>
      </w:tr>
      <w:tr w:rsidR="00486EFE" w:rsidRPr="00E03316" w:rsidTr="00486EFE">
        <w:tc>
          <w:tcPr>
            <w:tcW w:w="4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EFE" w:rsidRPr="00E03316" w:rsidRDefault="00486EFE"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Status:401</w:t>
            </w:r>
          </w:p>
        </w:tc>
        <w:tc>
          <w:tcPr>
            <w:tcW w:w="6007" w:type="dxa"/>
            <w:tcBorders>
              <w:top w:val="single" w:sz="8" w:space="0" w:color="000000"/>
              <w:left w:val="single" w:sz="8" w:space="0" w:color="000000"/>
              <w:bottom w:val="single" w:sz="8" w:space="0" w:color="000000"/>
              <w:right w:val="single" w:sz="8" w:space="0" w:color="000000"/>
            </w:tcBorders>
          </w:tcPr>
          <w:p w:rsidR="00486EFE" w:rsidRPr="00E03316" w:rsidRDefault="00486EFE" w:rsidP="00486EFE">
            <w:pPr>
              <w:rPr>
                <w:rFonts w:ascii="Times New Roman" w:eastAsia="Times New Roman" w:hAnsi="Times New Roman" w:cs="Times New Roman"/>
                <w:sz w:val="24"/>
                <w:szCs w:val="24"/>
              </w:rPr>
            </w:pPr>
            <w:r w:rsidRPr="00E03316">
              <w:rPr>
                <w:rFonts w:ascii="Arial" w:eastAsia="Times New Roman" w:hAnsi="Arial" w:cs="Arial"/>
                <w:color w:val="000000"/>
              </w:rPr>
              <w:t>{</w:t>
            </w:r>
          </w:p>
          <w:p w:rsidR="00486EFE" w:rsidRPr="00E03316" w:rsidRDefault="00486EFE" w:rsidP="00486EFE">
            <w:pPr>
              <w:rPr>
                <w:rFonts w:ascii="Times New Roman" w:eastAsia="Times New Roman" w:hAnsi="Times New Roman" w:cs="Times New Roman"/>
                <w:sz w:val="24"/>
                <w:szCs w:val="24"/>
              </w:rPr>
            </w:pPr>
            <w:r w:rsidRPr="00E03316">
              <w:rPr>
                <w:rFonts w:ascii="Arial" w:eastAsia="Times New Roman" w:hAnsi="Arial" w:cs="Arial"/>
                <w:color w:val="000000"/>
              </w:rPr>
              <w:t>    </w:t>
            </w:r>
            <w:r w:rsidR="003A5398">
              <w:rPr>
                <w:rFonts w:ascii="Arial" w:eastAsia="Times New Roman" w:hAnsi="Arial" w:cs="Arial"/>
                <w:color w:val="000000"/>
              </w:rPr>
              <w:t>"status": 4</w:t>
            </w:r>
            <w:r w:rsidRPr="00E03316">
              <w:rPr>
                <w:rFonts w:ascii="Arial" w:eastAsia="Times New Roman" w:hAnsi="Arial" w:cs="Arial"/>
                <w:color w:val="000000"/>
              </w:rPr>
              <w:t>01,</w:t>
            </w:r>
          </w:p>
          <w:p w:rsidR="00486EFE" w:rsidRPr="00E03316" w:rsidRDefault="00486EFE" w:rsidP="00486EFE">
            <w:pPr>
              <w:rPr>
                <w:rFonts w:ascii="Times New Roman" w:eastAsia="Times New Roman" w:hAnsi="Times New Roman" w:cs="Times New Roman"/>
                <w:sz w:val="24"/>
                <w:szCs w:val="24"/>
              </w:rPr>
            </w:pPr>
            <w:r w:rsidRPr="00E03316">
              <w:rPr>
                <w:rFonts w:ascii="Arial" w:eastAsia="Times New Roman" w:hAnsi="Arial" w:cs="Arial"/>
                <w:color w:val="000000"/>
              </w:rPr>
              <w:t>    "message": "Hợp đồng không tồn tại"</w:t>
            </w:r>
          </w:p>
          <w:p w:rsidR="00486EFE" w:rsidRPr="00E03316" w:rsidRDefault="00486EFE" w:rsidP="00486EFE">
            <w:pPr>
              <w:rPr>
                <w:rFonts w:ascii="Arial" w:eastAsia="Times New Roman" w:hAnsi="Arial" w:cs="Arial"/>
                <w:color w:val="000000"/>
              </w:rPr>
            </w:pPr>
            <w:r w:rsidRPr="00E03316">
              <w:rPr>
                <w:rFonts w:ascii="Arial" w:eastAsia="Times New Roman" w:hAnsi="Arial" w:cs="Arial"/>
                <w:color w:val="000000"/>
              </w:rPr>
              <w:t>}</w:t>
            </w:r>
          </w:p>
        </w:tc>
      </w:tr>
      <w:tr w:rsidR="00486EFE" w:rsidRPr="00E03316" w:rsidTr="00486EFE">
        <w:tc>
          <w:tcPr>
            <w:tcW w:w="40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EFE" w:rsidRPr="00E03316" w:rsidRDefault="00486EFE" w:rsidP="00E0331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Status:200</w:t>
            </w:r>
          </w:p>
        </w:tc>
        <w:tc>
          <w:tcPr>
            <w:tcW w:w="6007" w:type="dxa"/>
            <w:tcBorders>
              <w:top w:val="single" w:sz="8" w:space="0" w:color="000000"/>
              <w:left w:val="single" w:sz="8" w:space="0" w:color="000000"/>
              <w:bottom w:val="single" w:sz="8" w:space="0" w:color="000000"/>
              <w:right w:val="single" w:sz="8" w:space="0" w:color="000000"/>
            </w:tcBorders>
          </w:tcPr>
          <w:p w:rsidR="00486EFE" w:rsidRPr="00E03316" w:rsidRDefault="00486EFE" w:rsidP="00486EFE">
            <w:pPr>
              <w:rPr>
                <w:rFonts w:ascii="Times New Roman" w:eastAsia="Times New Roman" w:hAnsi="Times New Roman" w:cs="Times New Roman"/>
                <w:sz w:val="24"/>
                <w:szCs w:val="24"/>
              </w:rPr>
            </w:pPr>
            <w:r w:rsidRPr="00E03316">
              <w:rPr>
                <w:rFonts w:ascii="Arial" w:eastAsia="Times New Roman" w:hAnsi="Arial" w:cs="Arial"/>
                <w:color w:val="000000"/>
              </w:rPr>
              <w:t>{</w:t>
            </w:r>
          </w:p>
          <w:p w:rsidR="00486EFE" w:rsidRPr="00E03316" w:rsidRDefault="00486EFE" w:rsidP="00486EFE">
            <w:pPr>
              <w:rPr>
                <w:rFonts w:ascii="Times New Roman" w:eastAsia="Times New Roman" w:hAnsi="Times New Roman" w:cs="Times New Roman"/>
                <w:sz w:val="24"/>
                <w:szCs w:val="24"/>
              </w:rPr>
            </w:pPr>
            <w:r w:rsidRPr="00E03316">
              <w:rPr>
                <w:rFonts w:ascii="Arial" w:eastAsia="Times New Roman" w:hAnsi="Arial" w:cs="Arial"/>
                <w:color w:val="000000"/>
              </w:rPr>
              <w:t>    "status": 200,</w:t>
            </w:r>
          </w:p>
          <w:p w:rsidR="00486EFE" w:rsidRPr="00486EFE" w:rsidRDefault="00486EFE" w:rsidP="00486EFE">
            <w:pPr>
              <w:autoSpaceDE w:val="0"/>
              <w:autoSpaceDN w:val="0"/>
              <w:adjustRightInd w:val="0"/>
              <w:rPr>
                <w:rFonts w:ascii="Times New Roman" w:hAnsi="Times New Roman" w:cs="Times New Roman"/>
                <w:sz w:val="24"/>
                <w:szCs w:val="24"/>
              </w:rPr>
            </w:pPr>
            <w:r w:rsidRPr="00E03316">
              <w:rPr>
                <w:rFonts w:ascii="Arial" w:eastAsia="Times New Roman" w:hAnsi="Arial" w:cs="Arial"/>
                <w:color w:val="000000"/>
              </w:rPr>
              <w:t>    "data</w:t>
            </w:r>
            <w:r w:rsidRPr="00486EFE">
              <w:rPr>
                <w:rFonts w:ascii="Times New Roman" w:eastAsia="Times New Roman" w:hAnsi="Times New Roman" w:cs="Times New Roman"/>
                <w:sz w:val="24"/>
                <w:szCs w:val="24"/>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"_id"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ObjectId</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"5e4268cdd6612bfed76674f6"</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"customer_infor"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"customer_name"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"Duong Than"</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"customer_email"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"than@gmail.com"</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"customer_phone_number"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"0988888888"</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"customer_identify"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"164428500"</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"customer_gender"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"1"</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lastRenderedPageBreak/>
              <w:t xml:space="preserve">        "customer_BOD"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"1992-11-11"</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"marriage"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"1"</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"current_address"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"province"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"01"</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"province_name"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"Hà Nội"</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"district"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"001"</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"district_name"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"Ba Đình"</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"ward"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"00031"</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"ward_name"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"Giảng Võ"</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"form_residence"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"Tạm trú"</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"time_life"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"1"</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"current_stay"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"4"</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"houseHold_address"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"province"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"77"</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"province_name"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"Bà Rịa - Vũng Tàu"</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"district"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"752"</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"district_name"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"Long Điền"</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"ward"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"26659"</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"ward_name"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"Long Điền"</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"address_household"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"4"</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"job_infor"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"name_company"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"aaaaa"</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"phone_number_company"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"0989899898"</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"address_company"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"aaaaa"</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"salary"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"99999999"</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"receive_salary_via"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"2"</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"job_position"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"aaaaa"</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"relative_infor"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"type_relative_1"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"Bố"</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"fullname_relative_1"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"aaaaa"</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"phone_number_relative_1"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"0989898899"</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"hoursehold_relative_1"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"aaaaa"</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"confirm_relativeInfor_1"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"aaaaa"</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"type_relative_2"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"Bố"</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"fullname_relative_2"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"aaaaa"</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"phone_number_relative_2"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"0989898988"</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"hoursehold_relative_2"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"aaaaaaa"</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"confirm_relativeInfor_2"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"aaaaaaa"</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"loan_infor"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"type_loan"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"id"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"5da82ee7a104d435e3b8ae66"</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lastRenderedPageBreak/>
              <w:t xml:space="preserve">            "text"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"Cho vay"</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"code"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"DKX"</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"type_property"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"id"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"5db7e6b4d6612b173e0728a4"</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"text"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"Xe Máy"</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"code"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"XM"</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"name_property"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"id"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"5e402d53d6612bff731204db"</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"text"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"Xe Máy Honda (XM) Wave S 110"</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"price_property"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"16500000"</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"amount_money_max"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"8250000"</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"amount_money"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8000000.0</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"type_interest"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"2"</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"number_day_loan"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"270"</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"period_pay_interest"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"30"</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"insurrance_contract"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"2"</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"loan_purpose"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"aaaaaaaa"</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"note"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"aaaaa"</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"amount_GIC"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"0"</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"amount_loan"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"0"</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"property_infor"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"name"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"Nhãn hiệu"</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"slug"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"nhan-hieu"</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"value"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"aaaaa"</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"name"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"Model"</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"slug"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"model"</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"value"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"aaaaa9"</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"name"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"Biển số xe"</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"slug"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"bien-so-xe"</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"value"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"9999"</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"name"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"Số khung"</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"slug"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"so-khung"</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"value"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"99999"</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lastRenderedPageBreak/>
              <w:t xml:space="preserve">            "name"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"Số máy"</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"slug"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"so-may"</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"value"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"99999"</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"receiver_infor"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"type_payout"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"2"</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"amount"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"8000000"</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"bank_id"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"34"</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"bank_name"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"Ngân hàng Bưu Điện Liên Việt ( LienViet Bank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"atm_card_number"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"atm_card_holder"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"bank_account"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"99999999"</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"bank_account_holder"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"aaaaaaa"</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"bank_branch"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"aaaaaa"</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"expertise_infor"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"expertise_file"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"aaa"</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"expertise_field"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"aaaa"</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"store"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"id"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"5df7b7d6d6612b07d80d92a8"</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"name"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"28 Phan Huy Ích"</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"address"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"28 Phan Huy Ích"</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"created_at"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NumberInt</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1581410508</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"created_by"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"duynv@tienngay.vn"</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"code_contract"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"HĐCC/ĐKXM/HN28PHI/2002/04"</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"number_contract"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4.0</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"status"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NumberInt</w:t>
            </w:r>
            <w:r w:rsidRPr="00486EFE">
              <w:rPr>
                <w:rFonts w:ascii="Times New Roman" w:hAnsi="Times New Roman" w:cs="Times New Roman"/>
                <w:b/>
                <w:bCs/>
                <w:sz w:val="24"/>
                <w:szCs w:val="24"/>
              </w:rPr>
              <w:t>(</w:t>
            </w:r>
            <w:r w:rsidRPr="00486EFE">
              <w:rPr>
                <w:rFonts w:ascii="Times New Roman" w:hAnsi="Times New Roman" w:cs="Times New Roman"/>
                <w:sz w:val="24"/>
                <w:szCs w:val="24"/>
              </w:rPr>
              <w:t>17</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"image_accurecy"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"identify"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"0"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"5796b767e38d46119f6f95d1e5d989c84b9065d5"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"path"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"https://service.tienngay.vn/uploads/avatar/1581410693-d9ad3d6bb4419adea4a74d09e71b878b.png"</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"file_type"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"image/png"</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"file_name"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"Capture001.png"</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"household"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"driver_license"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"vehicle"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"expertise"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lastRenderedPageBreak/>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"fee"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r w:rsidRPr="00486EFE">
              <w:rPr>
                <w:rFonts w:ascii="Times New Roman" w:hAnsi="Times New Roman" w:cs="Times New Roman"/>
                <w:b/>
                <w:bCs/>
                <w:sz w:val="24"/>
                <w:szCs w:val="24"/>
              </w:rPr>
              <w:t>{</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"percent_interest_customer"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1.5</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"percent_advisory"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2.5</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rPr>
              <w:t xml:space="preserve">        "percent_expertise" </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2.5</w:t>
            </w:r>
            <w:r w:rsidRPr="00486EFE">
              <w:rPr>
                <w:rFonts w:ascii="Times New Roman" w:hAnsi="Times New Roman" w:cs="Times New Roman"/>
                <w:b/>
                <w:bCs/>
                <w:sz w:val="24"/>
                <w:szCs w:val="24"/>
              </w:rPr>
              <w:t>,</w:t>
            </w:r>
            <w:r w:rsidRPr="00486EFE">
              <w:rPr>
                <w:rFonts w:ascii="Times New Roman" w:hAnsi="Times New Roman" w:cs="Times New Roman"/>
                <w:sz w:val="24"/>
                <w:szCs w:val="24"/>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"penalty_percent"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2.0</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"penalty_amount"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200000.0</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"extend"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200000.0</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"percent_prepay_phase_1"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8.0</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"percent_prepay_phase_2"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5.0</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"percent_prepay_phase_3"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2.0</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"updated_at"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NumberInt</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1581411039</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486EFE" w:rsidRDefault="00486EFE" w:rsidP="00486EFE">
            <w:pPr>
              <w:autoSpaceDE w:val="0"/>
              <w:autoSpaceDN w:val="0"/>
              <w:adjustRightInd w:val="0"/>
              <w:rPr>
                <w:rFonts w:ascii="Times New Roman" w:hAnsi="Times New Roman" w:cs="Times New Roman"/>
                <w:sz w:val="24"/>
                <w:szCs w:val="24"/>
              </w:rPr>
            </w:pPr>
            <w:r w:rsidRPr="00486EFE">
              <w:rPr>
                <w:rFonts w:ascii="Times New Roman" w:hAnsi="Times New Roman" w:cs="Times New Roman"/>
                <w:sz w:val="24"/>
                <w:szCs w:val="24"/>
                <w:shd w:val="clear" w:color="auto" w:fill="FFFFFF"/>
              </w:rPr>
              <w:t xml:space="preserve">    "note" </w:t>
            </w:r>
            <w:r w:rsidRPr="00486EFE">
              <w:rPr>
                <w:rFonts w:ascii="Times New Roman" w:hAnsi="Times New Roman" w:cs="Times New Roman"/>
                <w:b/>
                <w:bCs/>
                <w:sz w:val="24"/>
                <w:szCs w:val="24"/>
                <w:shd w:val="clear" w:color="auto" w:fill="FFFFFF"/>
              </w:rPr>
              <w:t>:</w:t>
            </w:r>
            <w:r w:rsidRPr="00486EFE">
              <w:rPr>
                <w:rFonts w:ascii="Times New Roman" w:hAnsi="Times New Roman" w:cs="Times New Roman"/>
                <w:sz w:val="24"/>
                <w:szCs w:val="24"/>
                <w:shd w:val="clear" w:color="auto" w:fill="FFFFFF"/>
              </w:rPr>
              <w:t xml:space="preserve"> ""</w:t>
            </w:r>
          </w:p>
          <w:p w:rsidR="00486EFE" w:rsidRPr="00E03316" w:rsidRDefault="00486EFE" w:rsidP="00486EFE">
            <w:pPr>
              <w:rPr>
                <w:rFonts w:ascii="Arial" w:eastAsia="Times New Roman" w:hAnsi="Arial" w:cs="Arial"/>
                <w:color w:val="000000"/>
              </w:rPr>
            </w:pPr>
            <w:r w:rsidRPr="00486EFE">
              <w:rPr>
                <w:rFonts w:ascii="Times New Roman" w:hAnsi="Times New Roman" w:cs="Times New Roman"/>
                <w:b/>
                <w:bCs/>
                <w:sz w:val="24"/>
                <w:szCs w:val="24"/>
                <w:shd w:val="clear" w:color="auto" w:fill="FFFAE3"/>
              </w:rPr>
              <w:t>}</w:t>
            </w:r>
            <w:r w:rsidRPr="00486EFE">
              <w:rPr>
                <w:rFonts w:ascii="Times New Roman" w:eastAsia="Times New Roman" w:hAnsi="Times New Roman" w:cs="Times New Roman"/>
                <w:sz w:val="24"/>
                <w:szCs w:val="24"/>
              </w:rPr>
              <w:t>}</w:t>
            </w:r>
          </w:p>
        </w:tc>
      </w:tr>
    </w:tbl>
    <w:p w:rsidR="00E03316" w:rsidRDefault="00E03316" w:rsidP="00E03316">
      <w:pPr>
        <w:spacing w:after="240"/>
        <w:rPr>
          <w:rFonts w:ascii="Times New Roman" w:eastAsia="Times New Roman" w:hAnsi="Times New Roman" w:cs="Times New Roman"/>
          <w:sz w:val="24"/>
          <w:szCs w:val="24"/>
        </w:rPr>
      </w:pPr>
    </w:p>
    <w:p w:rsidR="00B01BAF" w:rsidRDefault="00B01BAF" w:rsidP="00B01BAF">
      <w:pPr>
        <w:spacing w:before="400" w:after="120"/>
        <w:outlineLvl w:val="0"/>
        <w:rPr>
          <w:rFonts w:ascii="Arial" w:eastAsia="Times New Roman" w:hAnsi="Arial" w:cs="Arial"/>
          <w:color w:val="000000"/>
          <w:kern w:val="36"/>
          <w:sz w:val="40"/>
          <w:szCs w:val="40"/>
        </w:rPr>
      </w:pPr>
      <w:r>
        <w:rPr>
          <w:rFonts w:ascii="Arial" w:eastAsia="Times New Roman" w:hAnsi="Arial" w:cs="Arial"/>
          <w:color w:val="000000"/>
          <w:kern w:val="36"/>
          <w:sz w:val="40"/>
          <w:szCs w:val="40"/>
        </w:rPr>
        <w:t>22</w:t>
      </w:r>
      <w:r>
        <w:rPr>
          <w:rFonts w:ascii="Arial" w:eastAsia="Times New Roman" w:hAnsi="Arial" w:cs="Arial"/>
          <w:color w:val="000000"/>
          <w:kern w:val="36"/>
          <w:sz w:val="40"/>
          <w:szCs w:val="40"/>
        </w:rPr>
        <w:t xml:space="preserve">. </w:t>
      </w:r>
      <w:r w:rsidR="00787CFE">
        <w:rPr>
          <w:rFonts w:ascii="Arial" w:eastAsia="Times New Roman" w:hAnsi="Arial" w:cs="Arial"/>
          <w:color w:val="000000"/>
          <w:kern w:val="36"/>
          <w:sz w:val="40"/>
          <w:szCs w:val="40"/>
        </w:rPr>
        <w:t>Danh sách hợp đồng đang vay</w:t>
      </w:r>
    </w:p>
    <w:tbl>
      <w:tblPr>
        <w:tblStyle w:val="TableGrid"/>
        <w:tblW w:w="10075" w:type="dxa"/>
        <w:tblLayout w:type="fixed"/>
        <w:tblLook w:val="04A0" w:firstRow="1" w:lastRow="0" w:firstColumn="1" w:lastColumn="0" w:noHBand="0" w:noVBand="1"/>
      </w:tblPr>
      <w:tblGrid>
        <w:gridCol w:w="3775"/>
        <w:gridCol w:w="6300"/>
      </w:tblGrid>
      <w:tr w:rsidR="00C766D9" w:rsidTr="003A01AB">
        <w:tc>
          <w:tcPr>
            <w:tcW w:w="3775" w:type="dxa"/>
          </w:tcPr>
          <w:p w:rsidR="00C766D9" w:rsidRPr="00787CFE" w:rsidRDefault="00C766D9" w:rsidP="002B450B">
            <w:pPr>
              <w:spacing w:before="400" w:after="120"/>
              <w:outlineLvl w:val="0"/>
              <w:rPr>
                <w:rFonts w:ascii="Times New Roman" w:eastAsia="Times New Roman" w:hAnsi="Times New Roman" w:cs="Times New Roman"/>
                <w:color w:val="000000"/>
                <w:kern w:val="36"/>
                <w:sz w:val="24"/>
                <w:szCs w:val="24"/>
              </w:rPr>
            </w:pPr>
            <w:r w:rsidRPr="00787CFE">
              <w:rPr>
                <w:rFonts w:ascii="Times New Roman" w:eastAsia="Times New Roman" w:hAnsi="Times New Roman" w:cs="Times New Roman"/>
                <w:color w:val="000000"/>
                <w:kern w:val="36"/>
                <w:sz w:val="24"/>
                <w:szCs w:val="24"/>
              </w:rPr>
              <w:t>URI</w:t>
            </w:r>
          </w:p>
        </w:tc>
        <w:tc>
          <w:tcPr>
            <w:tcW w:w="6300" w:type="dxa"/>
          </w:tcPr>
          <w:p w:rsidR="00C766D9" w:rsidRPr="00787CFE" w:rsidRDefault="00787CFE" w:rsidP="002B450B">
            <w:pPr>
              <w:spacing w:before="400" w:after="120"/>
              <w:outlineLvl w:val="0"/>
              <w:rPr>
                <w:rFonts w:ascii="Times New Roman" w:eastAsia="Times New Roman" w:hAnsi="Times New Roman" w:cs="Times New Roman"/>
                <w:color w:val="000000"/>
                <w:kern w:val="36"/>
                <w:sz w:val="24"/>
                <w:szCs w:val="24"/>
              </w:rPr>
            </w:pPr>
            <w:r w:rsidRPr="00787CFE">
              <w:rPr>
                <w:rFonts w:ascii="Times New Roman" w:eastAsia="Times New Roman" w:hAnsi="Times New Roman" w:cs="Times New Roman"/>
                <w:color w:val="000000"/>
                <w:kern w:val="36"/>
                <w:sz w:val="24"/>
                <w:szCs w:val="24"/>
              </w:rPr>
              <w:t>contract/contract_tempo</w:t>
            </w:r>
            <w:r w:rsidR="00F317D0">
              <w:rPr>
                <w:rFonts w:ascii="Times New Roman" w:eastAsia="Times New Roman" w:hAnsi="Times New Roman" w:cs="Times New Roman"/>
                <w:color w:val="000000"/>
                <w:kern w:val="36"/>
                <w:sz w:val="24"/>
                <w:szCs w:val="24"/>
              </w:rPr>
              <w:t>_by_user</w:t>
            </w:r>
          </w:p>
        </w:tc>
      </w:tr>
      <w:tr w:rsidR="00C766D9" w:rsidTr="003A01AB">
        <w:tc>
          <w:tcPr>
            <w:tcW w:w="3775" w:type="dxa"/>
          </w:tcPr>
          <w:p w:rsidR="00C766D9" w:rsidRPr="009458E1" w:rsidRDefault="009458E1" w:rsidP="002B450B">
            <w:pPr>
              <w:spacing w:before="400" w:after="120"/>
              <w:outlineLvl w:val="0"/>
              <w:rPr>
                <w:rFonts w:ascii="Times New Roman" w:eastAsia="Times New Roman" w:hAnsi="Times New Roman" w:cs="Times New Roman"/>
                <w:color w:val="000000"/>
                <w:kern w:val="36"/>
                <w:sz w:val="24"/>
                <w:szCs w:val="24"/>
              </w:rPr>
            </w:pPr>
            <w:r w:rsidRPr="009458E1">
              <w:rPr>
                <w:rFonts w:ascii="Times New Roman" w:eastAsia="Times New Roman" w:hAnsi="Times New Roman" w:cs="Times New Roman"/>
                <w:color w:val="000000"/>
                <w:kern w:val="36"/>
                <w:sz w:val="24"/>
                <w:szCs w:val="24"/>
              </w:rPr>
              <w:t>Header</w:t>
            </w:r>
          </w:p>
        </w:tc>
        <w:tc>
          <w:tcPr>
            <w:tcW w:w="6300" w:type="dxa"/>
          </w:tcPr>
          <w:p w:rsidR="008B50A1" w:rsidRDefault="008B50A1" w:rsidP="008B50A1">
            <w:pPr>
              <w:rPr>
                <w:rFonts w:ascii="Arial" w:eastAsia="Times New Roman" w:hAnsi="Arial" w:cs="Arial"/>
                <w:color w:val="000000"/>
              </w:rPr>
            </w:pPr>
            <w:r w:rsidRPr="00E03316">
              <w:rPr>
                <w:rFonts w:ascii="Times New Roman" w:eastAsia="Times New Roman" w:hAnsi="Times New Roman" w:cs="Times New Roman"/>
                <w:color w:val="000000"/>
                <w:shd w:val="clear" w:color="auto" w:fill="FFFFFF"/>
              </w:rPr>
              <w:t>Authorization</w:t>
            </w:r>
            <w:r>
              <w:rPr>
                <w:rFonts w:ascii="Times New Roman" w:eastAsia="Times New Roman" w:hAnsi="Times New Roman" w:cs="Times New Roman"/>
                <w:color w:val="000000"/>
                <w:shd w:val="clear" w:color="auto" w:fill="FFFFFF"/>
              </w:rPr>
              <w:t xml:space="preserve"> </w:t>
            </w:r>
            <w:r w:rsidRPr="003D0A05">
              <w:rPr>
                <w:rFonts w:ascii="Times New Roman" w:eastAsia="Times New Roman" w:hAnsi="Times New Roman" w:cs="Times New Roman"/>
                <w:color w:val="FF0000"/>
                <w:shd w:val="clear" w:color="auto" w:fill="FFFFFF"/>
              </w:rPr>
              <w:t>(*)</w:t>
            </w:r>
            <w:r>
              <w:rPr>
                <w:rFonts w:ascii="Times New Roman" w:eastAsia="Times New Roman" w:hAnsi="Times New Roman" w:cs="Times New Roman"/>
                <w:color w:val="000000"/>
                <w:shd w:val="clear" w:color="auto" w:fill="FFFFFF"/>
              </w:rPr>
              <w:t>: “</w:t>
            </w:r>
            <w:r w:rsidRPr="00E03316">
              <w:rPr>
                <w:rFonts w:ascii="Arial" w:eastAsia="Times New Roman" w:hAnsi="Arial" w:cs="Arial"/>
                <w:color w:val="000000"/>
              </w:rPr>
              <w:t>eyJ0eXAiOiJKV1QiLCJhbGciOiJIUzI1NiJ9.ey</w:t>
            </w:r>
          </w:p>
          <w:p w:rsidR="008B50A1" w:rsidRDefault="008B50A1" w:rsidP="008B50A1">
            <w:pPr>
              <w:rPr>
                <w:rFonts w:ascii="Arial" w:eastAsia="Times New Roman" w:hAnsi="Arial" w:cs="Arial"/>
                <w:color w:val="000000"/>
              </w:rPr>
            </w:pPr>
            <w:r w:rsidRPr="00E03316">
              <w:rPr>
                <w:rFonts w:ascii="Arial" w:eastAsia="Times New Roman" w:hAnsi="Arial" w:cs="Arial"/>
                <w:color w:val="000000"/>
              </w:rPr>
              <w:t>JpZCI6IjVkODRhMDdkNjFkMDc0Mjc0YTdlYTU3MiIsImVtYWlsIjoidHJhbmhvYW5nNTY1QGdtYWlsLmNvbSIsImZ1bGxfbmFtZSI6InRyXHUxZWE3biBob1x1MDBlMG5nIiwidGltZSI6eyIkZGF0ZSI6eyIkbnVtYmVyTG9uZyI6IjE1NjkyMDQzMDIifX19.W6IzVOxxMre2sL3NmVFmxQBZIHfKfJtpLo5WMM3_0YQ</w:t>
            </w:r>
          </w:p>
          <w:p w:rsidR="008B50A1" w:rsidRDefault="008B50A1" w:rsidP="008B50A1">
            <w:pPr>
              <w:rPr>
                <w:rFonts w:ascii="Arial" w:eastAsia="Times New Roman" w:hAnsi="Arial" w:cs="Arial"/>
                <w:color w:val="000000"/>
              </w:rPr>
            </w:pPr>
            <w:r>
              <w:rPr>
                <w:rFonts w:ascii="Arial" w:eastAsia="Times New Roman" w:hAnsi="Arial" w:cs="Arial"/>
                <w:color w:val="000000"/>
              </w:rPr>
              <w:t>”</w:t>
            </w:r>
          </w:p>
          <w:p w:rsidR="00C766D9" w:rsidRDefault="008B50A1" w:rsidP="008B50A1">
            <w:pPr>
              <w:spacing w:before="400" w:after="120"/>
              <w:outlineLvl w:val="0"/>
              <w:rPr>
                <w:rFonts w:ascii="Arial" w:eastAsia="Times New Roman" w:hAnsi="Arial" w:cs="Arial"/>
                <w:color w:val="000000"/>
                <w:kern w:val="36"/>
                <w:sz w:val="40"/>
                <w:szCs w:val="40"/>
              </w:rPr>
            </w:pPr>
            <w:r>
              <w:rPr>
                <w:rFonts w:ascii="Arial" w:eastAsia="Times New Roman" w:hAnsi="Arial" w:cs="Arial"/>
                <w:color w:val="000000"/>
              </w:rPr>
              <w:t>Content-type</w:t>
            </w:r>
            <w:r w:rsidRPr="003D0A05">
              <w:rPr>
                <w:rFonts w:ascii="Arial" w:eastAsia="Times New Roman" w:hAnsi="Arial" w:cs="Arial"/>
                <w:i/>
                <w:color w:val="000000"/>
              </w:rPr>
              <w:t xml:space="preserve">: </w:t>
            </w:r>
            <w:r w:rsidRPr="003D0A05">
              <w:rPr>
                <w:rFonts w:ascii="Times New Roman" w:hAnsi="Times New Roman" w:cs="Times New Roman"/>
                <w:i/>
                <w:color w:val="505050"/>
                <w:sz w:val="24"/>
                <w:szCs w:val="24"/>
                <w:shd w:val="clear" w:color="auto" w:fill="FFFFFF"/>
              </w:rPr>
              <w:t>application/x-www-form-urlencoded</w:t>
            </w:r>
          </w:p>
        </w:tc>
      </w:tr>
      <w:tr w:rsidR="00C766D9" w:rsidTr="003A01AB">
        <w:tc>
          <w:tcPr>
            <w:tcW w:w="3775" w:type="dxa"/>
          </w:tcPr>
          <w:p w:rsidR="00C766D9" w:rsidRPr="009458E1" w:rsidRDefault="009458E1" w:rsidP="002B450B">
            <w:pPr>
              <w:spacing w:before="400" w:after="120"/>
              <w:outlineLvl w:val="0"/>
              <w:rPr>
                <w:rFonts w:ascii="Times New Roman" w:eastAsia="Times New Roman" w:hAnsi="Times New Roman" w:cs="Times New Roman"/>
                <w:color w:val="000000"/>
                <w:kern w:val="36"/>
                <w:sz w:val="24"/>
                <w:szCs w:val="24"/>
              </w:rPr>
            </w:pPr>
            <w:r w:rsidRPr="009458E1">
              <w:rPr>
                <w:rFonts w:ascii="Times New Roman" w:eastAsia="Times New Roman" w:hAnsi="Times New Roman" w:cs="Times New Roman"/>
                <w:color w:val="000000"/>
                <w:kern w:val="36"/>
                <w:sz w:val="24"/>
                <w:szCs w:val="24"/>
              </w:rPr>
              <w:t>Method</w:t>
            </w:r>
          </w:p>
        </w:tc>
        <w:tc>
          <w:tcPr>
            <w:tcW w:w="6300" w:type="dxa"/>
          </w:tcPr>
          <w:p w:rsidR="00C766D9" w:rsidRDefault="009458E1" w:rsidP="002B450B">
            <w:pPr>
              <w:spacing w:before="400" w:after="120"/>
              <w:outlineLvl w:val="0"/>
              <w:rPr>
                <w:rFonts w:ascii="Arial" w:eastAsia="Times New Roman" w:hAnsi="Arial" w:cs="Arial"/>
                <w:color w:val="000000"/>
                <w:kern w:val="36"/>
                <w:sz w:val="40"/>
                <w:szCs w:val="40"/>
              </w:rPr>
            </w:pPr>
            <w:r w:rsidRPr="006B15AE">
              <w:rPr>
                <w:rFonts w:ascii="Arial" w:eastAsia="Times New Roman" w:hAnsi="Arial" w:cs="Arial"/>
                <w:color w:val="FFC000"/>
                <w:kern w:val="36"/>
                <w:sz w:val="28"/>
                <w:szCs w:val="28"/>
                <w:shd w:val="clear" w:color="auto" w:fill="FAFAFA"/>
              </w:rPr>
              <w:t>POST</w:t>
            </w:r>
          </w:p>
        </w:tc>
      </w:tr>
      <w:tr w:rsidR="00C766D9" w:rsidTr="003A01AB">
        <w:tc>
          <w:tcPr>
            <w:tcW w:w="3775" w:type="dxa"/>
          </w:tcPr>
          <w:p w:rsidR="00C766D9" w:rsidRPr="009458E1" w:rsidRDefault="009458E1" w:rsidP="002B450B">
            <w:pPr>
              <w:spacing w:before="400" w:after="120"/>
              <w:outlineLvl w:val="0"/>
              <w:rPr>
                <w:rFonts w:ascii="Times New Roman" w:eastAsia="Times New Roman" w:hAnsi="Times New Roman" w:cs="Times New Roman"/>
                <w:color w:val="000000"/>
                <w:kern w:val="36"/>
                <w:sz w:val="24"/>
                <w:szCs w:val="24"/>
              </w:rPr>
            </w:pPr>
            <w:r w:rsidRPr="009458E1">
              <w:rPr>
                <w:rFonts w:ascii="Times New Roman" w:eastAsia="Times New Roman" w:hAnsi="Times New Roman" w:cs="Times New Roman"/>
                <w:color w:val="000000"/>
                <w:kern w:val="36"/>
                <w:sz w:val="24"/>
                <w:szCs w:val="24"/>
              </w:rPr>
              <w:t>Param</w:t>
            </w:r>
          </w:p>
        </w:tc>
        <w:tc>
          <w:tcPr>
            <w:tcW w:w="6300" w:type="dxa"/>
          </w:tcPr>
          <w:p w:rsidR="008B50A1" w:rsidRDefault="008B50A1" w:rsidP="008B50A1">
            <w:pPr>
              <w:rPr>
                <w:rFonts w:ascii="Arial" w:eastAsia="Times New Roman" w:hAnsi="Arial" w:cs="Arial"/>
                <w:color w:val="000000"/>
              </w:rPr>
            </w:pPr>
          </w:p>
          <w:p w:rsidR="00C766D9" w:rsidRPr="008B50A1" w:rsidRDefault="008B50A1" w:rsidP="008B50A1">
            <w:pPr>
              <w:rPr>
                <w:rFonts w:ascii="Times New Roman" w:eastAsia="Times New Roman" w:hAnsi="Times New Roman" w:cs="Times New Roman"/>
                <w:sz w:val="24"/>
                <w:szCs w:val="24"/>
              </w:rPr>
            </w:pPr>
            <w:r w:rsidRPr="00E03316">
              <w:rPr>
                <w:rFonts w:ascii="Arial" w:eastAsia="Times New Roman" w:hAnsi="Arial" w:cs="Arial"/>
                <w:color w:val="000000"/>
              </w:rPr>
              <w:t>type</w:t>
            </w:r>
            <w:r>
              <w:rPr>
                <w:rFonts w:ascii="Arial" w:eastAsia="Times New Roman" w:hAnsi="Arial" w:cs="Arial"/>
                <w:color w:val="000000"/>
              </w:rPr>
              <w:t xml:space="preserve"> </w:t>
            </w:r>
            <w:r w:rsidRPr="00486EFE">
              <w:rPr>
                <w:rFonts w:ascii="Arial" w:eastAsia="Times New Roman" w:hAnsi="Arial" w:cs="Arial"/>
                <w:color w:val="FF0000"/>
              </w:rPr>
              <w:t>(*),num</w:t>
            </w:r>
            <w:r>
              <w:rPr>
                <w:rFonts w:ascii="Arial" w:eastAsia="Times New Roman" w:hAnsi="Arial" w:cs="Arial"/>
                <w:color w:val="000000"/>
              </w:rPr>
              <w:t>: 2</w:t>
            </w:r>
          </w:p>
        </w:tc>
      </w:tr>
      <w:tr w:rsidR="00C766D9" w:rsidTr="003A01AB">
        <w:tc>
          <w:tcPr>
            <w:tcW w:w="3775" w:type="dxa"/>
          </w:tcPr>
          <w:p w:rsidR="00C766D9" w:rsidRPr="00E811DC" w:rsidRDefault="00E811DC" w:rsidP="002B450B">
            <w:pPr>
              <w:spacing w:before="400" w:after="120"/>
              <w:outlineLvl w:val="0"/>
              <w:rPr>
                <w:rFonts w:ascii="Times New Roman" w:eastAsia="Times New Roman" w:hAnsi="Times New Roman" w:cs="Times New Roman"/>
                <w:color w:val="000000"/>
                <w:kern w:val="36"/>
                <w:sz w:val="24"/>
                <w:szCs w:val="24"/>
              </w:rPr>
            </w:pPr>
            <w:r w:rsidRPr="00E811DC">
              <w:rPr>
                <w:rFonts w:ascii="Times New Roman" w:eastAsia="Times New Roman" w:hAnsi="Times New Roman" w:cs="Times New Roman"/>
                <w:color w:val="000000"/>
                <w:kern w:val="36"/>
                <w:sz w:val="24"/>
                <w:szCs w:val="24"/>
              </w:rPr>
              <w:t>Status:200</w:t>
            </w:r>
          </w:p>
        </w:tc>
        <w:tc>
          <w:tcPr>
            <w:tcW w:w="6300" w:type="dxa"/>
          </w:tcPr>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"status": 200,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lastRenderedPageBreak/>
              <w:t xml:space="preserve">  "data":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"_id":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"$oid": "5ed4a82a6a7afb1b580028bb"</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"customer_infor":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"customer_name": "Nguyễn Thị Hồng Loan",</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"customer_email": "loannth58@gmail.com",</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"customer_phone_number": "0347110955",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"customer_identify": "036195003295",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"customer_gender": "1",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"customer_BOD": "1995-05-08",</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"marriage": "1"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"current_address":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"province": "01",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"province_name": "Hà Nội",</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"district": "005",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"district_name": "Cầu Giấy",</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lastRenderedPageBreak/>
              <w:t xml:space="preserve">        "ward": "00163",</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"ward_name": "Mai Dịch",</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"form_residence": "Tạm trú",</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"time_life": "3 năm",</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"current_stay": "Trần Bình"</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"houseHold_address":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"province": "36",</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"province_name": "Nam Định",</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"district": "366",</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"district_name": "Hải Hậu",</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"ward": "14290",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"ward_name": "Hải Lý",</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"address_household": "Đinh Tiên Hoàng"</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"job_infor":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"name_company": "Tài Chính Việt",</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"phone_number_company": "0347110999",</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lastRenderedPageBreak/>
              <w:t xml:space="preserve">        "address_company": "Số 6, Nguyễn Thị Thập, Cầu Giấy, Hà Nội",</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"job_position": "Nhân viên",</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"salary": "10000000",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"receive_salary_via": "2"</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"relative_infor":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"type_relative_1": "Bố",</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"fullname_relative_1": "Nguyễn Văn Bắc",</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"phone_number_relative_1": "0975076123",</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"hoursehold_relative_1": "Quảng Ninh",</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"confirm_relativeInfor_1": "Phản hồi 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"type_relative_2": "Mẹ",</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"fullname_relative_2": "Nguyễn Thị Phấn",</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"phone_number_relative_2": "0339041147",</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"hoursehold_relative_2": "Cô Tô, Quảng Ninh",</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"confirm_relativeInfor_2": "Phản hồi 2"</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"loan_infor":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lastRenderedPageBreak/>
              <w:t xml:space="preserve">        "type_loan":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"id": "5da82ed2a104d435e3b8ae65",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"text": "Cầm cố",</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"code": "DKX"</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"type_property":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"id": "5db7e6bfd6612bceec515b76",</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"text": "Ô tô",</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"code": "OTO"</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"name_property":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"text": "AAAA"</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"price_property": "20000000",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"amount_money_max": "20000000",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"amount_loan": "20000000",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"amount_money": "20000000",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"type_interest": "1",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"number_day_loan": "90",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lastRenderedPageBreak/>
              <w:t xml:space="preserve">        "period_pay_interest": "30",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"insurrance_contract": "2",</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"loan_purpose": "Tiêu dùng",</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"note": "hợp đồng cũ"</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"receiver_infor":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"type_payout": "2",</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"amount": "20000000",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"bank_name": "Techcombank",</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"atm_card_number":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"bank_account": "02098031201",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"bank_account_holder": "Nguyễn Thị Hồng Loan",</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"bank_branch": "Trần Duy Hưng"</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"store":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"id": "5dde56e0d6612b20503c7d6e",</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"name": "494 Trần Cung",</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"address": "494 Trần Cung",</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"object_id":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lastRenderedPageBreak/>
              <w:t xml:space="preserve">          "$oid": "5dde56e0d6612b20503c7d6e"</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"created_at": 1590994986,</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"property_infor":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"name": "Nhãn hiệu",</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"slug": "nhan-hieu",</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"value": "Honda"</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"name": "Model",</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"slug": "model",</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"value": "Wave RSX"</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"name": "Biển số xe",</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"slug": "bien-so-xe",</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"value": "18B2 - 204.65"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lastRenderedPageBreak/>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"name": "Số khung",</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"slug": "so-khung",</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"value": "1111111111"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"name": "Số máy",</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"slug": "so-may",</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"value": "22222222"</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"fee":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"percent_interest_customer": "1.5",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"percent_advisory": "2.5",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"percent_expertise": "2.5",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"penalty_percent": "1",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"penalty_amount": "200000",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"percent_prepay_phase_1": "8",</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lastRenderedPageBreak/>
              <w:t xml:space="preserve">        "percent_prepay_phase_2": "5",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"percent_prepay_phase_3": "3",</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"fee_extend": "200000",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"percent_interest_investor": "1.5"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"status": 17,</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"code_contract_disbursement": "CC_1Thang_T+1.1",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"code_contract_parent": "23",</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"disbursement_date": "1577059200",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"number_contract": 1320,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"investor_code": "038192005130",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"updated_at": "1590994985",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"note":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"expertise_infor":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"expertise_file": "đồng ý 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"expertise_field": "Đồng ý 2"</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"created_by": "loannth@tienngay.vn",</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"expire_date": "1584723600",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lastRenderedPageBreak/>
              <w:t xml:space="preserve">      "type": "old_contract",</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"status_disbursement": 3,</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"code_contract": "000001320",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"count_extension": 14,</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"investor_name": "Trần Mai Quyên",</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"detail":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"_id":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"$oid": "5ed4a82a6a7afb1b580028bc"</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"code_contract": "000001320",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"code_contract_disbursement": "CC_1Thang_T+1.1",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"type": "1",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"current_plan": 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"is_penalty": false,</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"penalty": 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"customer_infor":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"customer_name": "Nguyễn Thị Hồng Loan",</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"customer_email": "loannth58@gmail.com",</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"customer_phone_number": "0347110955",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lastRenderedPageBreak/>
              <w:t xml:space="preserve">          "customer_identify": "036195003295",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"customer_gender": "1",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"customer_BOD": "1995-05-08",</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"marriage": "1"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"investor_code": "038192005130",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"ky_tra": 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"ngay_ky_tra": 1579564800,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"tien_tra_1_ky": 7867659.204163937,</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"round_tien_tra_1_ky": 7867659,</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"tien_goc_1ky": 6567659.204163937,</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"tong_phi_lai": 1300000,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"phi_tu_van": 500000,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"phi_tham_dinh": 500000,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"lai_ky": 300000,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"lai_luy_ke": 1300000,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"tien_goc_con": 13432340.795836063,</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"da_thanh_toan": 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"status": 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lastRenderedPageBreak/>
              <w:t xml:space="preserve">        "created_at": 1590994986,</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"tien_goc_1ky_phai_tra": 6567659.204163937,</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"tien_goc_1ky_da_tra": 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"tien_goc_1ky_con_lai": 6567659.204163937,</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"tien_lai_1ky_phai_tra": 300000,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"tien_lai_1ky_da_tra": 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"tien_lai_1ky_con_lai": 300000,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"tien_phi_1ky_phai_tra": 1000000,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"tien_phi_1ky_da_tra": 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"tien_phi_1ky_con_lai": 1000000,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"fee_delay": 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"fee_finish_contract": 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"fee_extend": 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"total_paid": 23602977.61249181,</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"total_phi_phat_cham_tra": 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"total_da_thanh_toan": 0</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"bucket": "B5",</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"time": 134</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lastRenderedPageBreak/>
              <w:t xml:space="preserve">    }</w:t>
            </w:r>
          </w:p>
          <w:p w:rsidR="006B70D3"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 xml:space="preserve">  ]</w:t>
            </w:r>
          </w:p>
          <w:p w:rsidR="00C766D9" w:rsidRPr="006B70D3" w:rsidRDefault="006B70D3" w:rsidP="006B70D3">
            <w:pPr>
              <w:spacing w:before="400" w:after="120"/>
              <w:outlineLvl w:val="0"/>
              <w:rPr>
                <w:rFonts w:ascii="Times New Roman" w:eastAsia="Times New Roman" w:hAnsi="Times New Roman" w:cs="Times New Roman"/>
                <w:color w:val="000000"/>
                <w:kern w:val="36"/>
                <w:sz w:val="24"/>
                <w:szCs w:val="24"/>
              </w:rPr>
            </w:pPr>
            <w:r w:rsidRPr="006B70D3">
              <w:rPr>
                <w:rFonts w:ascii="Times New Roman" w:eastAsia="Times New Roman" w:hAnsi="Times New Roman" w:cs="Times New Roman"/>
                <w:color w:val="000000"/>
                <w:kern w:val="36"/>
                <w:sz w:val="24"/>
                <w:szCs w:val="24"/>
              </w:rPr>
              <w:t>}</w:t>
            </w:r>
          </w:p>
        </w:tc>
      </w:tr>
      <w:tr w:rsidR="00A077DE" w:rsidTr="003A01AB">
        <w:tc>
          <w:tcPr>
            <w:tcW w:w="3775" w:type="dxa"/>
          </w:tcPr>
          <w:p w:rsidR="00A077DE" w:rsidRPr="00E811DC" w:rsidRDefault="00A077DE" w:rsidP="002B450B">
            <w:pPr>
              <w:spacing w:before="400" w:after="120"/>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lastRenderedPageBreak/>
              <w:t>Status:401</w:t>
            </w:r>
          </w:p>
        </w:tc>
        <w:tc>
          <w:tcPr>
            <w:tcW w:w="6300" w:type="dxa"/>
          </w:tcPr>
          <w:p w:rsidR="00ED2534" w:rsidRPr="00ED2534" w:rsidRDefault="00ED2534" w:rsidP="00ED2534">
            <w:pPr>
              <w:spacing w:before="400" w:after="120"/>
              <w:outlineLvl w:val="0"/>
              <w:rPr>
                <w:rFonts w:ascii="Times New Roman" w:eastAsia="Times New Roman" w:hAnsi="Times New Roman" w:cs="Times New Roman"/>
                <w:color w:val="000000"/>
                <w:kern w:val="36"/>
                <w:sz w:val="24"/>
                <w:szCs w:val="24"/>
              </w:rPr>
            </w:pPr>
            <w:r w:rsidRPr="00ED2534">
              <w:rPr>
                <w:rFonts w:ascii="Times New Roman" w:eastAsia="Times New Roman" w:hAnsi="Times New Roman" w:cs="Times New Roman"/>
                <w:color w:val="000000"/>
                <w:kern w:val="36"/>
                <w:sz w:val="24"/>
                <w:szCs w:val="24"/>
              </w:rPr>
              <w:t>{</w:t>
            </w:r>
          </w:p>
          <w:p w:rsidR="00ED2534" w:rsidRPr="00ED2534" w:rsidRDefault="00ED2534" w:rsidP="00ED2534">
            <w:pPr>
              <w:spacing w:before="400" w:after="120"/>
              <w:outlineLvl w:val="0"/>
              <w:rPr>
                <w:rFonts w:ascii="Times New Roman" w:eastAsia="Times New Roman" w:hAnsi="Times New Roman" w:cs="Times New Roman"/>
                <w:color w:val="000000"/>
                <w:kern w:val="36"/>
                <w:sz w:val="24"/>
                <w:szCs w:val="24"/>
              </w:rPr>
            </w:pPr>
            <w:r w:rsidRPr="00ED2534">
              <w:rPr>
                <w:rFonts w:ascii="Times New Roman" w:eastAsia="Times New Roman" w:hAnsi="Times New Roman" w:cs="Times New Roman"/>
                <w:color w:val="000000"/>
                <w:kern w:val="36"/>
                <w:sz w:val="24"/>
                <w:szCs w:val="24"/>
              </w:rPr>
              <w:t xml:space="preserve">  "status": 401,</w:t>
            </w:r>
          </w:p>
          <w:p w:rsidR="00ED2534" w:rsidRPr="00ED2534" w:rsidRDefault="00ED2534" w:rsidP="00ED2534">
            <w:pPr>
              <w:spacing w:before="400" w:after="120"/>
              <w:outlineLvl w:val="0"/>
              <w:rPr>
                <w:rFonts w:ascii="Times New Roman" w:eastAsia="Times New Roman" w:hAnsi="Times New Roman" w:cs="Times New Roman"/>
                <w:color w:val="000000"/>
                <w:kern w:val="36"/>
                <w:sz w:val="24"/>
                <w:szCs w:val="24"/>
              </w:rPr>
            </w:pPr>
            <w:r w:rsidRPr="00ED2534">
              <w:rPr>
                <w:rFonts w:ascii="Times New Roman" w:eastAsia="Times New Roman" w:hAnsi="Times New Roman" w:cs="Times New Roman"/>
                <w:color w:val="000000"/>
                <w:kern w:val="36"/>
                <w:sz w:val="24"/>
                <w:szCs w:val="24"/>
              </w:rPr>
              <w:t xml:space="preserve">  "message": "Hiện tại bạn không có hợp đồng nào đang vay"</w:t>
            </w:r>
          </w:p>
          <w:p w:rsidR="00A077DE" w:rsidRPr="006B70D3" w:rsidRDefault="00ED2534" w:rsidP="00ED2534">
            <w:pPr>
              <w:spacing w:before="400" w:after="120"/>
              <w:outlineLvl w:val="0"/>
              <w:rPr>
                <w:rFonts w:ascii="Times New Roman" w:eastAsia="Times New Roman" w:hAnsi="Times New Roman" w:cs="Times New Roman"/>
                <w:color w:val="000000"/>
                <w:kern w:val="36"/>
                <w:sz w:val="24"/>
                <w:szCs w:val="24"/>
              </w:rPr>
            </w:pPr>
            <w:r w:rsidRPr="00ED2534">
              <w:rPr>
                <w:rFonts w:ascii="Times New Roman" w:eastAsia="Times New Roman" w:hAnsi="Times New Roman" w:cs="Times New Roman"/>
                <w:color w:val="000000"/>
                <w:kern w:val="36"/>
                <w:sz w:val="24"/>
                <w:szCs w:val="24"/>
              </w:rPr>
              <w:t>}</w:t>
            </w:r>
          </w:p>
        </w:tc>
      </w:tr>
    </w:tbl>
    <w:p w:rsidR="00AF396C" w:rsidRDefault="00AF396C" w:rsidP="00AF396C">
      <w:pPr>
        <w:spacing w:before="400" w:after="120"/>
        <w:outlineLvl w:val="0"/>
        <w:rPr>
          <w:rFonts w:ascii="Arial" w:eastAsia="Times New Roman" w:hAnsi="Arial" w:cs="Arial"/>
          <w:color w:val="000000"/>
          <w:kern w:val="36"/>
          <w:sz w:val="40"/>
          <w:szCs w:val="40"/>
        </w:rPr>
      </w:pPr>
      <w:r>
        <w:rPr>
          <w:rFonts w:ascii="Arial" w:eastAsia="Times New Roman" w:hAnsi="Arial" w:cs="Arial"/>
          <w:color w:val="000000"/>
          <w:kern w:val="36"/>
          <w:sz w:val="40"/>
          <w:szCs w:val="40"/>
        </w:rPr>
        <w:t>23</w:t>
      </w:r>
      <w:r>
        <w:rPr>
          <w:rFonts w:ascii="Arial" w:eastAsia="Times New Roman" w:hAnsi="Arial" w:cs="Arial"/>
          <w:color w:val="000000"/>
          <w:kern w:val="36"/>
          <w:sz w:val="40"/>
          <w:szCs w:val="40"/>
        </w:rPr>
        <w:t xml:space="preserve">. </w:t>
      </w:r>
      <w:r>
        <w:rPr>
          <w:rFonts w:ascii="Arial" w:eastAsia="Times New Roman" w:hAnsi="Arial" w:cs="Arial"/>
          <w:color w:val="000000"/>
          <w:kern w:val="36"/>
          <w:sz w:val="40"/>
          <w:szCs w:val="40"/>
        </w:rPr>
        <w:t>Chi tiết hợp đồng.</w:t>
      </w:r>
    </w:p>
    <w:tbl>
      <w:tblPr>
        <w:tblStyle w:val="TableGrid"/>
        <w:tblW w:w="10075" w:type="dxa"/>
        <w:tblLayout w:type="fixed"/>
        <w:tblLook w:val="04A0" w:firstRow="1" w:lastRow="0" w:firstColumn="1" w:lastColumn="0" w:noHBand="0" w:noVBand="1"/>
      </w:tblPr>
      <w:tblGrid>
        <w:gridCol w:w="3775"/>
        <w:gridCol w:w="6300"/>
      </w:tblGrid>
      <w:tr w:rsidR="00AF396C" w:rsidTr="00AF396C">
        <w:tc>
          <w:tcPr>
            <w:tcW w:w="3775" w:type="dxa"/>
          </w:tcPr>
          <w:p w:rsidR="00AF396C" w:rsidRPr="00F66754" w:rsidRDefault="00AF396C" w:rsidP="00AF396C">
            <w:pPr>
              <w:spacing w:before="400" w:after="120"/>
              <w:outlineLvl w:val="0"/>
              <w:rPr>
                <w:rFonts w:ascii="Times New Roman" w:eastAsia="Times New Roman" w:hAnsi="Times New Roman" w:cs="Times New Roman"/>
                <w:color w:val="000000"/>
                <w:kern w:val="36"/>
                <w:sz w:val="24"/>
                <w:szCs w:val="24"/>
              </w:rPr>
            </w:pPr>
            <w:r w:rsidRPr="00F66754">
              <w:rPr>
                <w:rFonts w:ascii="Times New Roman" w:eastAsia="Times New Roman" w:hAnsi="Times New Roman" w:cs="Times New Roman"/>
                <w:color w:val="000000"/>
                <w:kern w:val="36"/>
                <w:sz w:val="24"/>
                <w:szCs w:val="24"/>
              </w:rPr>
              <w:t>URI</w:t>
            </w:r>
          </w:p>
        </w:tc>
        <w:tc>
          <w:tcPr>
            <w:tcW w:w="6300" w:type="dxa"/>
          </w:tcPr>
          <w:p w:rsidR="00AF396C" w:rsidRPr="00F66754" w:rsidRDefault="00AF396C" w:rsidP="00AF396C">
            <w:pPr>
              <w:spacing w:before="400" w:after="120"/>
              <w:outlineLvl w:val="0"/>
              <w:rPr>
                <w:rFonts w:ascii="Times New Roman" w:eastAsia="Times New Roman" w:hAnsi="Times New Roman" w:cs="Times New Roman"/>
                <w:color w:val="000000"/>
                <w:kern w:val="36"/>
                <w:sz w:val="24"/>
                <w:szCs w:val="24"/>
              </w:rPr>
            </w:pPr>
            <w:r w:rsidRPr="00F66754">
              <w:rPr>
                <w:rFonts w:ascii="Times New Roman" w:eastAsia="Times New Roman" w:hAnsi="Times New Roman" w:cs="Times New Roman"/>
                <w:color w:val="000000"/>
                <w:kern w:val="36"/>
                <w:sz w:val="24"/>
                <w:szCs w:val="24"/>
              </w:rPr>
              <w:t>contract/tempo_detail</w:t>
            </w:r>
          </w:p>
        </w:tc>
      </w:tr>
      <w:tr w:rsidR="00AF396C" w:rsidTr="00AF396C">
        <w:tc>
          <w:tcPr>
            <w:tcW w:w="3775" w:type="dxa"/>
          </w:tcPr>
          <w:p w:rsidR="00AF396C" w:rsidRPr="00F66754" w:rsidRDefault="00AF396C" w:rsidP="00AF396C">
            <w:pPr>
              <w:spacing w:before="400" w:after="120"/>
              <w:outlineLvl w:val="0"/>
              <w:rPr>
                <w:rFonts w:ascii="Times New Roman" w:eastAsia="Times New Roman" w:hAnsi="Times New Roman" w:cs="Times New Roman"/>
                <w:color w:val="000000"/>
                <w:kern w:val="36"/>
                <w:sz w:val="24"/>
                <w:szCs w:val="24"/>
              </w:rPr>
            </w:pPr>
            <w:r w:rsidRPr="00F66754">
              <w:rPr>
                <w:rFonts w:ascii="Times New Roman" w:eastAsia="Times New Roman" w:hAnsi="Times New Roman" w:cs="Times New Roman"/>
                <w:color w:val="000000"/>
                <w:kern w:val="36"/>
                <w:sz w:val="24"/>
                <w:szCs w:val="24"/>
              </w:rPr>
              <w:t>Header</w:t>
            </w:r>
          </w:p>
        </w:tc>
        <w:tc>
          <w:tcPr>
            <w:tcW w:w="6300" w:type="dxa"/>
          </w:tcPr>
          <w:p w:rsidR="00AF396C" w:rsidRPr="00F66754" w:rsidRDefault="00AF396C" w:rsidP="00AF396C">
            <w:pPr>
              <w:rPr>
                <w:rFonts w:ascii="Times New Roman" w:eastAsia="Times New Roman" w:hAnsi="Times New Roman" w:cs="Times New Roman"/>
                <w:color w:val="000000"/>
                <w:sz w:val="24"/>
                <w:szCs w:val="24"/>
              </w:rPr>
            </w:pPr>
            <w:r w:rsidRPr="00F66754">
              <w:rPr>
                <w:rFonts w:ascii="Times New Roman" w:eastAsia="Times New Roman" w:hAnsi="Times New Roman" w:cs="Times New Roman"/>
                <w:color w:val="000000"/>
                <w:sz w:val="24"/>
                <w:szCs w:val="24"/>
                <w:shd w:val="clear" w:color="auto" w:fill="FFFFFF"/>
              </w:rPr>
              <w:t xml:space="preserve">Authorization </w:t>
            </w:r>
            <w:r w:rsidRPr="00F66754">
              <w:rPr>
                <w:rFonts w:ascii="Times New Roman" w:eastAsia="Times New Roman" w:hAnsi="Times New Roman" w:cs="Times New Roman"/>
                <w:color w:val="FF0000"/>
                <w:sz w:val="24"/>
                <w:szCs w:val="24"/>
                <w:shd w:val="clear" w:color="auto" w:fill="FFFFFF"/>
              </w:rPr>
              <w:t>(*)</w:t>
            </w:r>
            <w:r w:rsidRPr="00F66754">
              <w:rPr>
                <w:rFonts w:ascii="Times New Roman" w:eastAsia="Times New Roman" w:hAnsi="Times New Roman" w:cs="Times New Roman"/>
                <w:color w:val="000000"/>
                <w:sz w:val="24"/>
                <w:szCs w:val="24"/>
                <w:shd w:val="clear" w:color="auto" w:fill="FFFFFF"/>
              </w:rPr>
              <w:t>: “</w:t>
            </w:r>
            <w:r w:rsidRPr="00F66754">
              <w:rPr>
                <w:rFonts w:ascii="Times New Roman" w:eastAsia="Times New Roman" w:hAnsi="Times New Roman" w:cs="Times New Roman"/>
                <w:color w:val="000000"/>
                <w:sz w:val="24"/>
                <w:szCs w:val="24"/>
              </w:rPr>
              <w:t>eyJ0eXAiOiJKV1QiLCJhbGciOiJIUzI1NiJ9.ey</w:t>
            </w:r>
          </w:p>
          <w:p w:rsidR="00AF396C" w:rsidRPr="00F66754" w:rsidRDefault="00AF396C" w:rsidP="00AF396C">
            <w:pPr>
              <w:rPr>
                <w:rFonts w:ascii="Times New Roman" w:eastAsia="Times New Roman" w:hAnsi="Times New Roman" w:cs="Times New Roman"/>
                <w:color w:val="000000"/>
                <w:sz w:val="24"/>
                <w:szCs w:val="24"/>
              </w:rPr>
            </w:pPr>
            <w:r w:rsidRPr="00F66754">
              <w:rPr>
                <w:rFonts w:ascii="Times New Roman" w:eastAsia="Times New Roman" w:hAnsi="Times New Roman" w:cs="Times New Roman"/>
                <w:color w:val="000000"/>
                <w:sz w:val="24"/>
                <w:szCs w:val="24"/>
              </w:rPr>
              <w:t>JpZCI6IjVkODRhMDdkNjFkMDc0Mjc0YTdlYTU3MiIsImVtYWlsIjoidHJhbmhvYW5nNTY1QGdtYWlsLmNvbSIsImZ1bGxfbmFtZSI6InRyXHUxZWE3biBob1x1MDBlMG5nIiwidGltZSI6eyIkZGF0ZSI6eyIkbnVtYmVyTG9uZyI6IjE1NjkyMDQzMDIifX19.W6IzVOxxMre2sL3NmVFmxQBZIHfKfJtpLo5WMM3_0YQ</w:t>
            </w:r>
          </w:p>
          <w:p w:rsidR="00AF396C" w:rsidRPr="00F66754" w:rsidRDefault="00AF396C" w:rsidP="00AF396C">
            <w:pPr>
              <w:rPr>
                <w:rFonts w:ascii="Times New Roman" w:eastAsia="Times New Roman" w:hAnsi="Times New Roman" w:cs="Times New Roman"/>
                <w:color w:val="000000"/>
                <w:sz w:val="24"/>
                <w:szCs w:val="24"/>
              </w:rPr>
            </w:pPr>
            <w:r w:rsidRPr="00F66754">
              <w:rPr>
                <w:rFonts w:ascii="Times New Roman" w:eastAsia="Times New Roman" w:hAnsi="Times New Roman" w:cs="Times New Roman"/>
                <w:color w:val="000000"/>
                <w:sz w:val="24"/>
                <w:szCs w:val="24"/>
              </w:rPr>
              <w:t>”</w:t>
            </w:r>
          </w:p>
          <w:p w:rsidR="00AF396C" w:rsidRPr="00F66754" w:rsidRDefault="00AF396C" w:rsidP="00AF396C">
            <w:pPr>
              <w:spacing w:before="400" w:after="120"/>
              <w:outlineLvl w:val="0"/>
              <w:rPr>
                <w:rFonts w:ascii="Times New Roman" w:eastAsia="Times New Roman" w:hAnsi="Times New Roman" w:cs="Times New Roman"/>
                <w:color w:val="000000"/>
                <w:kern w:val="36"/>
                <w:sz w:val="24"/>
                <w:szCs w:val="24"/>
              </w:rPr>
            </w:pPr>
            <w:r w:rsidRPr="00F66754">
              <w:rPr>
                <w:rFonts w:ascii="Times New Roman" w:eastAsia="Times New Roman" w:hAnsi="Times New Roman" w:cs="Times New Roman"/>
                <w:color w:val="000000"/>
                <w:sz w:val="24"/>
                <w:szCs w:val="24"/>
              </w:rPr>
              <w:t>Content-type</w:t>
            </w:r>
            <w:r w:rsidRPr="00F66754">
              <w:rPr>
                <w:rFonts w:ascii="Times New Roman" w:eastAsia="Times New Roman" w:hAnsi="Times New Roman" w:cs="Times New Roman"/>
                <w:i/>
                <w:color w:val="000000"/>
                <w:sz w:val="24"/>
                <w:szCs w:val="24"/>
              </w:rPr>
              <w:t xml:space="preserve">: </w:t>
            </w:r>
            <w:r w:rsidRPr="00F66754">
              <w:rPr>
                <w:rFonts w:ascii="Times New Roman" w:hAnsi="Times New Roman" w:cs="Times New Roman"/>
                <w:i/>
                <w:color w:val="505050"/>
                <w:sz w:val="24"/>
                <w:szCs w:val="24"/>
                <w:shd w:val="clear" w:color="auto" w:fill="FFFFFF"/>
              </w:rPr>
              <w:t>application/x-www-form-urlencoded</w:t>
            </w:r>
          </w:p>
        </w:tc>
      </w:tr>
      <w:tr w:rsidR="00F66754" w:rsidTr="00AF396C">
        <w:tc>
          <w:tcPr>
            <w:tcW w:w="3775" w:type="dxa"/>
          </w:tcPr>
          <w:p w:rsidR="00F66754" w:rsidRPr="009458E1" w:rsidRDefault="00F66754" w:rsidP="00F66754">
            <w:pPr>
              <w:spacing w:before="400" w:after="120"/>
              <w:outlineLvl w:val="0"/>
              <w:rPr>
                <w:rFonts w:ascii="Times New Roman" w:eastAsia="Times New Roman" w:hAnsi="Times New Roman" w:cs="Times New Roman"/>
                <w:color w:val="000000"/>
                <w:kern w:val="36"/>
                <w:sz w:val="24"/>
                <w:szCs w:val="24"/>
              </w:rPr>
            </w:pPr>
            <w:r w:rsidRPr="009458E1">
              <w:rPr>
                <w:rFonts w:ascii="Times New Roman" w:eastAsia="Times New Roman" w:hAnsi="Times New Roman" w:cs="Times New Roman"/>
                <w:color w:val="000000"/>
                <w:kern w:val="36"/>
                <w:sz w:val="24"/>
                <w:szCs w:val="24"/>
              </w:rPr>
              <w:t>Method</w:t>
            </w:r>
          </w:p>
        </w:tc>
        <w:tc>
          <w:tcPr>
            <w:tcW w:w="6300" w:type="dxa"/>
          </w:tcPr>
          <w:p w:rsidR="00F66754" w:rsidRDefault="00F66754" w:rsidP="00F66754">
            <w:pPr>
              <w:spacing w:before="400" w:after="120"/>
              <w:outlineLvl w:val="0"/>
              <w:rPr>
                <w:rFonts w:ascii="Arial" w:eastAsia="Times New Roman" w:hAnsi="Arial" w:cs="Arial"/>
                <w:color w:val="000000"/>
                <w:kern w:val="36"/>
                <w:sz w:val="40"/>
                <w:szCs w:val="40"/>
              </w:rPr>
            </w:pPr>
            <w:r w:rsidRPr="006B15AE">
              <w:rPr>
                <w:rFonts w:ascii="Arial" w:eastAsia="Times New Roman" w:hAnsi="Arial" w:cs="Arial"/>
                <w:color w:val="FFC000"/>
                <w:kern w:val="36"/>
                <w:sz w:val="28"/>
                <w:szCs w:val="28"/>
                <w:shd w:val="clear" w:color="auto" w:fill="FAFAFA"/>
              </w:rPr>
              <w:t>POST</w:t>
            </w:r>
          </w:p>
        </w:tc>
      </w:tr>
      <w:tr w:rsidR="00F66754" w:rsidTr="00AF396C">
        <w:tc>
          <w:tcPr>
            <w:tcW w:w="3775" w:type="dxa"/>
          </w:tcPr>
          <w:p w:rsidR="00F66754" w:rsidRPr="009458E1" w:rsidRDefault="00F66754" w:rsidP="00F66754">
            <w:pPr>
              <w:spacing w:before="400" w:after="120"/>
              <w:outlineLvl w:val="0"/>
              <w:rPr>
                <w:rFonts w:ascii="Times New Roman" w:eastAsia="Times New Roman" w:hAnsi="Times New Roman" w:cs="Times New Roman"/>
                <w:color w:val="000000"/>
                <w:kern w:val="36"/>
                <w:sz w:val="24"/>
                <w:szCs w:val="24"/>
              </w:rPr>
            </w:pPr>
            <w:r w:rsidRPr="009458E1">
              <w:rPr>
                <w:rFonts w:ascii="Times New Roman" w:eastAsia="Times New Roman" w:hAnsi="Times New Roman" w:cs="Times New Roman"/>
                <w:color w:val="000000"/>
                <w:kern w:val="36"/>
                <w:sz w:val="24"/>
                <w:szCs w:val="24"/>
              </w:rPr>
              <w:t>Param</w:t>
            </w:r>
          </w:p>
        </w:tc>
        <w:tc>
          <w:tcPr>
            <w:tcW w:w="6300" w:type="dxa"/>
          </w:tcPr>
          <w:p w:rsidR="00F66754" w:rsidRDefault="00F66754" w:rsidP="00F66754">
            <w:pPr>
              <w:rPr>
                <w:rFonts w:ascii="Arial" w:eastAsia="Times New Roman" w:hAnsi="Arial" w:cs="Arial"/>
                <w:color w:val="000000"/>
              </w:rPr>
            </w:pPr>
          </w:p>
          <w:p w:rsidR="00F66754" w:rsidRDefault="00F66754" w:rsidP="00F66754">
            <w:pPr>
              <w:rPr>
                <w:rFonts w:ascii="Arial" w:eastAsia="Times New Roman" w:hAnsi="Arial" w:cs="Arial"/>
                <w:color w:val="000000"/>
              </w:rPr>
            </w:pPr>
            <w:r w:rsidRPr="00E03316">
              <w:rPr>
                <w:rFonts w:ascii="Arial" w:eastAsia="Times New Roman" w:hAnsi="Arial" w:cs="Arial"/>
                <w:color w:val="000000"/>
              </w:rPr>
              <w:t>type</w:t>
            </w:r>
            <w:r>
              <w:rPr>
                <w:rFonts w:ascii="Arial" w:eastAsia="Times New Roman" w:hAnsi="Arial" w:cs="Arial"/>
                <w:color w:val="000000"/>
              </w:rPr>
              <w:t xml:space="preserve"> </w:t>
            </w:r>
            <w:r w:rsidRPr="00486EFE">
              <w:rPr>
                <w:rFonts w:ascii="Arial" w:eastAsia="Times New Roman" w:hAnsi="Arial" w:cs="Arial"/>
                <w:color w:val="FF0000"/>
              </w:rPr>
              <w:t>(*),num</w:t>
            </w:r>
            <w:r>
              <w:rPr>
                <w:rFonts w:ascii="Arial" w:eastAsia="Times New Roman" w:hAnsi="Arial" w:cs="Arial"/>
                <w:color w:val="000000"/>
              </w:rPr>
              <w:t>: 2</w:t>
            </w:r>
          </w:p>
          <w:p w:rsidR="00F66754" w:rsidRPr="008B50A1" w:rsidRDefault="00F66754" w:rsidP="00F66754">
            <w:pPr>
              <w:rPr>
                <w:rFonts w:ascii="Times New Roman" w:eastAsia="Times New Roman" w:hAnsi="Times New Roman" w:cs="Times New Roman"/>
                <w:sz w:val="24"/>
                <w:szCs w:val="24"/>
              </w:rPr>
            </w:pPr>
            <w:r>
              <w:rPr>
                <w:rFonts w:ascii="Arial" w:eastAsia="Times New Roman" w:hAnsi="Arial" w:cs="Arial"/>
                <w:color w:val="000000"/>
              </w:rPr>
              <w:t xml:space="preserve">id </w:t>
            </w:r>
            <w:r w:rsidRPr="00F66754">
              <w:rPr>
                <w:rFonts w:ascii="Arial" w:eastAsia="Times New Roman" w:hAnsi="Arial" w:cs="Arial"/>
                <w:color w:val="FF0000"/>
              </w:rPr>
              <w:t>(*)</w:t>
            </w:r>
            <w:r>
              <w:rPr>
                <w:rFonts w:ascii="Arial" w:eastAsia="Times New Roman" w:hAnsi="Arial" w:cs="Arial"/>
                <w:color w:val="FF0000"/>
              </w:rPr>
              <w:t xml:space="preserve"> :</w:t>
            </w:r>
            <w:r>
              <w:rPr>
                <w:rFonts w:ascii="Consolas" w:hAnsi="Consolas" w:cs="Consolas"/>
                <w:color w:val="808000"/>
                <w:sz w:val="20"/>
                <w:szCs w:val="20"/>
                <w:shd w:val="clear" w:color="auto" w:fill="FFFAE3"/>
              </w:rPr>
              <w:t xml:space="preserve"> </w:t>
            </w:r>
            <w:r w:rsidRPr="00F66754">
              <w:rPr>
                <w:rFonts w:ascii="Times New Roman" w:hAnsi="Times New Roman" w:cs="Times New Roman"/>
                <w:sz w:val="24"/>
                <w:szCs w:val="24"/>
                <w:shd w:val="clear" w:color="auto" w:fill="FFFAE3"/>
              </w:rPr>
              <w:t>5ed4a82a6a7afb1b580028bb</w:t>
            </w:r>
          </w:p>
        </w:tc>
      </w:tr>
      <w:tr w:rsidR="00F66754" w:rsidTr="00AF396C">
        <w:tc>
          <w:tcPr>
            <w:tcW w:w="3775" w:type="dxa"/>
          </w:tcPr>
          <w:p w:rsidR="00F66754" w:rsidRPr="00E5596D" w:rsidRDefault="00F66754" w:rsidP="00F66754">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Status:200</w:t>
            </w:r>
          </w:p>
        </w:tc>
        <w:tc>
          <w:tcPr>
            <w:tcW w:w="6300" w:type="dxa"/>
          </w:tcPr>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"status": 200,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"data":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"$oid": "5eb8d755d6612b350f593216"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 "000001245",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"code_contract_disbursement":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"current_plan":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"is_penalty": false,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"status_customer":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"customer_name":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"customer_email": "dungboi1122@gmail.com",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"customer_phone_number": "0383505034",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"customer_identify": "001093023626",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"customer_gender":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"customer_BOD": "1993-04-15",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"customer_resources": "tukiem",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"marriage":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"id_lead":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"ky_tra":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"ngay_ky_tra": 1591401600,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"tien_tra_1_ky": 1983519.900687213,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"round_tien_tra_1_ky": 1983520,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 1073519.900687213,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"tong_phi_lai": 910000,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"phi_tu_van":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"phi_tham_dinh":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"lai_ky": 210000,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"lai_luy_ke": 910000,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"tien_goc_con": 12926480.099312786,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"da_thanh_toan":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"status":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1589172053,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"tien_goc_1ky_phai_tra": 1073519.900687213,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"tien_goc_1ky_con_lai": 1073519.900687213,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"tien_lai_1ky_phai_tra": 210000,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"tien_lai_1ky_con_lai": 210000,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"tien_phi_1ky_phai_tra":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"tien_phi_1ky_con_lai":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"fee_delay":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"fee_finish_contract":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"fee_extend":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"amount_money":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"$oid": "5eb8d755d6612b350f593218"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 "000001245",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"code_contract_disbursement":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"current_plan":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"is_penalty": false,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"status_customer":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"customer_name":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"customer_email": "dungboi1122@gmail.com",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"customer_phone_number": "0383505034",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"customer_identify": "001093023626",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"customer_gender":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"customer_BOD": "1993-04-15",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"customer_resources": "tukiem",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"marriage":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"id_lead":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"ky_tra":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"ngay_ky_tra": 1593993600,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"tien_tra_1_ky": 1983519.900687213,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"round_tien_tra_1_ky": 1983520,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 1089622.6991975212,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"tong_phi_lai": 893897.2014896919,</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"phi_tu_van":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"phi_tham_dinh":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"lai_ky": 193897.2014896918,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"lai_luy_ke": 1803897.2014896919,</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"tien_goc_con": 11836857.400115265,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"da_thanh_toan":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1589172053,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"tien_goc_1ky_phai_tra": 1089622.6991975212,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"tien_goc_1ky_con_lai": 1089622.6991975212,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"tien_lai_1ky_phai_tra": 193897.2014896918,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"tien_lai_1ky_con_lai": 193897.2014896918,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"tien_phi_1ky_phai_tra":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"tien_phi_1ky_con_lai":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"fee_delay":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"fee_finish_contract":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"fee_extend":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"amount_money":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"$oid": "5eb8d755d6612b350f59321a"</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 "000001245",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"code_contract_disbursement":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"current_plan":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"is_penalty": false,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"status_customer":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"customer_name":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"customer_email": "dungboi1122@gmail.com",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"customer_phone_number": "0383505034",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"customer_identify": "001093023626",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"customer_gender":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"customer_BOD": "1993-04-15",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"customer_resources": "tukiem",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"marriage":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"id_lead":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"ky_tra": 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"ngay_ky_tra": 1596585600,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"tien_tra_1_ky": 1983519.900687213,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"round_tien_tra_1_ky": 1983520,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 1105967.039685484,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"tong_phi_lai": 877552.861001729,</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"phi_tu_van":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"phi_tham_dinh":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"lai_ky": 177552.86100172898,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"lai_luy_ke": 2681450.0624914207,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"tien_goc_con": 10730890.36042978,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"da_thanh_toan":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1589172053,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"tien_goc_1ky_phai_tra": 1105967.039685484,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"tien_goc_1ky_con_lai": 1105967.039685484,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"tien_lai_1ky_phai_tra": 177552.86100172898,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"tien_lai_1ky_con_lai": 177552.86100172898,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"tien_phi_1ky_phai_tra":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"tien_phi_1ky_con_lai":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"fee_delay":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"fee_finish_contract":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"fee_extend":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"amount_money":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"$oid": "5eb8d755d6612b350f59321c"</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 "000001245",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"code_contract_disbursement":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"current_plan":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"is_penalty": false,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"status_customer":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"customer_name":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"customer_email": "dungboi1122@gmail.com",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"customer_phone_number": "0383505034",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"customer_identify": "001093023626",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"customer_gender":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"customer_BOD": "1993-04-15",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"customer_resources": "tukiem",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"marriage":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"id_lead":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"ky_tra": 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"ngay_ky_tra": 1599177600,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"tien_tra_1_ky": 1983519.900687213,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"round_tien_tra_1_ky": 1983520,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"tien_goc_1ky": 1122556.5452807664,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"tong_phi_lai": 860963.3554064467,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"phi_tu_van":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"phi_tham_dinh":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"lai_ky": 160963.3554064467,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"lai_luy_ke": 3542413.4178978675,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"tien_goc_con": 9608333.815149015,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"da_thanh_toan":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1589172053,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"tien_goc_1ky_phai_tra": 1122556.5452807664,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"tien_goc_1ky_con_lai": 1122556.5452807664,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"tien_lai_1ky_phai_tra": 160963.3554064467,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"tien_lai_1ky_con_lai": 160963.3554064467,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"tien_phi_1ky_phai_tra":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"tien_phi_1ky_con_lai":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"fee_delay":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"fee_finish_contract":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"fee_extend":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"amount_money":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"$oid": "5eb8d755d6612b350f59321e"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 "000001245",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"code_contract_disbursement":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"current_plan":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"is_penalty": false,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"status_customer":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"customer_name":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"customer_email": "dungboi1122@gmail.com",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"customer_phone_number": "0383505034",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"customer_identify": "001093023626",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"customer_gender":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"customer_BOD": "1993-04-15",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"customer_resources": "tukiem",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"marriage":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"id_lead":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"ky_tra": 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"ngay_ky_tra": 1601769600,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"tien_tra_1_ky": 1983519.900687213,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"round_tien_tra_1_ky": 1983520,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 1139394.8934599778,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"tong_phi_lai": 844125.0072272352,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"phi_tu_van":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"phi_tham_dinh":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"lai_ky": 144125.0072272352,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"lai_luy_ke": 4386538.4251251025,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"tien_goc_con": 8468938.921689037,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"da_thanh_toan":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1589172053,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"tien_goc_1ky_phai_tra": 1139394.8934599778,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"tien_goc_1ky_con_lai": 1139394.8934599778,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"tien_lai_1ky_phai_tra": 144125.0072272352,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"tien_lai_1ky_con_lai": 144125.0072272352,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"tien_phi_1ky_phai_tra":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"tien_phi_1ky_con_lai":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"fee_delay":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"fee_finish_contract":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"fee_extend":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"amount_money":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"$oid": "5eb8d755d6612b350f593220"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 "000001245",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"code_contract_disbursement":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"current_plan":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"is_penalty": false,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"status_customer":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"customer_name":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"customer_email": "dungboi1122@gmail.com",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"customer_phone_number": "0383505034",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"customer_identify": "001093023626",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"customer_gender":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"customer_BOD": "1993-04-15",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"customer_resources": "tukiem",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"marriage":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"id_lead":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"ky_tra": 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"ngay_ky_tra": 1604361600,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"tien_tra_1_ky": 1983519.900687213,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"round_tien_tra_1_ky": 1983520,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 1156485.8168618775,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"tong_phi_lai": 827034.0838253356,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"phi_tu_van":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"phi_tham_dinh":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"lai_ky": 127034.08382533555,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"lai_luy_ke": 5213572.508950438,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"tien_goc_con": 7312453.10482716,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"da_thanh_toan":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"status":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1589172053,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"tien_goc_1ky_phai_tra": 1156485.8168618775,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"tien_goc_1ky_con_lai": 1156485.8168618775,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"tien_lai_1ky_phai_tra": 127034.08382533555,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"tien_lai_1ky_con_lai": 127034.08382533555,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"tien_phi_1ky_phai_tra":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"tien_phi_1ky_con_lai":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"fee_delay":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"fee_finish_contract":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"fee_extend":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"amount_money":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"$oid": "5eb8d755d6612b350f593222"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 "000001245",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"code_contract_disbursement":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"current_plan":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"is_penalty": false,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"status_customer":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"customer_name":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"customer_email": "dungboi1122@gmail.com",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"customer_phone_number": "0383505034",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"customer_identify": "001093023626",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"customer_gender":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"customer_BOD": "1993-04-15",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"customer_resources": "tukiem",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"marriage":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"id_lead":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"ky_tra": 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"ngay_ky_tra": 1606953600,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"tien_tra_1_ky": 1983519.900687213,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"round_tien_tra_1_ky": 1983520,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 1173833.1041148056,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"tong_phi_lai": 809686.7965724074,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"phi_tu_van":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"phi_tham_dinh":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"lai_ky": 109686.7965724074,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"lai_luy_ke": 6023259.305522846,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"tien_goc_con": 6138620.000712355,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"da_thanh_toan":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1589172053,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"tien_goc_1ky_phai_tra": 1173833.1041148056,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"tien_goc_1ky_con_lai": 1173833.1041148056,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"tien_lai_1ky_phai_tra": 109686.7965724074,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"tien_lai_1ky_con_lai": 109686.7965724074,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"tien_phi_1ky_phai_tra":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"tien_phi_1ky_con_lai":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"fee_delay":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"fee_finish_contract":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"fee_extend":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"amount_money":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"$oid": "5eb8d755d6612b350f593224"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 "000001245",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"code_contract_disbursement":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"current_plan":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"is_penalty": false,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"status_customer":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"customer_name":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"customer_email": "dungboi1122@gmail.com",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"customer_phone_number": "0383505034",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"customer_identify": "001093023626",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"customer_gender":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"customer_BOD": "1993-04-15",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"customer_resources": "tukiem",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"marriage":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"id_lead":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"ky_tra": 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"ngay_ky_tra": 1609545600,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"tien_tra_1_ky": 1983519.900687213,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"round_tien_tra_1_ky": 1983520,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 1191440.6006765277,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"tong_phi_lai": 792079.3000106853,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"phi_tu_van":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"phi_tham_dinh":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"lai_ky": 92079.30001068531,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"lai_luy_ke": 6815338.605533531,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"tien_goc_con": 4947179.4000358265,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"da_thanh_toan":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1589172053,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"tien_goc_1ky_phai_tra": 1191440.6006765277,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"tien_goc_1ky_con_lai": 1191440.6006765277,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"tien_lai_1ky_phai_tra": 92079.30001068531,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"tien_lai_1ky_con_lai": 92079.30001068531,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"tien_phi_1ky_phai_tra":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"tien_phi_1ky_con_lai":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"fee_delay":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"fee_finish_contract":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"fee_extend":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"amount_money":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"$oid": "5eb8d755d6612b350f593226"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 "000001245",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"code_contract_disbursement":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"current_plan":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"is_penalty": false,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"status_customer":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"customer_name":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"customer_email": "dungboi1122@gmail.com",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"customer_phone_number": "0383505034",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"customer_identify": "001093023626",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"customer_gender":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"customer_BOD": "1993-04-15",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"customer_resources": "tukiem",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"marriage":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"id_lead":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"ky_tra": 9,</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"ngay_ky_tra": 1612137600,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"tien_tra_1_ky": 1983519.900687213,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"round_tien_tra_1_ky": 1983520,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"tien_goc_1ky": 1209312.2096866756,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"tong_phi_lai": 774207.6910005374,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"phi_tu_van":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"phi_tham_dinh":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"lai_ky": 74207.6910005374,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"lai_luy_ke": 7589546.296534068,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"tien_goc_con": 3737867.190349151,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"da_thanh_toan":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1589172053,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"tien_goc_1ky_phai_tra": 1209312.2096866756,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"tien_goc_1ky_con_lai": 1209312.2096866756,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"tien_lai_1ky_phai_tra": 74207.6910005374,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"tien_lai_1ky_con_lai": 74207.6910005374,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"tien_phi_1ky_phai_tra":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"tien_phi_1ky_con_lai":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"fee_delay":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"fee_finish_contract":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"fee_extend":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"amount_money":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"$oid": "5eb8d755d6612b350f593228"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 "000001245",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"code_contract_disbursement":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"current_plan":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"is_penalty": false,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"status_customer":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"customer_name":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"customer_email": "dungboi1122@gmail.com",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"customer_phone_number": "0383505034",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"customer_identify": "001093023626",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"customer_gender":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"customer_BOD": "1993-04-15",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"customer_resources": "tukiem",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"marriage":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"id_lead":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"ky_tra": 10,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"ngay_ky_tra": 1614729600,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"tien_tra_1_ky": 1983519.900687213,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"round_tien_tra_1_ky": 1983520,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 1227451.8928319758,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"tong_phi_lai": 756068.0078552372,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"phi_tu_van":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"phi_tham_dinh":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"lai_ky": 56068.007855237265,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"lai_luy_ke": 8345614.304389305,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"tien_goc_con": 2510415.297517175,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"da_thanh_toan":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1589172053,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"tien_goc_1ky_phai_tra": 1227451.8928319758,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"tien_goc_1ky_con_lai": 1227451.8928319758,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"tien_lai_1ky_phai_tra": 56068.007855237265,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"tien_lai_1ky_con_lai": 56068.007855237265,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"tien_phi_1ky_phai_tra":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"tien_phi_1ky_con_lai":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"fee_delay":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"fee_finish_contract":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"fee_extend":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"amount_money":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"$oid": "5eb8d755d6612b350f59322a"</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 "000001245",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"code_contract_disbursement":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"current_plan":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"is_penalty": false,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"status_customer":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"customer_name":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"customer_email": "dungboi1122@gmail.com",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"customer_phone_number": "0383505034",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"customer_identify": "001093023626",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"customer_gender":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"customer_BOD": "1993-04-15",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"customer_resources": "tukiem",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"marriage":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"id_lead":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"ky_tra": 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"ngay_ky_tra": 1617321600,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"tien_tra_1_ky": 1983519.900687213,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"round_tien_tra_1_ky": 1983520,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 1245863.6712244553,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"tong_phi_lai": 737656.2294627576,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"phi_tu_van":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"phi_tham_dinh":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"lai_ky": 37656.22946275762,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"lai_luy_ke": 9083270.533852063,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"tien_goc_con": 1264551.6262927195,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"da_thanh_toan":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"status":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1589172053,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"tien_goc_1ky_phai_tra": 1245863.6712244553,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"tien_goc_1ky_con_lai": 1245863.6712244553,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"tien_lai_1ky_phai_tra": 37656.22946275762,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"tien_lai_1ky_con_lai": 37656.22946275762,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"tien_phi_1ky_phai_tra":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"tien_phi_1ky_con_lai":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"fee_delay":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"fee_finish_contract":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"fee_extend":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"amount_money":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"$oid": "5eb8d755d6612b350f59322c"</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 "000001245",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"code_contract_disbursement":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"current_plan":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"is_penalty": false,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"status_customer":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"customer_name":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"customer_email": "dungboi1122@gmail.com",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"customer_phone_number": "0383505034",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"customer_identify": "001093023626",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"customer_gender":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"customer_BOD": "1993-04-15",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"customer_resources": "tukiem",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"marriage":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"id_lead":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"ky_tra": 12,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"ngay_ky_tra": 1619913600,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"tien_tra_1_ky": 1983519.900687213,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"round_tien_tra_1_ky": 1983520,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 1264551.6262928222,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"tong_phi_lai": 718968.2743943908,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"phi_tu_van":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"phi_tham_dinh": 350000,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"lai_ky": 18968.27439439079,</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"lai_luy_ke": 9802238.808246454,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"tien_goc_con": -1.026783138513565e-7,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"da_thanh_toan":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1589172053,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"tien_goc_1ky_phai_tra": 1264551.6262928222,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"tien_goc_1ky_da_tra":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"tien_goc_1ky_con_lai": 1264551.6262928222,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"tien_lai_1ky_phai_tra": 18968.27439439079,</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"tien_lai_1ky_con_lai": 18968.27439439079,</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"tien_phi_1ky_phai_tra":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"tien_phi_1ky_da_tra":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"tien_phi_1ky_con_lai": 700000,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"fee_delay":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"fee_finish_contract":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"fee_extend":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"amount_money":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"contract":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"$oid": "5eb562bdd6612beff53342b7"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"status_customer":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"customer_name":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"customer_email": "dungboi1122@gmail.com",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"customer_phone_number": "0383505034",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"customer_identify": "001093023626",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"customer_gender":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"customer_BOD": "1993-04-15",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"customer_resources": "tukiem",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"marriage":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"id_lead":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"current_address":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"province": "01",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"province_name": "Hà Nội",</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"district": "004",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"district_name": "Long Biên",</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"ward": "00115",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"ward_name": "Thượng Thanh",</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"form_residence": "Thường trú",</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"time_life": "trên 10 năm",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"current_stay": "sn 33, ngách 74/10 Thượng Thanh"</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"houseHold_address":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"province": "01",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"province_name": "Hà Nội",</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"district": "004",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"district_name": "Long Biên",</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"ward": "00115",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"ward_name": "Thượng Thanh",</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"address_household": "tổ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"job_infor":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"name_company": "Tmore - Tiệm Trà Chanh",</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"phone_number_company": "0777599645",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"address_company": "36 Nguyên Hồng",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"salary": "9000000",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"receive_salary_via":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"job_position": "Nhân viên /Chuyên viên",</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"job": "Bán hàng"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"relative_infor":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"type_relative_1": "Bố",</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"fullname_relative_1": "Nguyễn Văn Quyết",</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"phone_number_relative_1": "0862259570",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"hoursehold_relative_1": "hà nội",</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"confirm_relativeInfor_1": "file ghi âm: xác nhận tên chú Quyế</w:t>
            </w:r>
            <w:proofErr w:type="gramStart"/>
            <w:r w:rsidRPr="00E5596D">
              <w:rPr>
                <w:rFonts w:ascii="Times New Roman" w:eastAsia="Times New Roman" w:hAnsi="Times New Roman" w:cs="Times New Roman"/>
                <w:color w:val="000000"/>
                <w:kern w:val="36"/>
                <w:sz w:val="24"/>
                <w:szCs w:val="24"/>
              </w:rPr>
              <w:t>t ,</w:t>
            </w:r>
            <w:proofErr w:type="gramEnd"/>
            <w:r w:rsidRPr="00E5596D">
              <w:rPr>
                <w:rFonts w:ascii="Times New Roman" w:eastAsia="Times New Roman" w:hAnsi="Times New Roman" w:cs="Times New Roman"/>
                <w:color w:val="000000"/>
                <w:kern w:val="36"/>
                <w:sz w:val="24"/>
                <w:szCs w:val="24"/>
              </w:rPr>
              <w:t xml:space="preserve"> sinh năm 1958( trùng thông tin trong sổ hộ khẩu), hiện tại đang ở số nhà 33, ngõ 26 Thượng Thanh, HN. ngõ 26 và ngõ 74/10 thông nhau, đều cùng ra số nhà 33.</w:t>
            </w:r>
            <w:proofErr w:type="gramStart"/>
            <w:r w:rsidRPr="00E5596D">
              <w:rPr>
                <w:rFonts w:ascii="Times New Roman" w:eastAsia="Times New Roman" w:hAnsi="Times New Roman" w:cs="Times New Roman"/>
                <w:color w:val="000000"/>
                <w:kern w:val="36"/>
                <w:sz w:val="24"/>
                <w:szCs w:val="24"/>
              </w:rPr>
              <w:t>",</w:t>
            </w:r>
            <w:proofErr w:type="gramEnd"/>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"type_relative_2": "Bạn bè",</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"fullname_relative_2": "Hoàng Phi Sơn",</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"phone_number_relative_2": "0889778688",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"hoursehold_relative_2": "hà nội",</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"confirm_relativeInfor_2": "file ghi âm: xác nhận mqh là bạn, xác nhận kh hiện đang làm ở quán trà chanh Tmore địa chỉ 36 Nguyên Hồng, nhận lương tiền mặt, lương tháng tầm 9tr, kh làm ở đấy gần 1 năm, kh đã kết hôn"</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"loan_infor":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"type_loan":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"id": "5da82ee7a104d435e3b8ae66",</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"text": "Cho vay",</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 "DKX"</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"type_property":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 "5db7e6b4d6612b173e0728a4",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"text": "Xe Máy",</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 "XM"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"name_property":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 "5e402ac1d6612bfa1b3abf7a",</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"text": "Xe Máy Honda (XM) Vision 2014"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"price_property": "20090000",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"amount_money_max": "14063000",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"amount_GIC": "420000",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"amount_loan": "13580000",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"amount_money":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"type_interest":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"number_day_loan": "360",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"period_pay_interest": "30",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"insurrance_contract":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"loan_purpose": "Tiêu dùng cá nhân",</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"note": "đkxm tên mẹ"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"property_infor":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"name": "Nhãn hiệu",</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"slug": "nhan-hieu",</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"value": "honda"</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"name": "Model",</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"slug": "model",</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"value": "vision"</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"name": "Biển số xe",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"slug": "bien-so-xe",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"value": "29K1-555.60"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"name": "Số khung",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"slug": "so-khung",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"value": "5809EY564730"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"name": "Số máy",</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"slug": "so-may",</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"value": "JF58E0450489"</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"receiver_infor":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"type_payout":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"amount":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"bank_id": "02",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"bank_name": "Ngân hàng TMCP Kỹ Thương Việt Nam ( Techcombank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"atm_card_number":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"atm_card_holder":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"bank_account": "19033911799010",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"bank_account_holder": "Nguyễn Lê Dũng",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"bank_branch": "hà nội",</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"order_code":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"expertise_infor":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"expertise_file": "kh cung cấp đầy đủ giấy tờ: đkxm+cccd+shk: đkxm tên mẹ KH, hk hà nội, địa chỉ trên shk và địa chỉ nhà hiện tại là 1 nơi, kh hiện đang làm nhân viên tại quán trà chanh Tmore 36 Nguyên Hồng, kh có 1 khoản vay app qua cccd",</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"expertise_field": "kh hợp tác trong việc thẩm định nơi ở, gdv vào trong nhà để thẩm định, đc: sn 33 ngách 74/10 thượng thanh, long biên, hn, nhà kh sân vườn rộng ,nhà rộng, nội thất bình thường"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"store":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 "5e3a3f5ad6612b4d546dd012",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"name": "44 Lĩnh Nam",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"address": "Số 44 Lĩnh Nam, Phường Mai Động, Quận Hoàng Mai, Hà Nội",</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"object_id":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"$oid": "5e3a3f5ad6612b4d546dd012"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1588945597,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"created_by": "huyenntk@tienngay.vn",</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"code_contract": "000001245",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"number_contract": 1245,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 17,</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"image_accurecy":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"identify":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"fc74e9d22c91b51c9f5718fac67216466bab8126":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"e64156e08e22747c2d33.jpg",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"https://service.tienngay.vn/uploads/avatar/1588945638-b6b8fef5c3d3d970da3d0ee738eb3c70.jpg"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"c5dd1d2d1a4e3c09ad41b332de42c10c7fda1396":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"58136ea9b66b4c35157a.jpg",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"https://service.tienngay.vn/uploads/avatar/1588945642-1f50ded6346d63e9eb665e70d350ef0a.jpg"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"a9fd80d2832086f5f34dabb28746b27d9e338d8e":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"094e8b2b5ce9a6b7fff8.jpg",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"https://service.tienngay.vn/uploads/avatar/1588945650-4d53ef53b0917f8ab9ee0937b059462b.jpg"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"41078114877708b74c90c9d41cbc9002f0813c13":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"638a1813c0d13a8f63c0.jpg",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"https://service.tienngay.vn/uploads/avatar/1588945656-b9e0832dd2fa8b7617122d6ec04f1a45.jpg"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"a0e207bfbbd05efc17ef21fd3a5f26dee4fbabd3":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"b082bc1864da9e84c7cb.jpg",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"https://service.tienngay.vn/uploads/avatar/1588945662-bcb14e3d4eeb333dff929a66215d1a1e.jpg"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"939d5bab96fb3ad91123d04f0978b47270846b15":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"cdca6c49b48b4ed5179a.jpg",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"https://service.tienngay.vn/uploads/avatar/1588945664-3965e911ef2a411c5befe9c2ee9d2eef.jpg"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"household":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"769aad9f6e22bdc375e6a9cd8ba46e8961d572c4":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"0ca81254789982c7db88.jpg",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"https://service.tienngay.vn/uploads/avatar/1588945669-919e5e2dae75a1b95952d2e7ed680dcd.jpg"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"e65f95e956bd5dadc594585455dd17f78d623a88":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"0e0b34cb5e06a458fd17.jpg",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"https://service.tienngay.vn/uploads/avatar/1588945672-ddbf0efa2bb61a00d3887a4015d4419a.jpg"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"7bdda75b7dd72b31a380f5451e81458abb0b604c":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"2c49fbb591786b263269.jpg",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"https://service.tienngay.vn/uploads/avatar/1588945674-35118aaf8bbea58ea77ce68731d2d2b4.jpg"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"30f3f04840b75c01e50b851fbc50f83d0e5cd0b1":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"6a49328e5843a21dfb52.jpg",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"https://service.tienngay.vn/uploads/avatar/1588945677-66da5ae3ee13679706ff8200d18075e5.jpg"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"518e6726c50bfc20ad2c8a798dff5868c6c4e187":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"71b49a72f0bf0ae153ae.jpg",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"https://service.tienngay.vn/uploads/avatar/1588945683-6db3becae3b81d585d2d2c48d2ae2de5.jpg"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"cd44f5a988953a9d319fb2ad75b9f889d6b7de97":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"90b4b275d8b822e67ba9.jpg",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"https://service.tienngay.vn/uploads/avatar/1588945687-686f0fb6655a766fef2e341aab820b17.jpg"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"415cb3c554f91fa9847e504bedb3cfde8f8c1495":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"127b74b91e74e42abd65.jpg",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"https://service.tienngay.vn/uploads/avatar/1588945697-4b25faef9d7b2564de55cdadcebe952a.jpg"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"37719e06d6c47596ec08e4e11234180a2f877212":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"file_name": "285f959eff53050d5c42.jpg",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"https://service.tienngay.vn/uploads/avatar/1588945700-94058b8c38d36db0d9e6d59b9065b27b.jpg"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"14a1b6dbf588f7b956b9be76369d8e016dc2a0ee":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"4980619f0b52f10ca843.jpg",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"https://service.tienngay.vn/uploads/avatar/1588945703-49c3cb972d42d717574c2cc88a819fbc.jpg"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"48988f4e45e044a48367e4b4a30d903e7c6f2a81":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"ace2a324c9e933b76af8.jpg",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"https://service.tienngay.vn/uploads/avatar/1588945709-07ac5dd05a1d294db5736b6617404a8c.jpg"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"baa1a6c4ff787f7444435618fe21f8846071eb8e":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"b4d837185dd5a78bfec4.jpg",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"path": "https://service.tienngay.vn/uploads/avatar/1588945715-c39d3c951e05ea2878030c9c8048a339.jpg"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"00c736cab6b71e85e237761cd5812ee3f45bcb52":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"b926c0e7aa2a5074093b.jpg",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"https://service.tienngay.vn/uploads/avatar/1588945725-5e73dbe9ccccebffb08ad5ab2927a088.jpg"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"864801efbb459a440d410d7e1167aa4ef8c597e8":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"e5ff523938f4c2aa9be5.jpg",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"https://service.tienngay.vn/uploads/avatar/1588945727-b4ec355942fd9504ec7703085dae0da4.jpg"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"d462d3acc4eb828395852f5645e23dca3846332c":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"f226cae0a02d5a73033c.jpg",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"path": "https://service.tienngay.vn/uploads/avatar/1588945730-1f937b217a4dc14959f720609dde3a74.jpg"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"9ef731f008d57cb13eb14341495ff81bce3175b4":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"f40114c67e0b8455dd1a.jpg",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"https://service.tienngay.vn/uploads/avatar/1588945733-49f9985572275075bc3f1162bafe44f3.jpg"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"bb8c1a781a17a55681f0ed3166fbacff45e7dd55":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"15ef88489f8465da3c95.jpg",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"https://service.tienngay.vn/uploads/avatar/1588945742-d2a469cc448e9e8d47fdec67fcaeb450.jpg"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"cb32d04bde76536f4b13c8970867708856303c95":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"2c8491438f8f75d12c9e.jpg",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"path": "https://service.tienngay.vn/uploads/avatar/1588945748-6ca1d253b2eedd594f85139cdd278379.jpg"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"2e690e8617a7c7ef4eab92ffa1e3935554656a68":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"5abee87df6b10cef55a0.jpg",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"https://service.tienngay.vn/uploads/avatar/1588945752-ace5237ebf558d12b0ad18cd691bcf3f.jpg"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"049e639eb6c54ec9a71ae5640fc52197a6173d02":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"4385d643c88f32d16b9e.jpg",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"https://service.tienngay.vn/uploads/avatar/1588945763-3e94ab37b54f410fd9efede49789bae3.jpg"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"b4fef60ddc98086a8f970250d611197b7cb0d838":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"ab317cf2623e9860c12f.jpg",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"path": "https://service.tienngay.vn/uploads/avatar/1588945774-47d25b2437d54f0caadf3fcc3db0960f.jpg"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"driver_license":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"4426214f6d5aacd037d720e7af8e4a0d95e5b214":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"9ddd738ae1481b164259.jpg",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"https://service.tienngay.vn/uploads/avatar/1588945788-8bda8a8359b9b5574a491bd1be27487f.jpg"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"4f4334bc924c42f6aa3a5b691f4d6e4404072ff6":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"10e359b9cb7b3125686a.jpg",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"https://service.tienngay.vn/uploads/avatar/1588945790-18ee6afe8c901cfa1a2f2b301900355e.jpg"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"0769a664ca204fd62ce681580644b1153a39458b":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"file_name": "0accebb7fe7b04255d6a.jpg",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"https://service.tienngay.vn/uploads/avatar/1588945797-7c1c568801a954824b39e2be8fe0b9d9.jpg"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"b481444e1546a170481abb0d370b39f2d4ef8c2c":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"14f3ad73b3bf49e110ae.jpg",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"https://service.tienngay.vn/uploads/avatar/1588945806-490a93779aa18dfe7fe23c5a13fd54c7.jpg"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"564e4d0455bf2265f37d3c9fb95582308174c6a0":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"15bf673e79f283acdae3.jpg",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"https://service.tienngay.vn/uploads/avatar/1588945809-a2e8372d60c769c6cdf3203ec4c68985.jpg"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"abacdd15596e54529dd550e208a39bfaccd34dfd":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"63047d8563499917c058.jpg",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"path": "https://service.tienngay.vn/uploads/avatar/1588945813-0e2bfc5dcd91bdbe05f7f3be901287c1.jpg"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"36981e5bf9c14f1f189bf5e20f9145e37c7e5f91":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"c7198f9f91536b0d3242.jpg",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"https://service.tienngay.vn/uploads/avatar/1588945822-c8415da638d48c3df42b59ff434cf9c9.jpg"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"vehicle":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"8ae8bc55bc93cff1af61bfe6154b8e752c7f347b":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"2c0251ec4f20b57eec31.jpg",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"https://service.tienngay.vn/uploads/avatar/1588945828-1d8ea5da3bd1632ba99dd387c1522fba.jpg"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"f4a5b5e9e1aff36908170a23f02ef4d339b886bf":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"file_name": "3f2b73d36d1f9741ce0e.jpg",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"https://service.tienngay.vn/uploads/avatar/1588945830-f2e053a693c4a3f85727e81a2f95bc9a.jpg"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"68670d7cbfee3858a23c3843d6c3056b146b0546":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"4d88530e4dc2b79ceed3.jpg",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"https://service.tienngay.vn/uploads/avatar/1588945834-919af70d192502a434574cf1b1edeb6b.jpg"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"69c707e8d4386de7cbdbbabc968b09229b34340b":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"5e9213690da5f7fbaeb4.jpg",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"https://service.tienngay.vn/uploads/avatar/1588945836-6287f487f325d7f4a728c8119f58c6a5.jpg"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"a05a3b23e24b4793bd536169f2a8c5cdd4fafcfc":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"6b465fa84164bb3ae275.jpg",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"path": "https://service.tienngay.vn/uploads/avatar/1588945840-66d5fccae472de62691766ad2aa931f6.jpg"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"940e1b9eb7902ba281d06b63bd4b699036cb8e32":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"16a1915e8f9275cc2c83.jpg",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"https://service.tienngay.vn/uploads/avatar/1588945843-5c2d5478dff8dd2b563cd0e6568e0253.jpg"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"53782b146d525823c0e33d243398486fe38146e7":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"72d841185fd4a58afcc5.jpg",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"https://service.tienngay.vn/uploads/avatar/1588945846-46075b441d6ca84bda9c766fb8cfeaad.jpg"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"fe33798aea3048012d78133185d379e058f552b5":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"86cddc2ec2e238bc61f3.jpg",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"path": "https://service.tienngay.vn/uploads/avatar/1588945848-b05eed0537b92b1f95ab7d0adecda83a.jpg"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"0d316f4d24c57ca518333405d9debfae8f1ec86d":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"1766d7cbc90733596a16.jpg",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"https://service.tienngay.vn/uploads/avatar/1588945851-1b33c6a17a402eb1bbd3774bf46378eb.jpg"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"b06fc7d540b8a4730067a389c743a01f539a0227":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"6934e2cefc02065c5f13.jpg",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"https://service.tienngay.vn/uploads/avatar/1588945855-30c4c2b234b9d508bf71c905e170285a.jpg"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"4678aa319e860dd2c84ef680997dc9ea3c57407a":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"41260df81334e96ab025.jpg",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"path": "https://service.tienngay.vn/uploads/avatar/1588945857-6e8d5647e863564dc77dcbed220f67d1.jpg"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"0ab245c9e2d53811800f1dbe82a2dc27ffb15598":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"aabfbf47a18b5bd5029a.jpg",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"https://service.tienngay.vn/uploads/avatar/1588945860-1ad695bf2501575fec6c23651222ea0a.jpg"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"779c3f7cf2c590700d38a9a5f50f669df9ca7555":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"d21103b21d7ee720be6f.jpg",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"https://service.tienngay.vn/uploads/avatar/1588945867-91527548e56a1213340db9e23a9b9225.jpg"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"ebaca08b835404911f21e4409c5e72b431edd795":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"daee954f8b8371dd2892.jpg",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"path": "https://service.tienngay.vn/uploads/avatar/1588945871-bb2dfe9c1f3aec185cf5e525126cde80.jpg"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"079bdd8efbc94efc6f9828800e7268613c88316d":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"e6be8e4490886ad63399.jpg",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"https://service.tienngay.vn/uploads/avatar/1588945873-becfc3a12099cfa09eeb7db4bb895988.jpg"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"c32c44eeb831f696fa011b0a36a3960bb5ab8620":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"f0f7f219ecd5168b4fc4.jpg",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"https://service.tienngay.vn/uploads/avatar/1588945876-923a88602b573cb0de178b3c2c22cc97.jpg"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"03611e50630e08788e3c2674bc218a5037d93590":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"audio/mpeg",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"44-Đường-Lĩnh-Nam.mp3",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"path": "https://service.tienngay.vn/uploads/avatar/1588945880-7cc75a9247e3a744c5017eff22560e39.mp3"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"ac2418a77c6da76d3a639cc5394841f741fc6d00":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"audio/mpeg",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"44-Đường-Lĩnh-Nam-2.mp3",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"https://service.tienngay.vn/uploads/avatar/1588945882-849cef24fc5ccfb38d3e536f597d814b.mp3"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"fe9769342e686a721df0523e403867c9f78abe54":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"audio/mpeg",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"Ngách-20-35-Phố-Thượng-Thanh.mp3",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"https://service.tienngay.vn/uploads/avatar/1588945884-41337fe8d2c1e03e1e1cfc077ef9b3e2.mp3"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"agree":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"b97b6acd584b273b9faeea0f10d9fd224c456c30":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"file_name": "4b2d78de66129c4cc503.jpg",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"https://service.tienngay.vn/uploads/avatar/1588945891-ab8a47732a35d3de9c1dce106a597c3e.jpg"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"cb09ccaab0ba347c70794fff71fef879baa76c26":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"4b2d78de66129c4cc503.jpg",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"https://service.tienngay.vn/uploads/avatar/1588945894-e3ad1c680379e46be980b0298459d545.jpg"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"47bbff22d4f2d433a4ac3d8e2cfcc77855bd855e":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"00521cbc0270f82ea161.jpg",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"path": "https://service.tienngay.vn/uploads/avatar/1588945896-5da86cb7ae33d884aa1e6cb54764f532.jpg"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"7d7e07770d120d2a00d156d793a1b6cf2462e6c5":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"file_type": "image/jpeg",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"file_name": "6425e5c8fb04015a5815.jpg",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"path": "https://service.tienngay.vn/uploads/avatar/1588945899-a3c3a52a619237f11eccc15ae2dafdc5.jpg"</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"fee":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"percent_interest_customer": 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"percent_advisory": 2.5,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"percent_expertise": 2.5,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"penalty_percent":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"penalty_amount": 200000,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"extend": 200000,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"percent_prepay_phase_1": 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"percent_prepay_phase_2": 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"percent_prepay_phase_3": 2,</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"percent_interest_investor": 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"note":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"check_not_approve": true,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"code_contract_disbursement": "HĐCC/ĐKXM/HN44LN/2005/11",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"bank_name_disbursement": "TCB",</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"code_auto_disbursement": "11052020-000008",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"code_transaction_bank_disbursement": "FT20130525900059\\BNK",</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"content_transfer_disbursement": "TCV giai ngan cho KH Ng Le Dung\n",</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"disbursement_date_new": "1588896000",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"max_code_auto_disbursement": 8,</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"status_disbursement": 3,</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"expire_date": 1619913600,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"investor_infor":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"_id":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"$oid": "5e38e39ed6612b5802662c84"</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"status": "active",</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"name": "Trần Mai Quyên",</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lastRenderedPageBreak/>
              <w:t xml:space="preserve">      "percent_interest_investor": 1.5,</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"created_at": 1580786590,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"code": "038192005130",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"updated_at": "1588217629",</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"type": "1",</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"updated_by": "loannth@yopmail.com"</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"investor_name": "Trần Mai Quyên",</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"total_money_paid": 1983519,</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"total_money_remaining": 14000000,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"total_paid": 0</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w:t>
            </w:r>
          </w:p>
          <w:p w:rsidR="00E5596D"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 xml:space="preserve">  "message": "Success"</w:t>
            </w:r>
          </w:p>
          <w:p w:rsidR="00F66754" w:rsidRPr="00E5596D" w:rsidRDefault="00E5596D" w:rsidP="00E5596D">
            <w:pPr>
              <w:spacing w:before="400" w:after="120"/>
              <w:outlineLvl w:val="0"/>
              <w:rPr>
                <w:rFonts w:ascii="Times New Roman" w:eastAsia="Times New Roman" w:hAnsi="Times New Roman" w:cs="Times New Roman"/>
                <w:color w:val="000000"/>
                <w:kern w:val="36"/>
                <w:sz w:val="24"/>
                <w:szCs w:val="24"/>
              </w:rPr>
            </w:pPr>
            <w:r w:rsidRPr="00E5596D">
              <w:rPr>
                <w:rFonts w:ascii="Times New Roman" w:eastAsia="Times New Roman" w:hAnsi="Times New Roman" w:cs="Times New Roman"/>
                <w:color w:val="000000"/>
                <w:kern w:val="36"/>
                <w:sz w:val="24"/>
                <w:szCs w:val="24"/>
              </w:rPr>
              <w:t>}</w:t>
            </w:r>
          </w:p>
        </w:tc>
      </w:tr>
      <w:tr w:rsidR="007F4171" w:rsidTr="00AF396C">
        <w:tc>
          <w:tcPr>
            <w:tcW w:w="3775" w:type="dxa"/>
          </w:tcPr>
          <w:p w:rsidR="007F4171" w:rsidRPr="00E5596D" w:rsidRDefault="007F4171" w:rsidP="00F66754">
            <w:pPr>
              <w:spacing w:before="400" w:after="120"/>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lastRenderedPageBreak/>
              <w:t>Status:401</w:t>
            </w:r>
          </w:p>
        </w:tc>
        <w:tc>
          <w:tcPr>
            <w:tcW w:w="6300" w:type="dxa"/>
          </w:tcPr>
          <w:p w:rsidR="0076406D" w:rsidRDefault="0076406D" w:rsidP="00E5596D">
            <w:pPr>
              <w:spacing w:before="400" w:after="120"/>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w:t>
            </w:r>
          </w:p>
          <w:p w:rsidR="0076406D" w:rsidRDefault="0076406D" w:rsidP="00E5596D">
            <w:pPr>
              <w:spacing w:before="400" w:after="120"/>
              <w:outlineLvl w:val="0"/>
              <w:rPr>
                <w:rFonts w:ascii="Times New Roman" w:eastAsia="Times New Roman" w:hAnsi="Times New Roman" w:cs="Times New Roman"/>
                <w:color w:val="000000"/>
                <w:kern w:val="36"/>
                <w:sz w:val="24"/>
                <w:szCs w:val="24"/>
              </w:rPr>
            </w:pPr>
          </w:p>
          <w:p w:rsidR="007F4171" w:rsidRPr="00E5596D" w:rsidRDefault="0076406D" w:rsidP="00E5596D">
            <w:pPr>
              <w:spacing w:before="400" w:after="120"/>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w:t>
            </w:r>
          </w:p>
        </w:tc>
      </w:tr>
    </w:tbl>
    <w:p w:rsidR="00AF396C" w:rsidRDefault="00AF396C" w:rsidP="00AF396C">
      <w:pPr>
        <w:spacing w:before="400" w:after="120"/>
        <w:outlineLvl w:val="0"/>
        <w:rPr>
          <w:rFonts w:ascii="Arial" w:eastAsia="Times New Roman" w:hAnsi="Arial" w:cs="Arial"/>
          <w:color w:val="000000"/>
          <w:kern w:val="36"/>
          <w:sz w:val="40"/>
          <w:szCs w:val="40"/>
        </w:rPr>
      </w:pPr>
    </w:p>
    <w:p w:rsidR="00C766D9" w:rsidRPr="00E03316" w:rsidRDefault="00C766D9" w:rsidP="00B01BAF">
      <w:pPr>
        <w:spacing w:before="400" w:after="120"/>
        <w:outlineLvl w:val="0"/>
        <w:rPr>
          <w:rFonts w:ascii="Times New Roman" w:eastAsia="Times New Roman" w:hAnsi="Times New Roman" w:cs="Times New Roman"/>
          <w:b/>
          <w:bCs/>
          <w:kern w:val="36"/>
          <w:sz w:val="48"/>
          <w:szCs w:val="48"/>
        </w:rPr>
      </w:pPr>
    </w:p>
    <w:p w:rsidR="00B01BAF" w:rsidRPr="00E03316" w:rsidRDefault="00B01BAF" w:rsidP="00E03316">
      <w:pPr>
        <w:spacing w:after="240"/>
        <w:rPr>
          <w:rFonts w:ascii="Times New Roman" w:eastAsia="Times New Roman" w:hAnsi="Times New Roman" w:cs="Times New Roman"/>
          <w:sz w:val="24"/>
          <w:szCs w:val="24"/>
        </w:rPr>
      </w:pPr>
    </w:p>
    <w:sectPr w:rsidR="00B01BAF" w:rsidRPr="00E0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C03"/>
    <w:rsid w:val="000D1F7C"/>
    <w:rsid w:val="000E1762"/>
    <w:rsid w:val="001231D5"/>
    <w:rsid w:val="00131B94"/>
    <w:rsid w:val="00133925"/>
    <w:rsid w:val="00161FF9"/>
    <w:rsid w:val="00192819"/>
    <w:rsid w:val="001F1E8C"/>
    <w:rsid w:val="002169E2"/>
    <w:rsid w:val="002B1083"/>
    <w:rsid w:val="002B2BE0"/>
    <w:rsid w:val="002B47C8"/>
    <w:rsid w:val="002C3A5C"/>
    <w:rsid w:val="0030758F"/>
    <w:rsid w:val="00314BCD"/>
    <w:rsid w:val="003263F2"/>
    <w:rsid w:val="003776CE"/>
    <w:rsid w:val="003A01AB"/>
    <w:rsid w:val="003A5398"/>
    <w:rsid w:val="003B3CDC"/>
    <w:rsid w:val="003C682B"/>
    <w:rsid w:val="003D0A05"/>
    <w:rsid w:val="00400C32"/>
    <w:rsid w:val="004750CA"/>
    <w:rsid w:val="00486EFE"/>
    <w:rsid w:val="00492CE2"/>
    <w:rsid w:val="0049339A"/>
    <w:rsid w:val="004934EA"/>
    <w:rsid w:val="0049486C"/>
    <w:rsid w:val="004C36C2"/>
    <w:rsid w:val="004D2FAC"/>
    <w:rsid w:val="00504FF7"/>
    <w:rsid w:val="0052689E"/>
    <w:rsid w:val="0053732C"/>
    <w:rsid w:val="00576E65"/>
    <w:rsid w:val="00587DAD"/>
    <w:rsid w:val="005D391A"/>
    <w:rsid w:val="006322CF"/>
    <w:rsid w:val="00645252"/>
    <w:rsid w:val="00646BA4"/>
    <w:rsid w:val="00684C7D"/>
    <w:rsid w:val="00696630"/>
    <w:rsid w:val="006A75EF"/>
    <w:rsid w:val="006A7FA1"/>
    <w:rsid w:val="006B15AE"/>
    <w:rsid w:val="006B70D3"/>
    <w:rsid w:val="006D3D74"/>
    <w:rsid w:val="007012C0"/>
    <w:rsid w:val="00714962"/>
    <w:rsid w:val="00724C03"/>
    <w:rsid w:val="00762235"/>
    <w:rsid w:val="0076406D"/>
    <w:rsid w:val="00783105"/>
    <w:rsid w:val="00787CFE"/>
    <w:rsid w:val="007B5EF7"/>
    <w:rsid w:val="007C333A"/>
    <w:rsid w:val="007F4171"/>
    <w:rsid w:val="0080324F"/>
    <w:rsid w:val="0083569A"/>
    <w:rsid w:val="008425E5"/>
    <w:rsid w:val="00843790"/>
    <w:rsid w:val="00876E54"/>
    <w:rsid w:val="008B4D81"/>
    <w:rsid w:val="008B50A1"/>
    <w:rsid w:val="008C2EC3"/>
    <w:rsid w:val="00932F3A"/>
    <w:rsid w:val="009458E1"/>
    <w:rsid w:val="009614B5"/>
    <w:rsid w:val="00962BEE"/>
    <w:rsid w:val="009B336A"/>
    <w:rsid w:val="009F137D"/>
    <w:rsid w:val="00A077DE"/>
    <w:rsid w:val="00A51945"/>
    <w:rsid w:val="00A71A5B"/>
    <w:rsid w:val="00A9204E"/>
    <w:rsid w:val="00AD73B9"/>
    <w:rsid w:val="00AE425F"/>
    <w:rsid w:val="00AF396C"/>
    <w:rsid w:val="00B01BAF"/>
    <w:rsid w:val="00B508ED"/>
    <w:rsid w:val="00B80A3D"/>
    <w:rsid w:val="00BA4292"/>
    <w:rsid w:val="00BA780E"/>
    <w:rsid w:val="00BC4F41"/>
    <w:rsid w:val="00C03C55"/>
    <w:rsid w:val="00C174A1"/>
    <w:rsid w:val="00C60338"/>
    <w:rsid w:val="00C766D9"/>
    <w:rsid w:val="00D12751"/>
    <w:rsid w:val="00D30AA2"/>
    <w:rsid w:val="00D62EAE"/>
    <w:rsid w:val="00DA6690"/>
    <w:rsid w:val="00DC59F8"/>
    <w:rsid w:val="00E03316"/>
    <w:rsid w:val="00E456D0"/>
    <w:rsid w:val="00E53375"/>
    <w:rsid w:val="00E5596D"/>
    <w:rsid w:val="00E673CF"/>
    <w:rsid w:val="00E811DC"/>
    <w:rsid w:val="00E92EDE"/>
    <w:rsid w:val="00ED2534"/>
    <w:rsid w:val="00EE3AAC"/>
    <w:rsid w:val="00F01A5C"/>
    <w:rsid w:val="00F06F5E"/>
    <w:rsid w:val="00F26B2A"/>
    <w:rsid w:val="00F317D0"/>
    <w:rsid w:val="00F50F8C"/>
    <w:rsid w:val="00F66754"/>
    <w:rsid w:val="00F76DEB"/>
    <w:rsid w:val="00FD7B9F"/>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C2741-99BA-402B-A099-79EAE09E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E03316"/>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E03316"/>
  </w:style>
  <w:style w:type="table" w:styleId="TableGrid">
    <w:name w:val="Table Grid"/>
    <w:basedOn w:val="TableNormal"/>
    <w:uiPriority w:val="39"/>
    <w:rsid w:val="00843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97572">
      <w:bodyDiv w:val="1"/>
      <w:marLeft w:val="0"/>
      <w:marRight w:val="0"/>
      <w:marTop w:val="0"/>
      <w:marBottom w:val="0"/>
      <w:divBdr>
        <w:top w:val="none" w:sz="0" w:space="0" w:color="auto"/>
        <w:left w:val="none" w:sz="0" w:space="0" w:color="auto"/>
        <w:bottom w:val="none" w:sz="0" w:space="0" w:color="auto"/>
        <w:right w:val="none" w:sz="0" w:space="0" w:color="auto"/>
      </w:divBdr>
    </w:div>
    <w:div w:id="172838844">
      <w:bodyDiv w:val="1"/>
      <w:marLeft w:val="0"/>
      <w:marRight w:val="0"/>
      <w:marTop w:val="0"/>
      <w:marBottom w:val="0"/>
      <w:divBdr>
        <w:top w:val="none" w:sz="0" w:space="0" w:color="auto"/>
        <w:left w:val="none" w:sz="0" w:space="0" w:color="auto"/>
        <w:bottom w:val="none" w:sz="0" w:space="0" w:color="auto"/>
        <w:right w:val="none" w:sz="0" w:space="0" w:color="auto"/>
      </w:divBdr>
    </w:div>
    <w:div w:id="238910806">
      <w:bodyDiv w:val="1"/>
      <w:marLeft w:val="0"/>
      <w:marRight w:val="0"/>
      <w:marTop w:val="0"/>
      <w:marBottom w:val="0"/>
      <w:divBdr>
        <w:top w:val="none" w:sz="0" w:space="0" w:color="auto"/>
        <w:left w:val="none" w:sz="0" w:space="0" w:color="auto"/>
        <w:bottom w:val="none" w:sz="0" w:space="0" w:color="auto"/>
        <w:right w:val="none" w:sz="0" w:space="0" w:color="auto"/>
      </w:divBdr>
    </w:div>
    <w:div w:id="382757629">
      <w:bodyDiv w:val="1"/>
      <w:marLeft w:val="0"/>
      <w:marRight w:val="0"/>
      <w:marTop w:val="0"/>
      <w:marBottom w:val="0"/>
      <w:divBdr>
        <w:top w:val="none" w:sz="0" w:space="0" w:color="auto"/>
        <w:left w:val="none" w:sz="0" w:space="0" w:color="auto"/>
        <w:bottom w:val="none" w:sz="0" w:space="0" w:color="auto"/>
        <w:right w:val="none" w:sz="0" w:space="0" w:color="auto"/>
      </w:divBdr>
    </w:div>
    <w:div w:id="421024283">
      <w:bodyDiv w:val="1"/>
      <w:marLeft w:val="0"/>
      <w:marRight w:val="0"/>
      <w:marTop w:val="0"/>
      <w:marBottom w:val="0"/>
      <w:divBdr>
        <w:top w:val="none" w:sz="0" w:space="0" w:color="auto"/>
        <w:left w:val="none" w:sz="0" w:space="0" w:color="auto"/>
        <w:bottom w:val="none" w:sz="0" w:space="0" w:color="auto"/>
        <w:right w:val="none" w:sz="0" w:space="0" w:color="auto"/>
      </w:divBdr>
    </w:div>
    <w:div w:id="496307155">
      <w:bodyDiv w:val="1"/>
      <w:marLeft w:val="0"/>
      <w:marRight w:val="0"/>
      <w:marTop w:val="0"/>
      <w:marBottom w:val="0"/>
      <w:divBdr>
        <w:top w:val="none" w:sz="0" w:space="0" w:color="auto"/>
        <w:left w:val="none" w:sz="0" w:space="0" w:color="auto"/>
        <w:bottom w:val="none" w:sz="0" w:space="0" w:color="auto"/>
        <w:right w:val="none" w:sz="0" w:space="0" w:color="auto"/>
      </w:divBdr>
    </w:div>
    <w:div w:id="540245065">
      <w:bodyDiv w:val="1"/>
      <w:marLeft w:val="0"/>
      <w:marRight w:val="0"/>
      <w:marTop w:val="0"/>
      <w:marBottom w:val="0"/>
      <w:divBdr>
        <w:top w:val="none" w:sz="0" w:space="0" w:color="auto"/>
        <w:left w:val="none" w:sz="0" w:space="0" w:color="auto"/>
        <w:bottom w:val="none" w:sz="0" w:space="0" w:color="auto"/>
        <w:right w:val="none" w:sz="0" w:space="0" w:color="auto"/>
      </w:divBdr>
    </w:div>
    <w:div w:id="600603438">
      <w:bodyDiv w:val="1"/>
      <w:marLeft w:val="0"/>
      <w:marRight w:val="0"/>
      <w:marTop w:val="0"/>
      <w:marBottom w:val="0"/>
      <w:divBdr>
        <w:top w:val="none" w:sz="0" w:space="0" w:color="auto"/>
        <w:left w:val="none" w:sz="0" w:space="0" w:color="auto"/>
        <w:bottom w:val="none" w:sz="0" w:space="0" w:color="auto"/>
        <w:right w:val="none" w:sz="0" w:space="0" w:color="auto"/>
      </w:divBdr>
    </w:div>
    <w:div w:id="674917427">
      <w:bodyDiv w:val="1"/>
      <w:marLeft w:val="0"/>
      <w:marRight w:val="0"/>
      <w:marTop w:val="0"/>
      <w:marBottom w:val="0"/>
      <w:divBdr>
        <w:top w:val="none" w:sz="0" w:space="0" w:color="auto"/>
        <w:left w:val="none" w:sz="0" w:space="0" w:color="auto"/>
        <w:bottom w:val="none" w:sz="0" w:space="0" w:color="auto"/>
        <w:right w:val="none" w:sz="0" w:space="0" w:color="auto"/>
      </w:divBdr>
    </w:div>
    <w:div w:id="674962488">
      <w:bodyDiv w:val="1"/>
      <w:marLeft w:val="0"/>
      <w:marRight w:val="0"/>
      <w:marTop w:val="0"/>
      <w:marBottom w:val="0"/>
      <w:divBdr>
        <w:top w:val="none" w:sz="0" w:space="0" w:color="auto"/>
        <w:left w:val="none" w:sz="0" w:space="0" w:color="auto"/>
        <w:bottom w:val="none" w:sz="0" w:space="0" w:color="auto"/>
        <w:right w:val="none" w:sz="0" w:space="0" w:color="auto"/>
      </w:divBdr>
    </w:div>
    <w:div w:id="890963801">
      <w:bodyDiv w:val="1"/>
      <w:marLeft w:val="0"/>
      <w:marRight w:val="0"/>
      <w:marTop w:val="0"/>
      <w:marBottom w:val="0"/>
      <w:divBdr>
        <w:top w:val="none" w:sz="0" w:space="0" w:color="auto"/>
        <w:left w:val="none" w:sz="0" w:space="0" w:color="auto"/>
        <w:bottom w:val="none" w:sz="0" w:space="0" w:color="auto"/>
        <w:right w:val="none" w:sz="0" w:space="0" w:color="auto"/>
      </w:divBdr>
    </w:div>
    <w:div w:id="1004823819">
      <w:bodyDiv w:val="1"/>
      <w:marLeft w:val="0"/>
      <w:marRight w:val="0"/>
      <w:marTop w:val="0"/>
      <w:marBottom w:val="0"/>
      <w:divBdr>
        <w:top w:val="none" w:sz="0" w:space="0" w:color="auto"/>
        <w:left w:val="none" w:sz="0" w:space="0" w:color="auto"/>
        <w:bottom w:val="none" w:sz="0" w:space="0" w:color="auto"/>
        <w:right w:val="none" w:sz="0" w:space="0" w:color="auto"/>
      </w:divBdr>
    </w:div>
    <w:div w:id="1089889962">
      <w:bodyDiv w:val="1"/>
      <w:marLeft w:val="0"/>
      <w:marRight w:val="0"/>
      <w:marTop w:val="0"/>
      <w:marBottom w:val="0"/>
      <w:divBdr>
        <w:top w:val="none" w:sz="0" w:space="0" w:color="auto"/>
        <w:left w:val="none" w:sz="0" w:space="0" w:color="auto"/>
        <w:bottom w:val="none" w:sz="0" w:space="0" w:color="auto"/>
        <w:right w:val="none" w:sz="0" w:space="0" w:color="auto"/>
      </w:divBdr>
      <w:divsChild>
        <w:div w:id="471145332">
          <w:marLeft w:val="300"/>
          <w:marRight w:val="0"/>
          <w:marTop w:val="0"/>
          <w:marBottom w:val="0"/>
          <w:divBdr>
            <w:top w:val="none" w:sz="0" w:space="0" w:color="auto"/>
            <w:left w:val="none" w:sz="0" w:space="0" w:color="auto"/>
            <w:bottom w:val="none" w:sz="0" w:space="0" w:color="auto"/>
            <w:right w:val="none" w:sz="0" w:space="0" w:color="auto"/>
          </w:divBdr>
        </w:div>
      </w:divsChild>
    </w:div>
    <w:div w:id="1150244917">
      <w:bodyDiv w:val="1"/>
      <w:marLeft w:val="0"/>
      <w:marRight w:val="0"/>
      <w:marTop w:val="0"/>
      <w:marBottom w:val="0"/>
      <w:divBdr>
        <w:top w:val="none" w:sz="0" w:space="0" w:color="auto"/>
        <w:left w:val="none" w:sz="0" w:space="0" w:color="auto"/>
        <w:bottom w:val="none" w:sz="0" w:space="0" w:color="auto"/>
        <w:right w:val="none" w:sz="0" w:space="0" w:color="auto"/>
      </w:divBdr>
    </w:div>
    <w:div w:id="1246190177">
      <w:bodyDiv w:val="1"/>
      <w:marLeft w:val="0"/>
      <w:marRight w:val="0"/>
      <w:marTop w:val="0"/>
      <w:marBottom w:val="0"/>
      <w:divBdr>
        <w:top w:val="none" w:sz="0" w:space="0" w:color="auto"/>
        <w:left w:val="none" w:sz="0" w:space="0" w:color="auto"/>
        <w:bottom w:val="none" w:sz="0" w:space="0" w:color="auto"/>
        <w:right w:val="none" w:sz="0" w:space="0" w:color="auto"/>
      </w:divBdr>
    </w:div>
    <w:div w:id="1334916754">
      <w:bodyDiv w:val="1"/>
      <w:marLeft w:val="0"/>
      <w:marRight w:val="0"/>
      <w:marTop w:val="0"/>
      <w:marBottom w:val="0"/>
      <w:divBdr>
        <w:top w:val="none" w:sz="0" w:space="0" w:color="auto"/>
        <w:left w:val="none" w:sz="0" w:space="0" w:color="auto"/>
        <w:bottom w:val="none" w:sz="0" w:space="0" w:color="auto"/>
        <w:right w:val="none" w:sz="0" w:space="0" w:color="auto"/>
      </w:divBdr>
    </w:div>
    <w:div w:id="1478372638">
      <w:bodyDiv w:val="1"/>
      <w:marLeft w:val="0"/>
      <w:marRight w:val="0"/>
      <w:marTop w:val="0"/>
      <w:marBottom w:val="0"/>
      <w:divBdr>
        <w:top w:val="none" w:sz="0" w:space="0" w:color="auto"/>
        <w:left w:val="none" w:sz="0" w:space="0" w:color="auto"/>
        <w:bottom w:val="none" w:sz="0" w:space="0" w:color="auto"/>
        <w:right w:val="none" w:sz="0" w:space="0" w:color="auto"/>
      </w:divBdr>
    </w:div>
    <w:div w:id="159543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uongpt@tienngay.v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uongpt@tienngay.v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eradmin@tienngay.v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superadmin@tienngay.vn" TargetMode="External"/><Relationship Id="rId4" Type="http://schemas.openxmlformats.org/officeDocument/2006/relationships/customXml" Target="../customXml/item4.xml"/><Relationship Id="rId9" Type="http://schemas.openxmlformats.org/officeDocument/2006/relationships/hyperlink" Target="https://api.tienngay.v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n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 xsi:nil="true"/>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F1416F21-B5DF-428D-ACB2-7F883EB29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1329</TotalTime>
  <Pages>114</Pages>
  <Words>12308</Words>
  <Characters>70158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Phan Thanh</dc:creator>
  <cp:keywords/>
  <dc:description/>
  <cp:lastModifiedBy>Microsoft account</cp:lastModifiedBy>
  <cp:revision>55</cp:revision>
  <dcterms:created xsi:type="dcterms:W3CDTF">2020-06-03T10:39:00Z</dcterms:created>
  <dcterms:modified xsi:type="dcterms:W3CDTF">2020-06-04T08:47:00Z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